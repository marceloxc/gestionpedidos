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12" w:rsidRPr="007C55A9" w:rsidRDefault="00324F12" w:rsidP="009E7E82">
      <w:pPr>
        <w:ind w:right="333"/>
        <w:rPr>
          <w:rFonts w:ascii="Times New Roman" w:hAnsi="Times New Roman" w:cs="Times New Roman"/>
          <w:b/>
          <w:bCs/>
          <w:sz w:val="22"/>
          <w:szCs w:val="22"/>
          <w:lang w:val="es-EC"/>
        </w:rPr>
      </w:pPr>
    </w:p>
    <w:p w:rsidR="00324F12" w:rsidRPr="007C55A9" w:rsidRDefault="00324F12" w:rsidP="009E7E82">
      <w:pPr>
        <w:ind w:right="333"/>
        <w:rPr>
          <w:rFonts w:ascii="Times New Roman" w:hAnsi="Times New Roman" w:cs="Times New Roman"/>
          <w:b/>
          <w:bCs/>
          <w:sz w:val="22"/>
          <w:szCs w:val="22"/>
          <w:lang w:val="es-EC"/>
        </w:rPr>
      </w:pPr>
    </w:p>
    <w:p w:rsidR="00324F12" w:rsidRPr="007C55A9" w:rsidRDefault="00324F12" w:rsidP="009E7E82">
      <w:pPr>
        <w:ind w:right="333"/>
        <w:rPr>
          <w:rFonts w:ascii="Times New Roman" w:hAnsi="Times New Roman" w:cs="Times New Roman"/>
          <w:b/>
          <w:bCs/>
          <w:sz w:val="22"/>
          <w:szCs w:val="22"/>
          <w:lang w:val="es-EC"/>
        </w:rPr>
      </w:pPr>
    </w:p>
    <w:p w:rsidR="00324F12" w:rsidRPr="007C55A9" w:rsidRDefault="00324F12" w:rsidP="009E7E82">
      <w:pPr>
        <w:ind w:right="333"/>
        <w:rPr>
          <w:rFonts w:ascii="Times New Roman" w:hAnsi="Times New Roman" w:cs="Times New Roman"/>
          <w:b/>
          <w:bCs/>
          <w:sz w:val="22"/>
          <w:szCs w:val="22"/>
          <w:lang w:val="es-EC"/>
        </w:rPr>
      </w:pPr>
    </w:p>
    <w:p w:rsidR="00324F12" w:rsidRPr="007C55A9" w:rsidRDefault="00324F12" w:rsidP="009E7E82">
      <w:pPr>
        <w:ind w:right="333"/>
        <w:rPr>
          <w:rFonts w:ascii="Times New Roman" w:hAnsi="Times New Roman" w:cs="Times New Roman"/>
          <w:b/>
          <w:bCs/>
          <w:sz w:val="22"/>
          <w:szCs w:val="22"/>
          <w:lang w:val="es-EC"/>
        </w:rPr>
      </w:pPr>
    </w:p>
    <w:p w:rsidR="00324F12" w:rsidRPr="007C55A9" w:rsidRDefault="00324F12" w:rsidP="009E7E82">
      <w:pPr>
        <w:ind w:right="333"/>
        <w:rPr>
          <w:rFonts w:ascii="Times New Roman" w:hAnsi="Times New Roman" w:cs="Times New Roman"/>
          <w:b/>
          <w:bCs/>
          <w:sz w:val="22"/>
          <w:szCs w:val="22"/>
          <w:lang w:val="es-EC"/>
        </w:rPr>
      </w:pPr>
    </w:p>
    <w:p w:rsidR="00324F12" w:rsidRPr="00765EBB" w:rsidRDefault="00324F12" w:rsidP="009E7E82">
      <w:pPr>
        <w:ind w:right="333"/>
        <w:rPr>
          <w:rFonts w:ascii="Times New Roman" w:hAnsi="Times New Roman" w:cs="Times New Roman"/>
          <w:b/>
          <w:bCs/>
          <w:sz w:val="48"/>
          <w:szCs w:val="22"/>
          <w:lang w:val="es-EC"/>
        </w:rPr>
      </w:pPr>
    </w:p>
    <w:p w:rsidR="00324F12" w:rsidRPr="00765EBB" w:rsidRDefault="00324F12" w:rsidP="009E7E82">
      <w:pPr>
        <w:ind w:right="333"/>
        <w:rPr>
          <w:rFonts w:ascii="Times New Roman" w:hAnsi="Times New Roman" w:cs="Times New Roman"/>
          <w:b/>
          <w:bCs/>
          <w:sz w:val="48"/>
          <w:szCs w:val="22"/>
          <w:lang w:val="es-EC"/>
        </w:rPr>
      </w:pPr>
      <w:r w:rsidRPr="00765EBB">
        <w:rPr>
          <w:rFonts w:ascii="Times New Roman" w:hAnsi="Times New Roman" w:cs="Times New Roman"/>
          <w:b/>
          <w:bCs/>
          <w:sz w:val="48"/>
          <w:szCs w:val="22"/>
          <w:lang w:val="es-EC"/>
        </w:rPr>
        <w:t>Plan de Riesgos</w:t>
      </w:r>
    </w:p>
    <w:p w:rsidR="00324F12" w:rsidRPr="00765EBB" w:rsidRDefault="00324F12" w:rsidP="009E7E82">
      <w:pPr>
        <w:ind w:right="333"/>
        <w:rPr>
          <w:rFonts w:ascii="Times New Roman" w:hAnsi="Times New Roman" w:cs="Times New Roman"/>
          <w:color w:val="000000"/>
          <w:sz w:val="48"/>
          <w:szCs w:val="22"/>
          <w:lang w:val="es-EC"/>
        </w:rPr>
      </w:pPr>
      <w:r w:rsidRPr="00765EBB">
        <w:rPr>
          <w:rFonts w:ascii="Times New Roman" w:hAnsi="Times New Roman" w:cs="Times New Roman"/>
          <w:b/>
          <w:bCs/>
          <w:sz w:val="48"/>
          <w:szCs w:val="22"/>
          <w:lang w:val="es-EC"/>
        </w:rPr>
        <w:t>Para el Sistema de Gestión de Pedidos</w:t>
      </w:r>
      <w:r w:rsidRPr="00765EBB">
        <w:rPr>
          <w:rFonts w:ascii="Times New Roman" w:hAnsi="Times New Roman" w:cs="Times New Roman"/>
          <w:b/>
          <w:sz w:val="48"/>
          <w:szCs w:val="22"/>
          <w:lang w:val="es-EC"/>
        </w:rPr>
        <w:t xml:space="preserve"> </w:t>
      </w:r>
      <w:r w:rsidRPr="00765EBB">
        <w:rPr>
          <w:rFonts w:ascii="Times New Roman" w:hAnsi="Times New Roman" w:cs="Times New Roman"/>
          <w:b/>
          <w:bCs/>
          <w:sz w:val="48"/>
          <w:szCs w:val="22"/>
          <w:lang w:val="es-EC"/>
        </w:rPr>
        <w:fldChar w:fldCharType="begin"/>
      </w:r>
      <w:r w:rsidRPr="00765EBB">
        <w:rPr>
          <w:rFonts w:ascii="Times New Roman" w:hAnsi="Times New Roman" w:cs="Times New Roman"/>
          <w:b/>
          <w:bCs/>
          <w:sz w:val="48"/>
          <w:szCs w:val="22"/>
          <w:lang w:val="es-EC"/>
        </w:rPr>
        <w:instrText xml:space="preserve"> DOCPROPERTY  Company  \* MERGEFORMAT </w:instrText>
      </w:r>
      <w:r w:rsidRPr="00765EBB">
        <w:rPr>
          <w:rFonts w:ascii="Times New Roman" w:hAnsi="Times New Roman" w:cs="Times New Roman"/>
          <w:b/>
          <w:bCs/>
          <w:sz w:val="48"/>
          <w:szCs w:val="22"/>
          <w:lang w:val="es-EC"/>
        </w:rPr>
        <w:fldChar w:fldCharType="separate"/>
      </w:r>
      <w:r w:rsidRPr="00765EBB">
        <w:rPr>
          <w:rFonts w:ascii="Times New Roman" w:hAnsi="Times New Roman" w:cs="Times New Roman"/>
          <w:b/>
          <w:bCs/>
          <w:sz w:val="48"/>
          <w:szCs w:val="22"/>
          <w:lang w:val="es-EC"/>
        </w:rPr>
        <w:t xml:space="preserve"> UCuenca</w:t>
      </w:r>
      <w:r w:rsidRPr="00765EBB">
        <w:rPr>
          <w:rFonts w:ascii="Times New Roman" w:hAnsi="Times New Roman" w:cs="Times New Roman"/>
          <w:sz w:val="48"/>
          <w:szCs w:val="22"/>
          <w:lang w:val="es-MX"/>
        </w:rPr>
        <w:t xml:space="preserve"> </w:t>
      </w:r>
      <w:r w:rsidRPr="00765EBB">
        <w:rPr>
          <w:rFonts w:ascii="Times New Roman" w:hAnsi="Times New Roman" w:cs="Times New Roman"/>
          <w:sz w:val="48"/>
          <w:szCs w:val="22"/>
          <w:lang w:val="es-MX"/>
        </w:rPr>
        <w:fldChar w:fldCharType="end"/>
      </w:r>
    </w:p>
    <w:p w:rsidR="003001D3" w:rsidRPr="007C55A9" w:rsidRDefault="003001D3" w:rsidP="009E7E82">
      <w:pPr>
        <w:pStyle w:val="Ttulo1"/>
        <w:pageBreakBefore/>
        <w:numPr>
          <w:ilvl w:val="0"/>
          <w:numId w:val="0"/>
        </w:numPr>
        <w:tabs>
          <w:tab w:val="left" w:pos="2574"/>
        </w:tabs>
        <w:ind w:left="2574" w:right="333" w:hanging="1287"/>
        <w:rPr>
          <w:rFonts w:ascii="Times New Roman" w:hAnsi="Times New Roman" w:cs="Times New Roman"/>
          <w:color w:val="000000"/>
          <w:sz w:val="22"/>
          <w:szCs w:val="22"/>
        </w:rPr>
      </w:pPr>
      <w:bookmarkStart w:id="0" w:name="_Toc356540536"/>
      <w:r w:rsidRPr="007C55A9">
        <w:rPr>
          <w:rFonts w:ascii="Times New Roman" w:hAnsi="Times New Roman" w:cs="Times New Roman"/>
          <w:color w:val="000000"/>
          <w:sz w:val="22"/>
          <w:szCs w:val="22"/>
        </w:rPr>
        <w:lastRenderedPageBreak/>
        <w:t>Control de Documentación.</w:t>
      </w:r>
      <w:bookmarkEnd w:id="0"/>
    </w:p>
    <w:p w:rsidR="003001D3" w:rsidRPr="007C55A9" w:rsidRDefault="003001D3" w:rsidP="009E7E82">
      <w:pPr>
        <w:pStyle w:val="Ttulo2"/>
        <w:numPr>
          <w:ilvl w:val="0"/>
          <w:numId w:val="0"/>
        </w:numPr>
        <w:tabs>
          <w:tab w:val="left" w:pos="1440"/>
        </w:tabs>
        <w:ind w:left="720" w:right="333"/>
        <w:rPr>
          <w:rFonts w:ascii="Times New Roman" w:hAnsi="Times New Roman" w:cs="Times New Roman"/>
          <w:color w:val="000000"/>
          <w:sz w:val="22"/>
          <w:szCs w:val="22"/>
        </w:rPr>
      </w:pPr>
      <w:bookmarkStart w:id="1" w:name="_Toc356540537"/>
      <w:r w:rsidRPr="007C55A9">
        <w:rPr>
          <w:rFonts w:ascii="Times New Roman" w:hAnsi="Times New Roman" w:cs="Times New Roman"/>
          <w:color w:val="000000"/>
          <w:sz w:val="22"/>
          <w:szCs w:val="22"/>
        </w:rPr>
        <w:t>Control de Configuración.</w:t>
      </w:r>
      <w:bookmarkEnd w:id="1"/>
    </w:p>
    <w:p w:rsidR="003001D3" w:rsidRPr="007C55A9" w:rsidRDefault="003001D3" w:rsidP="009E7E82">
      <w:pPr>
        <w:ind w:right="333"/>
        <w:rPr>
          <w:rFonts w:ascii="Times New Roman" w:hAnsi="Times New Roman" w:cs="Times New Roman"/>
          <w:color w:val="000000"/>
          <w:sz w:val="22"/>
          <w:szCs w:val="22"/>
        </w:rPr>
      </w:pPr>
    </w:p>
    <w:tbl>
      <w:tblPr>
        <w:tblW w:w="0" w:type="auto"/>
        <w:tblInd w:w="-91" w:type="dxa"/>
        <w:tblLayout w:type="fixed"/>
        <w:tblLook w:val="0000" w:firstRow="0" w:lastRow="0" w:firstColumn="0" w:lastColumn="0" w:noHBand="0" w:noVBand="0"/>
      </w:tblPr>
      <w:tblGrid>
        <w:gridCol w:w="1728"/>
        <w:gridCol w:w="7923"/>
      </w:tblGrid>
      <w:tr w:rsidR="009D1C8C" w:rsidRPr="007C55A9" w:rsidTr="004D41E3">
        <w:tc>
          <w:tcPr>
            <w:tcW w:w="1728" w:type="dxa"/>
            <w:tcBorders>
              <w:top w:val="double" w:sz="1" w:space="0" w:color="000000"/>
              <w:left w:val="double" w:sz="1" w:space="0" w:color="000000"/>
              <w:bottom w:val="single" w:sz="4" w:space="0" w:color="000000"/>
            </w:tcBorders>
            <w:shd w:val="clear" w:color="auto" w:fill="D9D9D9"/>
          </w:tcPr>
          <w:p w:rsidR="009D1C8C" w:rsidRPr="007C55A9" w:rsidRDefault="009D1C8C"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Título:</w:t>
            </w:r>
          </w:p>
        </w:tc>
        <w:tc>
          <w:tcPr>
            <w:tcW w:w="7923" w:type="dxa"/>
            <w:tcBorders>
              <w:top w:val="double" w:sz="1" w:space="0" w:color="000000"/>
              <w:left w:val="single" w:sz="4" w:space="0" w:color="000000"/>
              <w:bottom w:val="single" w:sz="4" w:space="0" w:color="000000"/>
              <w:right w:val="double" w:sz="1" w:space="0" w:color="000000"/>
            </w:tcBorders>
          </w:tcPr>
          <w:p w:rsidR="009D1C8C" w:rsidRPr="007C55A9" w:rsidRDefault="009E7E82" w:rsidP="009E7E82">
            <w:pPr>
              <w:snapToGrid w:val="0"/>
              <w:spacing w:line="360" w:lineRule="auto"/>
              <w:ind w:right="333"/>
              <w:rPr>
                <w:rFonts w:ascii="Times New Roman" w:hAnsi="Times New Roman" w:cs="Times New Roman"/>
                <w:color w:val="000000"/>
                <w:sz w:val="22"/>
                <w:szCs w:val="22"/>
                <w:lang w:val="es-EC"/>
              </w:rPr>
            </w:pPr>
            <w:r>
              <w:rPr>
                <w:rFonts w:ascii="Times New Roman" w:hAnsi="Times New Roman" w:cs="Times New Roman"/>
                <w:color w:val="000000"/>
                <w:sz w:val="22"/>
                <w:szCs w:val="22"/>
                <w:lang w:val="es-EC"/>
              </w:rPr>
              <w:t>Plan de Gestión de Riesgos</w:t>
            </w:r>
            <w:r w:rsidR="009D1C8C" w:rsidRPr="007C55A9">
              <w:rPr>
                <w:rFonts w:ascii="Times New Roman" w:hAnsi="Times New Roman" w:cs="Times New Roman"/>
                <w:color w:val="000000"/>
                <w:sz w:val="22"/>
                <w:szCs w:val="22"/>
                <w:lang w:val="es-EC"/>
              </w:rPr>
              <w:t>.</w:t>
            </w:r>
          </w:p>
        </w:tc>
      </w:tr>
      <w:tr w:rsidR="009D1C8C" w:rsidRPr="007C55A9" w:rsidTr="004D41E3">
        <w:tc>
          <w:tcPr>
            <w:tcW w:w="1728" w:type="dxa"/>
            <w:tcBorders>
              <w:top w:val="single" w:sz="4" w:space="0" w:color="000000"/>
              <w:left w:val="double" w:sz="1" w:space="0" w:color="000000"/>
              <w:bottom w:val="single" w:sz="4" w:space="0" w:color="000000"/>
            </w:tcBorders>
            <w:shd w:val="clear" w:color="auto" w:fill="D9D9D9"/>
          </w:tcPr>
          <w:p w:rsidR="009D1C8C" w:rsidRPr="007C55A9" w:rsidRDefault="009D1C8C"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Referencia:</w:t>
            </w:r>
          </w:p>
        </w:tc>
        <w:tc>
          <w:tcPr>
            <w:tcW w:w="7923" w:type="dxa"/>
            <w:tcBorders>
              <w:top w:val="single" w:sz="4" w:space="0" w:color="000000"/>
              <w:left w:val="single" w:sz="4" w:space="0" w:color="000000"/>
              <w:bottom w:val="single" w:sz="4" w:space="0" w:color="000000"/>
              <w:right w:val="double" w:sz="1" w:space="0" w:color="000000"/>
            </w:tcBorders>
          </w:tcPr>
          <w:p w:rsidR="009D1C8C" w:rsidRPr="007C55A9" w:rsidRDefault="009D1C8C" w:rsidP="009E7E82">
            <w:pPr>
              <w:autoSpaceDE w:val="0"/>
              <w:snapToGrid w:val="0"/>
              <w:spacing w:after="280" w:line="360" w:lineRule="auto"/>
              <w:ind w:right="333"/>
              <w:rPr>
                <w:rFonts w:ascii="Times New Roman" w:hAnsi="Times New Roman" w:cs="Times New Roman"/>
                <w:color w:val="000000"/>
                <w:sz w:val="22"/>
                <w:szCs w:val="22"/>
                <w:lang w:val="es-EC"/>
              </w:rPr>
            </w:pPr>
          </w:p>
        </w:tc>
      </w:tr>
      <w:tr w:rsidR="009D1C8C" w:rsidRPr="007C55A9" w:rsidTr="004D41E3">
        <w:tc>
          <w:tcPr>
            <w:tcW w:w="1728" w:type="dxa"/>
            <w:tcBorders>
              <w:top w:val="single" w:sz="4" w:space="0" w:color="000000"/>
              <w:left w:val="double" w:sz="1" w:space="0" w:color="000000"/>
              <w:bottom w:val="single" w:sz="4" w:space="0" w:color="000000"/>
            </w:tcBorders>
            <w:shd w:val="clear" w:color="auto" w:fill="D9D9D9"/>
          </w:tcPr>
          <w:p w:rsidR="009D1C8C" w:rsidRPr="007C55A9" w:rsidRDefault="009D1C8C"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Autor:</w:t>
            </w:r>
          </w:p>
        </w:tc>
        <w:tc>
          <w:tcPr>
            <w:tcW w:w="7923" w:type="dxa"/>
            <w:tcBorders>
              <w:top w:val="single" w:sz="4" w:space="0" w:color="000000"/>
              <w:left w:val="single" w:sz="4" w:space="0" w:color="000000"/>
              <w:bottom w:val="single" w:sz="4" w:space="0" w:color="000000"/>
              <w:right w:val="double" w:sz="1" w:space="0" w:color="000000"/>
            </w:tcBorders>
          </w:tcPr>
          <w:p w:rsidR="009D1C8C" w:rsidRPr="007C55A9" w:rsidRDefault="00682C5F"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P</w:t>
            </w:r>
            <w:r w:rsidR="009D1C8C" w:rsidRPr="007C55A9">
              <w:rPr>
                <w:rFonts w:ascii="Times New Roman" w:hAnsi="Times New Roman" w:cs="Times New Roman"/>
                <w:color w:val="000000"/>
                <w:sz w:val="22"/>
                <w:szCs w:val="22"/>
                <w:lang w:val="es-EC"/>
              </w:rPr>
              <w:t>érez Wilson</w:t>
            </w:r>
          </w:p>
        </w:tc>
      </w:tr>
      <w:tr w:rsidR="009D1C8C" w:rsidRPr="007C55A9" w:rsidTr="004D41E3">
        <w:tc>
          <w:tcPr>
            <w:tcW w:w="1728" w:type="dxa"/>
            <w:tcBorders>
              <w:top w:val="single" w:sz="4" w:space="0" w:color="000000"/>
              <w:left w:val="double" w:sz="1" w:space="0" w:color="000000"/>
              <w:bottom w:val="double" w:sz="1" w:space="0" w:color="000000"/>
            </w:tcBorders>
            <w:shd w:val="clear" w:color="auto" w:fill="D9D9D9"/>
          </w:tcPr>
          <w:p w:rsidR="009D1C8C" w:rsidRPr="007C55A9" w:rsidRDefault="009D1C8C"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Fecha:</w:t>
            </w:r>
          </w:p>
        </w:tc>
        <w:tc>
          <w:tcPr>
            <w:tcW w:w="7923" w:type="dxa"/>
            <w:tcBorders>
              <w:top w:val="single" w:sz="4" w:space="0" w:color="000000"/>
              <w:left w:val="single" w:sz="4" w:space="0" w:color="000000"/>
              <w:bottom w:val="double" w:sz="1" w:space="0" w:color="000000"/>
              <w:right w:val="double" w:sz="1" w:space="0" w:color="000000"/>
            </w:tcBorders>
          </w:tcPr>
          <w:p w:rsidR="009D1C8C" w:rsidRPr="007C55A9" w:rsidRDefault="00765EBB" w:rsidP="009E7E82">
            <w:pPr>
              <w:snapToGrid w:val="0"/>
              <w:spacing w:line="360" w:lineRule="auto"/>
              <w:ind w:right="333"/>
              <w:rPr>
                <w:rFonts w:ascii="Times New Roman" w:hAnsi="Times New Roman" w:cs="Times New Roman"/>
                <w:color w:val="000000"/>
                <w:sz w:val="22"/>
                <w:szCs w:val="22"/>
                <w:lang w:val="es-EC"/>
              </w:rPr>
            </w:pPr>
            <w:r>
              <w:rPr>
                <w:rFonts w:ascii="Times New Roman" w:hAnsi="Times New Roman" w:cs="Times New Roman"/>
                <w:iCs/>
                <w:color w:val="000000"/>
                <w:sz w:val="22"/>
                <w:szCs w:val="22"/>
                <w:lang w:val="es-EC"/>
              </w:rPr>
              <w:t>17/05</w:t>
            </w:r>
            <w:r w:rsidR="009D1C8C" w:rsidRPr="007C55A9">
              <w:rPr>
                <w:rFonts w:ascii="Times New Roman" w:hAnsi="Times New Roman" w:cs="Times New Roman"/>
                <w:iCs/>
                <w:color w:val="000000"/>
                <w:sz w:val="22"/>
                <w:szCs w:val="22"/>
                <w:lang w:val="es-EC"/>
              </w:rPr>
              <w:t>/2013</w:t>
            </w:r>
          </w:p>
        </w:tc>
      </w:tr>
    </w:tbl>
    <w:p w:rsidR="00711A5B" w:rsidRPr="007C55A9" w:rsidRDefault="00711A5B" w:rsidP="009E7E82">
      <w:pPr>
        <w:pStyle w:val="Ttulo2"/>
        <w:numPr>
          <w:ilvl w:val="0"/>
          <w:numId w:val="0"/>
        </w:numPr>
        <w:tabs>
          <w:tab w:val="left" w:pos="1440"/>
        </w:tabs>
        <w:ind w:right="333"/>
        <w:rPr>
          <w:rFonts w:ascii="Times New Roman" w:hAnsi="Times New Roman" w:cs="Times New Roman"/>
          <w:b w:val="0"/>
          <w:color w:val="000000"/>
          <w:sz w:val="22"/>
          <w:szCs w:val="22"/>
        </w:rPr>
      </w:pPr>
    </w:p>
    <w:p w:rsidR="003001D3" w:rsidRPr="007C55A9" w:rsidRDefault="00711A5B" w:rsidP="009E7E82">
      <w:pPr>
        <w:pStyle w:val="Ttulo2"/>
        <w:numPr>
          <w:ilvl w:val="0"/>
          <w:numId w:val="0"/>
        </w:numPr>
        <w:tabs>
          <w:tab w:val="left" w:pos="1440"/>
        </w:tabs>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bookmarkStart w:id="2" w:name="_Toc356540538"/>
      <w:r w:rsidR="003001D3" w:rsidRPr="007C55A9">
        <w:rPr>
          <w:rFonts w:ascii="Times New Roman" w:hAnsi="Times New Roman" w:cs="Times New Roman"/>
          <w:color w:val="000000"/>
          <w:sz w:val="22"/>
          <w:szCs w:val="22"/>
        </w:rPr>
        <w:t>Histórico de Versiones.</w:t>
      </w:r>
      <w:bookmarkEnd w:id="2"/>
    </w:p>
    <w:p w:rsidR="003001D3" w:rsidRPr="007C55A9" w:rsidRDefault="003001D3" w:rsidP="009E7E82">
      <w:pPr>
        <w:ind w:right="333"/>
        <w:rPr>
          <w:rFonts w:ascii="Times New Roman" w:hAnsi="Times New Roman" w:cs="Times New Roman"/>
          <w:color w:val="000000"/>
          <w:sz w:val="22"/>
          <w:szCs w:val="22"/>
        </w:rPr>
      </w:pPr>
    </w:p>
    <w:tbl>
      <w:tblPr>
        <w:tblW w:w="8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89"/>
        <w:gridCol w:w="985"/>
        <w:gridCol w:w="2898"/>
        <w:gridCol w:w="919"/>
        <w:gridCol w:w="2135"/>
      </w:tblGrid>
      <w:tr w:rsidR="00682C5F" w:rsidRPr="007C55A9" w:rsidTr="004D41E3">
        <w:tc>
          <w:tcPr>
            <w:tcW w:w="1489" w:type="dxa"/>
            <w:tcBorders>
              <w:top w:val="single" w:sz="6" w:space="0" w:color="000000"/>
              <w:left w:val="single" w:sz="6" w:space="0" w:color="000000"/>
              <w:bottom w:val="single" w:sz="6" w:space="0" w:color="000000"/>
              <w:right w:val="single" w:sz="6" w:space="0" w:color="000000"/>
            </w:tcBorders>
            <w:shd w:val="pct20" w:color="000000" w:fill="FFFFFF"/>
            <w:hideMark/>
          </w:tcPr>
          <w:p w:rsidR="00682C5F" w:rsidRPr="007C55A9" w:rsidRDefault="00682C5F" w:rsidP="009E7E82">
            <w:pPr>
              <w:spacing w:line="276" w:lineRule="auto"/>
              <w:ind w:right="333"/>
              <w:rPr>
                <w:rFonts w:ascii="Times New Roman" w:hAnsi="Times New Roman" w:cs="Times New Roman"/>
                <w:b/>
                <w:sz w:val="22"/>
                <w:szCs w:val="22"/>
                <w:lang w:val="es-EC"/>
              </w:rPr>
            </w:pPr>
            <w:r w:rsidRPr="007C55A9">
              <w:rPr>
                <w:rFonts w:ascii="Times New Roman" w:hAnsi="Times New Roman" w:cs="Times New Roman"/>
                <w:b/>
                <w:sz w:val="22"/>
                <w:szCs w:val="22"/>
                <w:lang w:val="es-EC"/>
              </w:rPr>
              <w:t>Fecha</w:t>
            </w:r>
          </w:p>
        </w:tc>
        <w:tc>
          <w:tcPr>
            <w:tcW w:w="985" w:type="dxa"/>
            <w:tcBorders>
              <w:top w:val="single" w:sz="6" w:space="0" w:color="000000"/>
              <w:left w:val="single" w:sz="6" w:space="0" w:color="000000"/>
              <w:bottom w:val="single" w:sz="6" w:space="0" w:color="000000"/>
              <w:right w:val="single" w:sz="6" w:space="0" w:color="000000"/>
            </w:tcBorders>
            <w:shd w:val="pct20" w:color="000000" w:fill="FFFFFF"/>
            <w:hideMark/>
          </w:tcPr>
          <w:p w:rsidR="00682C5F" w:rsidRPr="007C55A9" w:rsidRDefault="00682C5F" w:rsidP="009E7E82">
            <w:pPr>
              <w:spacing w:line="276" w:lineRule="auto"/>
              <w:ind w:right="333"/>
              <w:rPr>
                <w:rFonts w:ascii="Times New Roman" w:hAnsi="Times New Roman" w:cs="Times New Roman"/>
                <w:b/>
                <w:sz w:val="22"/>
                <w:szCs w:val="22"/>
                <w:lang w:val="es-EC"/>
              </w:rPr>
            </w:pPr>
            <w:r w:rsidRPr="007C55A9">
              <w:rPr>
                <w:rFonts w:ascii="Times New Roman" w:hAnsi="Times New Roman" w:cs="Times New Roman"/>
                <w:b/>
                <w:sz w:val="22"/>
                <w:szCs w:val="22"/>
                <w:lang w:val="es-EC"/>
              </w:rPr>
              <w:t>Versión</w:t>
            </w:r>
          </w:p>
        </w:tc>
        <w:tc>
          <w:tcPr>
            <w:tcW w:w="2898" w:type="dxa"/>
            <w:tcBorders>
              <w:top w:val="single" w:sz="6" w:space="0" w:color="000000"/>
              <w:left w:val="single" w:sz="6" w:space="0" w:color="000000"/>
              <w:bottom w:val="single" w:sz="6" w:space="0" w:color="000000"/>
              <w:right w:val="single" w:sz="6" w:space="0" w:color="000000"/>
            </w:tcBorders>
            <w:shd w:val="pct20" w:color="000000" w:fill="FFFFFF"/>
            <w:hideMark/>
          </w:tcPr>
          <w:p w:rsidR="00682C5F" w:rsidRPr="007C55A9" w:rsidRDefault="00682C5F" w:rsidP="009E7E82">
            <w:pPr>
              <w:spacing w:line="276" w:lineRule="auto"/>
              <w:ind w:right="333"/>
              <w:rPr>
                <w:rFonts w:ascii="Times New Roman" w:hAnsi="Times New Roman" w:cs="Times New Roman"/>
                <w:b/>
                <w:sz w:val="22"/>
                <w:szCs w:val="22"/>
                <w:lang w:val="es-EC"/>
              </w:rPr>
            </w:pPr>
            <w:r w:rsidRPr="007C55A9">
              <w:rPr>
                <w:rFonts w:ascii="Times New Roman" w:hAnsi="Times New Roman" w:cs="Times New Roman"/>
                <w:b/>
                <w:sz w:val="22"/>
                <w:szCs w:val="22"/>
                <w:lang w:val="es-EC"/>
              </w:rPr>
              <w:t>Descripción</w:t>
            </w:r>
          </w:p>
        </w:tc>
        <w:tc>
          <w:tcPr>
            <w:tcW w:w="919" w:type="dxa"/>
            <w:tcBorders>
              <w:top w:val="single" w:sz="6" w:space="0" w:color="000000"/>
              <w:left w:val="single" w:sz="6" w:space="0" w:color="000000"/>
              <w:bottom w:val="single" w:sz="6" w:space="0" w:color="000000"/>
              <w:right w:val="single" w:sz="6" w:space="0" w:color="000000"/>
            </w:tcBorders>
            <w:shd w:val="pct20" w:color="000000" w:fill="FFFFFF"/>
          </w:tcPr>
          <w:p w:rsidR="00682C5F" w:rsidRPr="007C55A9" w:rsidRDefault="00682C5F" w:rsidP="009E7E82">
            <w:pPr>
              <w:tabs>
                <w:tab w:val="right" w:pos="1708"/>
              </w:tabs>
              <w:spacing w:line="276" w:lineRule="auto"/>
              <w:ind w:right="333"/>
              <w:rPr>
                <w:rFonts w:ascii="Times New Roman" w:hAnsi="Times New Roman" w:cs="Times New Roman"/>
                <w:b/>
                <w:sz w:val="22"/>
                <w:szCs w:val="22"/>
                <w:lang w:val="es-EC"/>
              </w:rPr>
            </w:pPr>
            <w:r w:rsidRPr="007C55A9">
              <w:rPr>
                <w:rFonts w:ascii="Times New Roman" w:hAnsi="Times New Roman" w:cs="Times New Roman"/>
                <w:b/>
                <w:sz w:val="22"/>
                <w:szCs w:val="22"/>
                <w:lang w:val="es-EC"/>
              </w:rPr>
              <w:t>Estado</w:t>
            </w:r>
          </w:p>
        </w:tc>
        <w:tc>
          <w:tcPr>
            <w:tcW w:w="2135" w:type="dxa"/>
            <w:tcBorders>
              <w:top w:val="single" w:sz="6" w:space="0" w:color="000000"/>
              <w:left w:val="single" w:sz="6" w:space="0" w:color="000000"/>
              <w:bottom w:val="single" w:sz="6" w:space="0" w:color="000000"/>
              <w:right w:val="single" w:sz="6" w:space="0" w:color="000000"/>
            </w:tcBorders>
            <w:shd w:val="pct20" w:color="000000" w:fill="FFFFFF"/>
            <w:hideMark/>
          </w:tcPr>
          <w:p w:rsidR="00682C5F" w:rsidRPr="007C55A9" w:rsidRDefault="00682C5F" w:rsidP="009E7E82">
            <w:pPr>
              <w:tabs>
                <w:tab w:val="right" w:pos="1708"/>
              </w:tabs>
              <w:spacing w:line="276" w:lineRule="auto"/>
              <w:ind w:right="333"/>
              <w:rPr>
                <w:rFonts w:ascii="Times New Roman" w:hAnsi="Times New Roman" w:cs="Times New Roman"/>
                <w:b/>
                <w:sz w:val="22"/>
                <w:szCs w:val="22"/>
                <w:lang w:val="es-EC"/>
              </w:rPr>
            </w:pPr>
            <w:r w:rsidRPr="007C55A9">
              <w:rPr>
                <w:rFonts w:ascii="Times New Roman" w:hAnsi="Times New Roman" w:cs="Times New Roman"/>
                <w:b/>
                <w:sz w:val="22"/>
                <w:szCs w:val="22"/>
                <w:lang w:val="es-EC"/>
              </w:rPr>
              <w:t>Responsable</w:t>
            </w:r>
            <w:r w:rsidRPr="007C55A9">
              <w:rPr>
                <w:rFonts w:ascii="Times New Roman" w:hAnsi="Times New Roman" w:cs="Times New Roman"/>
                <w:b/>
                <w:sz w:val="22"/>
                <w:szCs w:val="22"/>
                <w:lang w:val="es-EC"/>
              </w:rPr>
              <w:tab/>
            </w:r>
          </w:p>
        </w:tc>
      </w:tr>
      <w:tr w:rsidR="00682C5F" w:rsidRPr="007C55A9" w:rsidTr="004D41E3">
        <w:tc>
          <w:tcPr>
            <w:tcW w:w="1489"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r w:rsidRPr="007C55A9">
              <w:rPr>
                <w:rFonts w:ascii="Times New Roman" w:hAnsi="Times New Roman" w:cs="Times New Roman"/>
                <w:sz w:val="22"/>
                <w:szCs w:val="22"/>
                <w:lang w:val="es-EC"/>
              </w:rPr>
              <w:t>14/05/2013</w:t>
            </w:r>
          </w:p>
        </w:tc>
        <w:tc>
          <w:tcPr>
            <w:tcW w:w="985"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r w:rsidRPr="007C55A9">
              <w:rPr>
                <w:rFonts w:ascii="Times New Roman" w:hAnsi="Times New Roman" w:cs="Times New Roman"/>
                <w:sz w:val="22"/>
                <w:szCs w:val="22"/>
                <w:lang w:val="es-EC"/>
              </w:rPr>
              <w:t>1.0</w:t>
            </w:r>
          </w:p>
        </w:tc>
        <w:tc>
          <w:tcPr>
            <w:tcW w:w="2898"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r w:rsidRPr="007C55A9">
              <w:rPr>
                <w:rFonts w:ascii="Times New Roman" w:hAnsi="Times New Roman" w:cs="Times New Roman"/>
                <w:sz w:val="22"/>
                <w:szCs w:val="22"/>
                <w:lang w:val="es-EC"/>
              </w:rPr>
              <w:t>Versión Inicial del Documento</w:t>
            </w:r>
          </w:p>
        </w:tc>
        <w:tc>
          <w:tcPr>
            <w:tcW w:w="919" w:type="dxa"/>
            <w:tcBorders>
              <w:top w:val="single" w:sz="6" w:space="0" w:color="000000"/>
              <w:left w:val="single" w:sz="6" w:space="0" w:color="000000"/>
              <w:bottom w:val="single" w:sz="6" w:space="0" w:color="000000"/>
              <w:right w:val="single" w:sz="6" w:space="0" w:color="000000"/>
            </w:tcBorders>
          </w:tcPr>
          <w:p w:rsidR="00682C5F" w:rsidRPr="007C55A9" w:rsidRDefault="00682C5F"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R</w:t>
            </w:r>
          </w:p>
        </w:tc>
        <w:tc>
          <w:tcPr>
            <w:tcW w:w="2135"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napToGrid w:val="0"/>
              <w:spacing w:line="360" w:lineRule="auto"/>
              <w:ind w:right="333"/>
              <w:rPr>
                <w:rFonts w:ascii="Times New Roman" w:hAnsi="Times New Roman" w:cs="Times New Roman"/>
                <w:color w:val="000000"/>
                <w:sz w:val="22"/>
                <w:szCs w:val="22"/>
                <w:lang w:val="es-EC"/>
              </w:rPr>
            </w:pPr>
            <w:r w:rsidRPr="007C55A9">
              <w:rPr>
                <w:rFonts w:ascii="Times New Roman" w:hAnsi="Times New Roman" w:cs="Times New Roman"/>
                <w:color w:val="000000"/>
                <w:sz w:val="22"/>
                <w:szCs w:val="22"/>
                <w:lang w:val="es-EC"/>
              </w:rPr>
              <w:t>Pérez Wilson</w:t>
            </w:r>
          </w:p>
        </w:tc>
      </w:tr>
      <w:tr w:rsidR="00682C5F" w:rsidRPr="007C55A9" w:rsidTr="004D41E3">
        <w:tc>
          <w:tcPr>
            <w:tcW w:w="1489"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r w:rsidRPr="007C55A9">
              <w:rPr>
                <w:rFonts w:ascii="Times New Roman" w:hAnsi="Times New Roman" w:cs="Times New Roman"/>
                <w:sz w:val="22"/>
                <w:szCs w:val="22"/>
                <w:lang w:val="es-EC"/>
              </w:rPr>
              <w:t>.</w:t>
            </w:r>
          </w:p>
        </w:tc>
        <w:tc>
          <w:tcPr>
            <w:tcW w:w="985"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p>
        </w:tc>
        <w:tc>
          <w:tcPr>
            <w:tcW w:w="2898"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p>
        </w:tc>
        <w:tc>
          <w:tcPr>
            <w:tcW w:w="919" w:type="dxa"/>
            <w:tcBorders>
              <w:top w:val="single" w:sz="6" w:space="0" w:color="000000"/>
              <w:left w:val="single" w:sz="6" w:space="0" w:color="000000"/>
              <w:bottom w:val="single" w:sz="6" w:space="0" w:color="000000"/>
              <w:right w:val="single" w:sz="6" w:space="0" w:color="000000"/>
            </w:tcBorders>
          </w:tcPr>
          <w:p w:rsidR="00682C5F" w:rsidRPr="007C55A9" w:rsidRDefault="00682C5F" w:rsidP="009E7E82">
            <w:pPr>
              <w:spacing w:line="276" w:lineRule="auto"/>
              <w:ind w:right="333"/>
              <w:rPr>
                <w:rFonts w:ascii="Times New Roman" w:hAnsi="Times New Roman" w:cs="Times New Roman"/>
                <w:sz w:val="22"/>
                <w:szCs w:val="22"/>
                <w:lang w:val="es-EC"/>
              </w:rPr>
            </w:pPr>
          </w:p>
        </w:tc>
        <w:tc>
          <w:tcPr>
            <w:tcW w:w="2135" w:type="dxa"/>
            <w:tcBorders>
              <w:top w:val="single" w:sz="6" w:space="0" w:color="000000"/>
              <w:left w:val="single" w:sz="6" w:space="0" w:color="000000"/>
              <w:bottom w:val="single" w:sz="6" w:space="0" w:color="000000"/>
              <w:right w:val="single" w:sz="6" w:space="0" w:color="000000"/>
            </w:tcBorders>
            <w:hideMark/>
          </w:tcPr>
          <w:p w:rsidR="00682C5F" w:rsidRPr="007C55A9" w:rsidRDefault="00682C5F" w:rsidP="009E7E82">
            <w:pPr>
              <w:spacing w:line="276" w:lineRule="auto"/>
              <w:ind w:right="333"/>
              <w:rPr>
                <w:rFonts w:ascii="Times New Roman" w:hAnsi="Times New Roman" w:cs="Times New Roman"/>
                <w:sz w:val="22"/>
                <w:szCs w:val="22"/>
                <w:lang w:val="es-EC"/>
              </w:rPr>
            </w:pPr>
          </w:p>
        </w:tc>
      </w:tr>
    </w:tbl>
    <w:p w:rsidR="003001D3" w:rsidRPr="007C55A9" w:rsidRDefault="003001D3" w:rsidP="009E7E82">
      <w:pPr>
        <w:spacing w:after="280" w:line="360" w:lineRule="auto"/>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Estado: (B)orrador, (R)evición,(A)probado.</w:t>
      </w:r>
    </w:p>
    <w:p w:rsidR="003001D3" w:rsidRPr="007C55A9" w:rsidRDefault="003001D3" w:rsidP="009E7E82">
      <w:pPr>
        <w:spacing w:after="280" w:line="360" w:lineRule="auto"/>
        <w:ind w:right="333"/>
        <w:rPr>
          <w:rFonts w:ascii="Times New Roman" w:hAnsi="Times New Roman" w:cs="Times New Roman"/>
          <w:color w:val="000000"/>
          <w:sz w:val="22"/>
          <w:szCs w:val="22"/>
        </w:rPr>
      </w:pPr>
    </w:p>
    <w:p w:rsidR="00711A5B" w:rsidRPr="007C55A9" w:rsidRDefault="00711A5B" w:rsidP="009E7E82">
      <w:pPr>
        <w:pStyle w:val="Textoindependiente"/>
        <w:ind w:right="333"/>
        <w:rPr>
          <w:rFonts w:ascii="Times New Roman" w:hAnsi="Times New Roman" w:cs="Times New Roman"/>
          <w:color w:val="000000"/>
          <w:sz w:val="22"/>
          <w:szCs w:val="22"/>
        </w:rPr>
      </w:pPr>
    </w:p>
    <w:p w:rsidR="003001D3" w:rsidRPr="007C55A9" w:rsidRDefault="003001D3" w:rsidP="009E7E82">
      <w:pPr>
        <w:pageBreakBefore/>
        <w:ind w:right="333"/>
        <w:jc w:val="center"/>
        <w:rPr>
          <w:rFonts w:ascii="Times New Roman" w:hAnsi="Times New Roman" w:cs="Times New Roman"/>
          <w:bCs/>
          <w:color w:val="000000"/>
          <w:sz w:val="22"/>
          <w:szCs w:val="22"/>
        </w:rPr>
      </w:pPr>
    </w:p>
    <w:p w:rsidR="003001D3" w:rsidRPr="006169F3" w:rsidRDefault="003001D3" w:rsidP="009E7E82">
      <w:pPr>
        <w:pStyle w:val="Ttulo"/>
        <w:ind w:right="333"/>
        <w:rPr>
          <w:rFonts w:ascii="Times New Roman" w:hAnsi="Times New Roman" w:cs="Times New Roman"/>
          <w:bCs/>
          <w:color w:val="000000"/>
          <w:sz w:val="22"/>
          <w:szCs w:val="22"/>
        </w:rPr>
      </w:pPr>
      <w:r w:rsidRPr="006169F3">
        <w:rPr>
          <w:rFonts w:ascii="Times New Roman" w:hAnsi="Times New Roman" w:cs="Times New Roman"/>
          <w:bCs/>
          <w:color w:val="000000"/>
          <w:sz w:val="22"/>
          <w:szCs w:val="22"/>
        </w:rPr>
        <w:t>Índice de Contenido</w:t>
      </w:r>
    </w:p>
    <w:p w:rsidR="003001D3" w:rsidRPr="007C55A9" w:rsidRDefault="003001D3" w:rsidP="009E7E82">
      <w:pPr>
        <w:ind w:right="333"/>
        <w:jc w:val="center"/>
        <w:rPr>
          <w:rFonts w:ascii="Times New Roman" w:hAnsi="Times New Roman" w:cs="Times New Roman"/>
          <w:color w:val="000000"/>
          <w:sz w:val="22"/>
          <w:szCs w:val="22"/>
        </w:rPr>
      </w:pPr>
    </w:p>
    <w:p w:rsidR="003001D3" w:rsidRPr="007C55A9" w:rsidRDefault="003001D3" w:rsidP="009E7E82">
      <w:pPr>
        <w:ind w:right="333"/>
        <w:jc w:val="center"/>
        <w:rPr>
          <w:rFonts w:ascii="Times New Roman" w:hAnsi="Times New Roman" w:cs="Times New Roman"/>
          <w:color w:val="000000"/>
          <w:sz w:val="22"/>
          <w:szCs w:val="22"/>
        </w:rPr>
      </w:pPr>
    </w:p>
    <w:p w:rsidR="003001D3" w:rsidRPr="007C55A9" w:rsidRDefault="003001D3" w:rsidP="009E7E82">
      <w:pPr>
        <w:ind w:right="333"/>
        <w:rPr>
          <w:rFonts w:ascii="Times New Roman" w:hAnsi="Times New Roman" w:cs="Times New Roman"/>
          <w:color w:val="000000"/>
          <w:sz w:val="22"/>
          <w:szCs w:val="22"/>
        </w:rPr>
        <w:sectPr w:rsidR="003001D3" w:rsidRPr="007C55A9">
          <w:headerReference w:type="default" r:id="rId9"/>
          <w:footerReference w:type="default" r:id="rId10"/>
          <w:footnotePr>
            <w:pos w:val="beneathText"/>
          </w:footnotePr>
          <w:pgSz w:w="12240" w:h="15840"/>
          <w:pgMar w:top="1417" w:right="1134" w:bottom="1732" w:left="1417" w:header="720" w:footer="1132" w:gutter="0"/>
          <w:cols w:space="720"/>
          <w:docGrid w:linePitch="360"/>
        </w:sectPr>
      </w:pPr>
    </w:p>
    <w:p w:rsidR="00087091" w:rsidRDefault="003001D3" w:rsidP="009E7E82">
      <w:pPr>
        <w:pStyle w:val="TDC1"/>
        <w:tabs>
          <w:tab w:val="clear" w:pos="9637"/>
          <w:tab w:val="right" w:leader="dot" w:pos="9356"/>
        </w:tabs>
        <w:ind w:right="333"/>
        <w:rPr>
          <w:rFonts w:asciiTheme="minorHAnsi" w:eastAsiaTheme="minorEastAsia" w:hAnsiTheme="minorHAnsi" w:cstheme="minorBidi"/>
          <w:noProof/>
          <w:sz w:val="22"/>
          <w:szCs w:val="22"/>
          <w:lang w:val="es-EC" w:eastAsia="es-EC" w:bidi="ar-SA"/>
        </w:rPr>
      </w:pPr>
      <w:r w:rsidRPr="007C55A9">
        <w:rPr>
          <w:rFonts w:ascii="Times New Roman" w:hAnsi="Times New Roman" w:cs="Times New Roman"/>
          <w:color w:val="000000"/>
          <w:sz w:val="22"/>
          <w:szCs w:val="22"/>
        </w:rPr>
        <w:fldChar w:fldCharType="begin"/>
      </w:r>
      <w:r w:rsidRPr="007C55A9">
        <w:rPr>
          <w:rFonts w:ascii="Times New Roman" w:hAnsi="Times New Roman" w:cs="Times New Roman"/>
          <w:color w:val="000000"/>
          <w:sz w:val="22"/>
          <w:szCs w:val="22"/>
        </w:rPr>
        <w:instrText xml:space="preserve"> TOC \f \o "1-9" \t "Encabezado 9;9;Encabezado 8;8;Encabezado 3;3;Encabezado 2;2;Encabezado 1;1;Encabezado 1;1;Encabezado 1;1;Encabezado 1;1;Encabezado 1;1;Encabezado 1;1;Encabezado 1;1;Encabezado 2;2;Encabezado 2;2;Encabezado 2;2;Encabezado 2;2;Encabezado 2;2;Encabezado 2;2;Encabezado 3;3;Encabezado 3;3;Encabezado 3;3;Encabezado 3;3;Encabezado 3;3;Encabezado 3;3;Encabezado 8;8;Encabezado 8;8;Encabezado 8;8;Encabezado 8;8;Encabezado 8;8;Encabezado 8;8;Encabezado 9;9;Encabezado 9;9;Encabezado 9;9;Encabezado 9;9;Encabezado 9;9;Encabezado 9;9;Encabezado 10;9" </w:instrText>
      </w:r>
      <w:r w:rsidRPr="007C55A9">
        <w:rPr>
          <w:rFonts w:ascii="Times New Roman" w:hAnsi="Times New Roman" w:cs="Times New Roman"/>
          <w:color w:val="000000"/>
          <w:sz w:val="22"/>
          <w:szCs w:val="22"/>
        </w:rPr>
        <w:fldChar w:fldCharType="separate"/>
      </w:r>
      <w:r w:rsidR="00087091" w:rsidRPr="00215311">
        <w:rPr>
          <w:rFonts w:ascii="Times New Roman" w:hAnsi="Times New Roman" w:cs="Times New Roman"/>
          <w:noProof/>
          <w:color w:val="000000"/>
        </w:rPr>
        <w:t>Control de Documentación.</w:t>
      </w:r>
      <w:r w:rsidR="00087091">
        <w:rPr>
          <w:noProof/>
        </w:rPr>
        <w:tab/>
      </w:r>
      <w:r w:rsidR="00087091">
        <w:rPr>
          <w:noProof/>
        </w:rPr>
        <w:fldChar w:fldCharType="begin"/>
      </w:r>
      <w:r w:rsidR="00087091">
        <w:rPr>
          <w:noProof/>
        </w:rPr>
        <w:instrText xml:space="preserve"> PAGEREF _Toc356540536 \h </w:instrText>
      </w:r>
      <w:r w:rsidR="00087091">
        <w:rPr>
          <w:noProof/>
        </w:rPr>
      </w:r>
      <w:r w:rsidR="00087091">
        <w:rPr>
          <w:noProof/>
        </w:rPr>
        <w:fldChar w:fldCharType="separate"/>
      </w:r>
      <w:r w:rsidR="00087091">
        <w:rPr>
          <w:noProof/>
        </w:rPr>
        <w:t>2</w:t>
      </w:r>
      <w:r w:rsidR="00087091">
        <w:rPr>
          <w:noProof/>
        </w:rPr>
        <w:fldChar w:fldCharType="end"/>
      </w:r>
    </w:p>
    <w:p w:rsidR="00087091" w:rsidRDefault="00087091" w:rsidP="009E7E82">
      <w:pPr>
        <w:pStyle w:val="TDC2"/>
        <w:tabs>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rPr>
        <w:t>Control de Configuración.</w:t>
      </w:r>
      <w:r>
        <w:rPr>
          <w:noProof/>
        </w:rPr>
        <w:tab/>
      </w:r>
      <w:r>
        <w:rPr>
          <w:noProof/>
        </w:rPr>
        <w:fldChar w:fldCharType="begin"/>
      </w:r>
      <w:r>
        <w:rPr>
          <w:noProof/>
        </w:rPr>
        <w:instrText xml:space="preserve"> PAGEREF _Toc356540537 \h </w:instrText>
      </w:r>
      <w:r>
        <w:rPr>
          <w:noProof/>
        </w:rPr>
      </w:r>
      <w:r>
        <w:rPr>
          <w:noProof/>
        </w:rPr>
        <w:fldChar w:fldCharType="separate"/>
      </w:r>
      <w:r>
        <w:rPr>
          <w:noProof/>
        </w:rPr>
        <w:t>2</w:t>
      </w:r>
      <w:r>
        <w:rPr>
          <w:noProof/>
        </w:rPr>
        <w:fldChar w:fldCharType="end"/>
      </w:r>
    </w:p>
    <w:p w:rsidR="00087091" w:rsidRDefault="00087091" w:rsidP="009E7E82">
      <w:pPr>
        <w:pStyle w:val="TDC2"/>
        <w:tabs>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rPr>
        <w:t>Histórico de Versiones.</w:t>
      </w:r>
      <w:r>
        <w:rPr>
          <w:noProof/>
        </w:rPr>
        <w:tab/>
      </w:r>
      <w:r>
        <w:rPr>
          <w:noProof/>
        </w:rPr>
        <w:fldChar w:fldCharType="begin"/>
      </w:r>
      <w:r>
        <w:rPr>
          <w:noProof/>
        </w:rPr>
        <w:instrText xml:space="preserve"> PAGEREF _Toc356540538 \h </w:instrText>
      </w:r>
      <w:r>
        <w:rPr>
          <w:noProof/>
        </w:rPr>
      </w:r>
      <w:r>
        <w:rPr>
          <w:noProof/>
        </w:rPr>
        <w:fldChar w:fldCharType="separate"/>
      </w:r>
      <w:r>
        <w:rPr>
          <w:noProof/>
        </w:rPr>
        <w:t>2</w:t>
      </w:r>
      <w:r>
        <w:rPr>
          <w:noProof/>
        </w:rPr>
        <w:fldChar w:fldCharType="end"/>
      </w:r>
    </w:p>
    <w:p w:rsidR="00087091" w:rsidRDefault="00087091" w:rsidP="009E7E82">
      <w:pPr>
        <w:pStyle w:val="TDC1"/>
        <w:tabs>
          <w:tab w:val="clear" w:pos="9637"/>
          <w:tab w:val="left" w:pos="566"/>
          <w:tab w:val="right" w:leader="dot" w:pos="9356"/>
        </w:tabs>
        <w:ind w:left="566" w:right="333" w:hanging="566"/>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1</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Introducción</w:t>
      </w:r>
      <w:r>
        <w:rPr>
          <w:noProof/>
        </w:rPr>
        <w:tab/>
      </w:r>
      <w:r>
        <w:rPr>
          <w:noProof/>
        </w:rPr>
        <w:fldChar w:fldCharType="begin"/>
      </w:r>
      <w:r>
        <w:rPr>
          <w:noProof/>
        </w:rPr>
        <w:instrText xml:space="preserve"> PAGEREF _Toc356540539 \h </w:instrText>
      </w:r>
      <w:r>
        <w:rPr>
          <w:noProof/>
        </w:rPr>
      </w:r>
      <w:r>
        <w:rPr>
          <w:noProof/>
        </w:rPr>
        <w:fldChar w:fldCharType="separate"/>
      </w:r>
      <w:r>
        <w:rPr>
          <w:noProof/>
        </w:rPr>
        <w:t>4</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1.1</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Alcance</w:t>
      </w:r>
      <w:r>
        <w:rPr>
          <w:noProof/>
        </w:rPr>
        <w:tab/>
      </w:r>
      <w:r>
        <w:rPr>
          <w:noProof/>
        </w:rPr>
        <w:fldChar w:fldCharType="begin"/>
      </w:r>
      <w:r>
        <w:rPr>
          <w:noProof/>
        </w:rPr>
        <w:instrText xml:space="preserve"> PAGEREF _Toc356540540 \h </w:instrText>
      </w:r>
      <w:r>
        <w:rPr>
          <w:noProof/>
        </w:rPr>
      </w:r>
      <w:r>
        <w:rPr>
          <w:noProof/>
        </w:rPr>
        <w:fldChar w:fldCharType="separate"/>
      </w:r>
      <w:r>
        <w:rPr>
          <w:noProof/>
        </w:rPr>
        <w:t>4</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1.2</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Definiciones, Acrónimos y Abreviaturas</w:t>
      </w:r>
      <w:r>
        <w:rPr>
          <w:noProof/>
        </w:rPr>
        <w:tab/>
      </w:r>
      <w:r>
        <w:rPr>
          <w:noProof/>
        </w:rPr>
        <w:fldChar w:fldCharType="begin"/>
      </w:r>
      <w:r>
        <w:rPr>
          <w:noProof/>
        </w:rPr>
        <w:instrText xml:space="preserve"> PAGEREF _Toc356540541 \h </w:instrText>
      </w:r>
      <w:r>
        <w:rPr>
          <w:noProof/>
        </w:rPr>
      </w:r>
      <w:r>
        <w:rPr>
          <w:noProof/>
        </w:rPr>
        <w:fldChar w:fldCharType="separate"/>
      </w:r>
      <w:r>
        <w:rPr>
          <w:noProof/>
        </w:rPr>
        <w:t>4</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1.3</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Documentos Relacionados</w:t>
      </w:r>
      <w:r>
        <w:rPr>
          <w:noProof/>
        </w:rPr>
        <w:tab/>
      </w:r>
      <w:r>
        <w:rPr>
          <w:noProof/>
        </w:rPr>
        <w:fldChar w:fldCharType="begin"/>
      </w:r>
      <w:r>
        <w:rPr>
          <w:noProof/>
        </w:rPr>
        <w:instrText xml:space="preserve"> PAGEREF _Toc356540542 \h </w:instrText>
      </w:r>
      <w:r>
        <w:rPr>
          <w:noProof/>
        </w:rPr>
      </w:r>
      <w:r>
        <w:rPr>
          <w:noProof/>
        </w:rPr>
        <w:fldChar w:fldCharType="separate"/>
      </w:r>
      <w:r>
        <w:rPr>
          <w:noProof/>
        </w:rPr>
        <w:t>4</w:t>
      </w:r>
      <w:r>
        <w:rPr>
          <w:noProof/>
        </w:rPr>
        <w:fldChar w:fldCharType="end"/>
      </w:r>
    </w:p>
    <w:p w:rsidR="00087091" w:rsidRDefault="00087091" w:rsidP="009E7E82">
      <w:pPr>
        <w:pStyle w:val="TDC1"/>
        <w:tabs>
          <w:tab w:val="clear" w:pos="9637"/>
          <w:tab w:val="left" w:pos="566"/>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2</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Proceso de Manipulación de Riesgos</w:t>
      </w:r>
      <w:r>
        <w:rPr>
          <w:noProof/>
        </w:rPr>
        <w:tab/>
      </w:r>
      <w:r>
        <w:rPr>
          <w:noProof/>
        </w:rPr>
        <w:fldChar w:fldCharType="begin"/>
      </w:r>
      <w:r>
        <w:rPr>
          <w:noProof/>
        </w:rPr>
        <w:instrText xml:space="preserve"> PAGEREF _Toc356540543 \h </w:instrText>
      </w:r>
      <w:r>
        <w:rPr>
          <w:noProof/>
        </w:rPr>
      </w:r>
      <w:r>
        <w:rPr>
          <w:noProof/>
        </w:rPr>
        <w:fldChar w:fldCharType="separate"/>
      </w:r>
      <w:r>
        <w:rPr>
          <w:noProof/>
        </w:rPr>
        <w:t>5</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2.1</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Presentar un Riesgo</w:t>
      </w:r>
      <w:r>
        <w:rPr>
          <w:noProof/>
        </w:rPr>
        <w:tab/>
      </w:r>
      <w:r>
        <w:rPr>
          <w:noProof/>
        </w:rPr>
        <w:fldChar w:fldCharType="begin"/>
      </w:r>
      <w:r>
        <w:rPr>
          <w:noProof/>
        </w:rPr>
        <w:instrText xml:space="preserve"> PAGEREF _Toc356540544 \h </w:instrText>
      </w:r>
      <w:r>
        <w:rPr>
          <w:noProof/>
        </w:rPr>
      </w:r>
      <w:r>
        <w:rPr>
          <w:noProof/>
        </w:rPr>
        <w:fldChar w:fldCharType="separate"/>
      </w:r>
      <w:r>
        <w:rPr>
          <w:noProof/>
        </w:rPr>
        <w:t>5</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2.2</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Registrar un riesgo</w:t>
      </w:r>
      <w:r>
        <w:rPr>
          <w:noProof/>
        </w:rPr>
        <w:tab/>
      </w:r>
      <w:r>
        <w:rPr>
          <w:noProof/>
        </w:rPr>
        <w:fldChar w:fldCharType="begin"/>
      </w:r>
      <w:r>
        <w:rPr>
          <w:noProof/>
        </w:rPr>
        <w:instrText xml:space="preserve"> PAGEREF _Toc356540545 \h </w:instrText>
      </w:r>
      <w:r>
        <w:rPr>
          <w:noProof/>
        </w:rPr>
      </w:r>
      <w:r>
        <w:rPr>
          <w:noProof/>
        </w:rPr>
        <w:fldChar w:fldCharType="separate"/>
      </w:r>
      <w:r>
        <w:rPr>
          <w:noProof/>
        </w:rPr>
        <w:t>5</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2.3</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Condiciones para Modificar el Estado de Acciones de un Riesgo Identificado</w:t>
      </w:r>
      <w:r>
        <w:rPr>
          <w:noProof/>
        </w:rPr>
        <w:tab/>
      </w:r>
      <w:r>
        <w:rPr>
          <w:noProof/>
        </w:rPr>
        <w:fldChar w:fldCharType="begin"/>
      </w:r>
      <w:r>
        <w:rPr>
          <w:noProof/>
        </w:rPr>
        <w:instrText xml:space="preserve"> PAGEREF _Toc356540546 \h </w:instrText>
      </w:r>
      <w:r>
        <w:rPr>
          <w:noProof/>
        </w:rPr>
      </w:r>
      <w:r>
        <w:rPr>
          <w:noProof/>
        </w:rPr>
        <w:fldChar w:fldCharType="separate"/>
      </w:r>
      <w:r>
        <w:rPr>
          <w:noProof/>
        </w:rPr>
        <w:t>5</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2.4</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Roles Encargados de Gestionar los Riesgos</w:t>
      </w:r>
      <w:r>
        <w:rPr>
          <w:noProof/>
        </w:rPr>
        <w:tab/>
      </w:r>
      <w:r>
        <w:rPr>
          <w:noProof/>
        </w:rPr>
        <w:fldChar w:fldCharType="begin"/>
      </w:r>
      <w:r>
        <w:rPr>
          <w:noProof/>
        </w:rPr>
        <w:instrText xml:space="preserve"> PAGEREF _Toc356540547 \h </w:instrText>
      </w:r>
      <w:r>
        <w:rPr>
          <w:noProof/>
        </w:rPr>
      </w:r>
      <w:r>
        <w:rPr>
          <w:noProof/>
        </w:rPr>
        <w:fldChar w:fldCharType="separate"/>
      </w:r>
      <w:r>
        <w:rPr>
          <w:noProof/>
        </w:rPr>
        <w:t>6</w:t>
      </w:r>
      <w:r>
        <w:rPr>
          <w:noProof/>
        </w:rPr>
        <w:fldChar w:fldCharType="end"/>
      </w:r>
    </w:p>
    <w:p w:rsidR="00087091" w:rsidRDefault="00087091" w:rsidP="009E7E82">
      <w:pPr>
        <w:pStyle w:val="TDC1"/>
        <w:tabs>
          <w:tab w:val="clear" w:pos="9637"/>
          <w:tab w:val="left" w:pos="566"/>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Identificación y Control de Riesgos</w:t>
      </w:r>
      <w:r>
        <w:rPr>
          <w:noProof/>
        </w:rPr>
        <w:tab/>
      </w:r>
      <w:r>
        <w:rPr>
          <w:noProof/>
        </w:rPr>
        <w:fldChar w:fldCharType="begin"/>
      </w:r>
      <w:r>
        <w:rPr>
          <w:noProof/>
        </w:rPr>
        <w:instrText xml:space="preserve"> PAGEREF _Toc356540548 \h </w:instrText>
      </w:r>
      <w:r>
        <w:rPr>
          <w:noProof/>
        </w:rPr>
      </w:r>
      <w:r>
        <w:rPr>
          <w:noProof/>
        </w:rPr>
        <w:fldChar w:fldCharType="separate"/>
      </w:r>
      <w:r>
        <w:rPr>
          <w:noProof/>
        </w:rPr>
        <w:t>6</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3.1</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Clasificación de los Riesgos</w:t>
      </w:r>
      <w:r>
        <w:rPr>
          <w:noProof/>
        </w:rPr>
        <w:tab/>
      </w:r>
      <w:r>
        <w:rPr>
          <w:noProof/>
        </w:rPr>
        <w:fldChar w:fldCharType="begin"/>
      </w:r>
      <w:r>
        <w:rPr>
          <w:noProof/>
        </w:rPr>
        <w:instrText xml:space="preserve"> PAGEREF _Toc356540549 \h </w:instrText>
      </w:r>
      <w:r>
        <w:rPr>
          <w:noProof/>
        </w:rPr>
      </w:r>
      <w:r>
        <w:rPr>
          <w:noProof/>
        </w:rPr>
        <w:fldChar w:fldCharType="separate"/>
      </w:r>
      <w:r>
        <w:rPr>
          <w:noProof/>
        </w:rPr>
        <w:t>6</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3.2</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Identificación de los Riesgos</w:t>
      </w:r>
      <w:r>
        <w:rPr>
          <w:noProof/>
        </w:rPr>
        <w:tab/>
      </w:r>
      <w:r>
        <w:rPr>
          <w:noProof/>
        </w:rPr>
        <w:fldChar w:fldCharType="begin"/>
      </w:r>
      <w:r>
        <w:rPr>
          <w:noProof/>
        </w:rPr>
        <w:instrText xml:space="preserve"> PAGEREF _Toc356540550 \h </w:instrText>
      </w:r>
      <w:r>
        <w:rPr>
          <w:noProof/>
        </w:rPr>
      </w:r>
      <w:r>
        <w:rPr>
          <w:noProof/>
        </w:rPr>
        <w:fldChar w:fldCharType="separate"/>
      </w:r>
      <w:r>
        <w:rPr>
          <w:noProof/>
        </w:rPr>
        <w:t>7</w:t>
      </w:r>
      <w:r>
        <w:rPr>
          <w:noProof/>
        </w:rPr>
        <w:fldChar w:fldCharType="end"/>
      </w:r>
    </w:p>
    <w:p w:rsidR="00087091" w:rsidRDefault="00087091" w:rsidP="009E7E82">
      <w:pPr>
        <w:pStyle w:val="TDC2"/>
        <w:tabs>
          <w:tab w:val="left" w:pos="849"/>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Ponderación de los Riesgos</w:t>
      </w:r>
      <w:r>
        <w:rPr>
          <w:noProof/>
        </w:rPr>
        <w:tab/>
      </w:r>
      <w:r>
        <w:rPr>
          <w:noProof/>
        </w:rPr>
        <w:fldChar w:fldCharType="begin"/>
      </w:r>
      <w:r>
        <w:rPr>
          <w:noProof/>
        </w:rPr>
        <w:instrText xml:space="preserve"> PAGEREF _Toc356540551 \h </w:instrText>
      </w:r>
      <w:r>
        <w:rPr>
          <w:noProof/>
        </w:rPr>
      </w:r>
      <w:r>
        <w:rPr>
          <w:noProof/>
        </w:rPr>
        <w:fldChar w:fldCharType="separate"/>
      </w:r>
      <w:r>
        <w:rPr>
          <w:noProof/>
        </w:rPr>
        <w:t>7</w:t>
      </w:r>
      <w:r>
        <w:rPr>
          <w:noProof/>
        </w:rPr>
        <w:fldChar w:fldCharType="end"/>
      </w:r>
    </w:p>
    <w:p w:rsidR="00087091" w:rsidRDefault="00087091" w:rsidP="009E7E82">
      <w:pPr>
        <w:pStyle w:val="TDC3"/>
        <w:tabs>
          <w:tab w:val="left" w:pos="1415"/>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3.3.1</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Escala de Ponderación de los Riesgos</w:t>
      </w:r>
      <w:r>
        <w:rPr>
          <w:noProof/>
        </w:rPr>
        <w:tab/>
      </w:r>
      <w:r>
        <w:rPr>
          <w:noProof/>
        </w:rPr>
        <w:fldChar w:fldCharType="begin"/>
      </w:r>
      <w:r>
        <w:rPr>
          <w:noProof/>
        </w:rPr>
        <w:instrText xml:space="preserve"> PAGEREF _Toc356540552 \h </w:instrText>
      </w:r>
      <w:r>
        <w:rPr>
          <w:noProof/>
        </w:rPr>
      </w:r>
      <w:r>
        <w:rPr>
          <w:noProof/>
        </w:rPr>
        <w:fldChar w:fldCharType="separate"/>
      </w:r>
      <w:r>
        <w:rPr>
          <w:noProof/>
        </w:rPr>
        <w:t>7</w:t>
      </w:r>
      <w:r>
        <w:rPr>
          <w:noProof/>
        </w:rPr>
        <w:fldChar w:fldCharType="end"/>
      </w:r>
    </w:p>
    <w:p w:rsidR="00087091" w:rsidRDefault="00087091" w:rsidP="009E7E82">
      <w:pPr>
        <w:pStyle w:val="TDC3"/>
        <w:tabs>
          <w:tab w:val="left" w:pos="1415"/>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3.3.2</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Probabilidad de Ocurrencia</w:t>
      </w:r>
      <w:r>
        <w:rPr>
          <w:noProof/>
        </w:rPr>
        <w:tab/>
      </w:r>
      <w:r>
        <w:rPr>
          <w:noProof/>
        </w:rPr>
        <w:fldChar w:fldCharType="begin"/>
      </w:r>
      <w:r>
        <w:rPr>
          <w:noProof/>
        </w:rPr>
        <w:instrText xml:space="preserve"> PAGEREF _Toc356540553 \h </w:instrText>
      </w:r>
      <w:r>
        <w:rPr>
          <w:noProof/>
        </w:rPr>
      </w:r>
      <w:r>
        <w:rPr>
          <w:noProof/>
        </w:rPr>
        <w:fldChar w:fldCharType="separate"/>
      </w:r>
      <w:r>
        <w:rPr>
          <w:noProof/>
        </w:rPr>
        <w:t>7</w:t>
      </w:r>
      <w:r>
        <w:rPr>
          <w:noProof/>
        </w:rPr>
        <w:fldChar w:fldCharType="end"/>
      </w:r>
    </w:p>
    <w:p w:rsidR="00087091" w:rsidRDefault="00087091" w:rsidP="009E7E82">
      <w:pPr>
        <w:pStyle w:val="TDC3"/>
        <w:tabs>
          <w:tab w:val="left" w:pos="1415"/>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3.3.3</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Impacto</w:t>
      </w:r>
      <w:r>
        <w:rPr>
          <w:noProof/>
        </w:rPr>
        <w:tab/>
      </w:r>
      <w:r>
        <w:rPr>
          <w:noProof/>
        </w:rPr>
        <w:fldChar w:fldCharType="begin"/>
      </w:r>
      <w:r>
        <w:rPr>
          <w:noProof/>
        </w:rPr>
        <w:instrText xml:space="preserve"> PAGEREF _Toc356540554 \h </w:instrText>
      </w:r>
      <w:r>
        <w:rPr>
          <w:noProof/>
        </w:rPr>
      </w:r>
      <w:r>
        <w:rPr>
          <w:noProof/>
        </w:rPr>
        <w:fldChar w:fldCharType="separate"/>
      </w:r>
      <w:r>
        <w:rPr>
          <w:noProof/>
        </w:rPr>
        <w:t>8</w:t>
      </w:r>
      <w:r>
        <w:rPr>
          <w:noProof/>
        </w:rPr>
        <w:fldChar w:fldCharType="end"/>
      </w:r>
    </w:p>
    <w:p w:rsidR="00087091" w:rsidRDefault="00087091" w:rsidP="009E7E82">
      <w:pPr>
        <w:pStyle w:val="TDC3"/>
        <w:tabs>
          <w:tab w:val="left" w:pos="1415"/>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3.3.4</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Prioridades</w:t>
      </w:r>
      <w:r>
        <w:rPr>
          <w:noProof/>
        </w:rPr>
        <w:tab/>
      </w:r>
      <w:r>
        <w:rPr>
          <w:noProof/>
        </w:rPr>
        <w:fldChar w:fldCharType="begin"/>
      </w:r>
      <w:r>
        <w:rPr>
          <w:noProof/>
        </w:rPr>
        <w:instrText xml:space="preserve"> PAGEREF _Toc356540555 \h </w:instrText>
      </w:r>
      <w:r>
        <w:rPr>
          <w:noProof/>
        </w:rPr>
      </w:r>
      <w:r>
        <w:rPr>
          <w:noProof/>
        </w:rPr>
        <w:fldChar w:fldCharType="separate"/>
      </w:r>
      <w:r>
        <w:rPr>
          <w:noProof/>
        </w:rPr>
        <w:t>8</w:t>
      </w:r>
      <w:r>
        <w:rPr>
          <w:noProof/>
        </w:rPr>
        <w:fldChar w:fldCharType="end"/>
      </w:r>
    </w:p>
    <w:p w:rsidR="00087091" w:rsidRDefault="00087091" w:rsidP="009E7E82">
      <w:pPr>
        <w:pStyle w:val="TDC3"/>
        <w:tabs>
          <w:tab w:val="left" w:pos="1415"/>
          <w:tab w:val="right" w:leader="dot" w:pos="9356"/>
        </w:tabs>
        <w:ind w:right="333"/>
        <w:rPr>
          <w:rFonts w:asciiTheme="minorHAnsi" w:eastAsiaTheme="minorEastAsia" w:hAnsiTheme="minorHAnsi" w:cstheme="minorBidi"/>
          <w:noProof/>
          <w:sz w:val="22"/>
          <w:szCs w:val="22"/>
          <w:lang w:val="es-EC" w:eastAsia="es-EC" w:bidi="ar-SA"/>
        </w:rPr>
      </w:pPr>
      <w:r w:rsidRPr="00215311">
        <w:rPr>
          <w:rFonts w:ascii="Times New Roman" w:hAnsi="Times New Roman" w:cs="Times New Roman"/>
          <w:noProof/>
          <w:color w:val="000000"/>
          <w:lang w:val="es-ES_tradnl"/>
        </w:rPr>
        <w:t>3.3.5</w:t>
      </w:r>
      <w:r>
        <w:rPr>
          <w:rFonts w:asciiTheme="minorHAnsi" w:eastAsiaTheme="minorEastAsia" w:hAnsiTheme="minorHAnsi" w:cstheme="minorBidi"/>
          <w:noProof/>
          <w:sz w:val="22"/>
          <w:szCs w:val="22"/>
          <w:lang w:val="es-EC" w:eastAsia="es-EC" w:bidi="ar-SA"/>
        </w:rPr>
        <w:tab/>
      </w:r>
      <w:r w:rsidRPr="00215311">
        <w:rPr>
          <w:rFonts w:ascii="Times New Roman" w:hAnsi="Times New Roman" w:cs="Times New Roman"/>
          <w:noProof/>
          <w:color w:val="000000"/>
        </w:rPr>
        <w:t>Planificación del Plan de Riesgos</w:t>
      </w:r>
      <w:r>
        <w:rPr>
          <w:noProof/>
        </w:rPr>
        <w:tab/>
      </w:r>
      <w:r>
        <w:rPr>
          <w:noProof/>
        </w:rPr>
        <w:fldChar w:fldCharType="begin"/>
      </w:r>
      <w:r>
        <w:rPr>
          <w:noProof/>
        </w:rPr>
        <w:instrText xml:space="preserve"> PAGEREF _Toc356540556 \h </w:instrText>
      </w:r>
      <w:r>
        <w:rPr>
          <w:noProof/>
        </w:rPr>
      </w:r>
      <w:r>
        <w:rPr>
          <w:noProof/>
        </w:rPr>
        <w:fldChar w:fldCharType="separate"/>
      </w:r>
      <w:r>
        <w:rPr>
          <w:noProof/>
        </w:rPr>
        <w:t>8</w:t>
      </w:r>
      <w:r>
        <w:rPr>
          <w:noProof/>
        </w:rPr>
        <w:fldChar w:fldCharType="end"/>
      </w:r>
    </w:p>
    <w:p w:rsidR="003001D3" w:rsidRPr="007C55A9" w:rsidRDefault="003001D3" w:rsidP="009E7E82">
      <w:pPr>
        <w:pStyle w:val="TDC3"/>
        <w:tabs>
          <w:tab w:val="right" w:leader="dot" w:pos="10255"/>
        </w:tabs>
        <w:ind w:left="849" w:right="333"/>
        <w:rPr>
          <w:rFonts w:ascii="Times New Roman" w:hAnsi="Times New Roman" w:cs="Times New Roman"/>
          <w:color w:val="000000"/>
          <w:sz w:val="22"/>
          <w:szCs w:val="22"/>
        </w:rPr>
        <w:sectPr w:rsidR="003001D3" w:rsidRPr="007C55A9">
          <w:footerReference w:type="even" r:id="rId11"/>
          <w:footerReference w:type="default" r:id="rId12"/>
          <w:footerReference w:type="first" r:id="rId13"/>
          <w:footnotePr>
            <w:pos w:val="beneathText"/>
          </w:footnotePr>
          <w:type w:val="continuous"/>
          <w:pgSz w:w="12240" w:h="15840"/>
          <w:pgMar w:top="1417" w:right="1134" w:bottom="1732" w:left="1417" w:header="720" w:footer="1132" w:gutter="0"/>
          <w:cols w:space="720"/>
          <w:docGrid w:linePitch="360"/>
        </w:sectPr>
      </w:pPr>
      <w:r w:rsidRPr="007C55A9">
        <w:rPr>
          <w:rFonts w:ascii="Times New Roman" w:hAnsi="Times New Roman" w:cs="Times New Roman"/>
          <w:color w:val="000000"/>
          <w:sz w:val="22"/>
          <w:szCs w:val="22"/>
        </w:rPr>
        <w:fldChar w:fldCharType="end"/>
      </w:r>
    </w:p>
    <w:p w:rsidR="003001D3" w:rsidRPr="007C55A9" w:rsidRDefault="003001D3" w:rsidP="009E7E82">
      <w:pPr>
        <w:pStyle w:val="Textoindependiente"/>
        <w:tabs>
          <w:tab w:val="right" w:leader="dot" w:pos="9689"/>
        </w:tabs>
        <w:ind w:right="333"/>
        <w:rPr>
          <w:rFonts w:ascii="Times New Roman" w:hAnsi="Times New Roman" w:cs="Times New Roman"/>
          <w:color w:val="000000"/>
          <w:sz w:val="22"/>
          <w:szCs w:val="22"/>
        </w:rPr>
      </w:pPr>
    </w:p>
    <w:p w:rsidR="003001D3" w:rsidRPr="007C55A9" w:rsidRDefault="003001D3" w:rsidP="009E7E82">
      <w:pPr>
        <w:pStyle w:val="Textoindependiente"/>
        <w:ind w:right="333"/>
        <w:jc w:val="center"/>
        <w:rPr>
          <w:rFonts w:ascii="Times New Roman" w:hAnsi="Times New Roman" w:cs="Times New Roman"/>
          <w:bCs/>
          <w:color w:val="000000"/>
          <w:sz w:val="22"/>
          <w:szCs w:val="22"/>
        </w:r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14"/>
          <w:footerReference w:type="default" r:id="rId15"/>
          <w:footerReference w:type="first" r:id="rId16"/>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17"/>
          <w:footerReference w:type="default" r:id="rId18"/>
          <w:footerReference w:type="first" r:id="rId19"/>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20"/>
          <w:footerReference w:type="default" r:id="rId21"/>
          <w:footerReference w:type="first" r:id="rId22"/>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23"/>
          <w:footerReference w:type="default" r:id="rId24"/>
          <w:footerReference w:type="first" r:id="rId25"/>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26"/>
          <w:footerReference w:type="default" r:id="rId27"/>
          <w:footerReference w:type="first" r:id="rId28"/>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29"/>
          <w:footerReference w:type="default" r:id="rId30"/>
          <w:footerReference w:type="first" r:id="rId31"/>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ind w:right="333"/>
        <w:rPr>
          <w:rFonts w:ascii="Times New Roman" w:hAnsi="Times New Roman" w:cs="Times New Roman"/>
          <w:color w:val="000000"/>
          <w:sz w:val="22"/>
          <w:szCs w:val="22"/>
        </w:rPr>
        <w:sectPr w:rsidR="003001D3" w:rsidRPr="007C55A9">
          <w:footerReference w:type="even" r:id="rId32"/>
          <w:footerReference w:type="default" r:id="rId33"/>
          <w:footerReference w:type="first" r:id="rId34"/>
          <w:footnotePr>
            <w:pos w:val="beneathText"/>
          </w:footnotePr>
          <w:type w:val="continuous"/>
          <w:pgSz w:w="12240" w:h="15840"/>
          <w:pgMar w:top="1417" w:right="1134" w:bottom="1732" w:left="1417" w:header="720" w:footer="1132" w:gutter="0"/>
          <w:cols w:space="720"/>
          <w:docGrid w:linePitch="360"/>
        </w:sectPr>
      </w:pPr>
    </w:p>
    <w:p w:rsidR="003001D3" w:rsidRPr="007C55A9" w:rsidRDefault="003001D3" w:rsidP="009E7E82">
      <w:pPr>
        <w:pStyle w:val="Textoindependiente"/>
        <w:pageBreakBefore/>
        <w:ind w:right="333"/>
        <w:jc w:val="center"/>
        <w:rPr>
          <w:rFonts w:ascii="Times New Roman" w:hAnsi="Times New Roman" w:cs="Times New Roman"/>
          <w:bCs/>
          <w:color w:val="000000"/>
          <w:sz w:val="22"/>
          <w:szCs w:val="22"/>
        </w:rPr>
      </w:pPr>
    </w:p>
    <w:p w:rsidR="003001D3" w:rsidRPr="007C55A9" w:rsidRDefault="003001D3" w:rsidP="009E7E82">
      <w:pPr>
        <w:pStyle w:val="Textoindependiente"/>
        <w:ind w:right="333"/>
        <w:jc w:val="center"/>
        <w:rPr>
          <w:rFonts w:ascii="Times New Roman" w:hAnsi="Times New Roman" w:cs="Times New Roman"/>
          <w:b/>
          <w:bCs/>
          <w:color w:val="000000"/>
          <w:sz w:val="22"/>
          <w:szCs w:val="22"/>
        </w:rPr>
      </w:pPr>
      <w:r w:rsidRPr="007C55A9">
        <w:rPr>
          <w:rFonts w:ascii="Times New Roman" w:hAnsi="Times New Roman" w:cs="Times New Roman"/>
          <w:b/>
          <w:bCs/>
          <w:color w:val="000000"/>
          <w:sz w:val="22"/>
          <w:szCs w:val="22"/>
        </w:rPr>
        <w:fldChar w:fldCharType="begin"/>
      </w:r>
      <w:r w:rsidRPr="007C55A9">
        <w:rPr>
          <w:rFonts w:ascii="Times New Roman" w:hAnsi="Times New Roman" w:cs="Times New Roman"/>
          <w:b/>
          <w:bCs/>
          <w:color w:val="000000"/>
          <w:sz w:val="22"/>
          <w:szCs w:val="22"/>
        </w:rPr>
        <w:instrText xml:space="preserve"> TITLE </w:instrText>
      </w:r>
      <w:r w:rsidRPr="007C55A9">
        <w:rPr>
          <w:rFonts w:ascii="Times New Roman" w:hAnsi="Times New Roman" w:cs="Times New Roman"/>
          <w:b/>
          <w:bCs/>
          <w:color w:val="000000"/>
          <w:sz w:val="22"/>
          <w:szCs w:val="22"/>
        </w:rPr>
        <w:fldChar w:fldCharType="separate"/>
      </w:r>
      <w:r w:rsidRPr="007C55A9">
        <w:rPr>
          <w:rFonts w:ascii="Times New Roman" w:hAnsi="Times New Roman" w:cs="Times New Roman"/>
          <w:b/>
          <w:bCs/>
          <w:color w:val="000000"/>
          <w:sz w:val="22"/>
          <w:szCs w:val="22"/>
        </w:rPr>
        <w:t>Plan de Gestión de Riesgos</w:t>
      </w:r>
      <w:r w:rsidRPr="007C55A9">
        <w:rPr>
          <w:rFonts w:ascii="Times New Roman" w:hAnsi="Times New Roman" w:cs="Times New Roman"/>
          <w:b/>
          <w:bCs/>
          <w:color w:val="000000"/>
          <w:sz w:val="22"/>
          <w:szCs w:val="22"/>
        </w:rPr>
        <w:fldChar w:fldCharType="end"/>
      </w:r>
    </w:p>
    <w:p w:rsidR="003001D3" w:rsidRPr="007C55A9" w:rsidRDefault="003001D3" w:rsidP="009E7E82">
      <w:pPr>
        <w:pStyle w:val="Textoindependiente"/>
        <w:ind w:right="333"/>
        <w:jc w:val="center"/>
        <w:rPr>
          <w:rFonts w:ascii="Times New Roman" w:hAnsi="Times New Roman" w:cs="Times New Roman"/>
          <w:bCs/>
          <w:color w:val="000000"/>
          <w:sz w:val="22"/>
          <w:szCs w:val="22"/>
        </w:rPr>
      </w:pPr>
    </w:p>
    <w:p w:rsidR="003001D3" w:rsidRPr="007C55A9" w:rsidRDefault="003001D3" w:rsidP="009E7E82">
      <w:pPr>
        <w:pStyle w:val="Ttulo1"/>
        <w:numPr>
          <w:ilvl w:val="0"/>
          <w:numId w:val="2"/>
        </w:numPr>
        <w:tabs>
          <w:tab w:val="left" w:pos="726"/>
        </w:tabs>
        <w:ind w:right="333"/>
        <w:rPr>
          <w:rFonts w:ascii="Times New Roman" w:hAnsi="Times New Roman" w:cs="Times New Roman"/>
          <w:color w:val="000000"/>
          <w:sz w:val="22"/>
          <w:szCs w:val="22"/>
        </w:rPr>
      </w:pPr>
      <w:bookmarkStart w:id="3" w:name="_Toc356540539"/>
      <w:r w:rsidRPr="007C55A9">
        <w:rPr>
          <w:rFonts w:ascii="Times New Roman" w:hAnsi="Times New Roman" w:cs="Times New Roman"/>
          <w:color w:val="000000"/>
          <w:sz w:val="22"/>
          <w:szCs w:val="22"/>
        </w:rPr>
        <w:t>Introducción</w:t>
      </w:r>
      <w:bookmarkEnd w:id="3"/>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4" w:name="_Toc356540540"/>
      <w:r w:rsidRPr="006169F3">
        <w:rPr>
          <w:rFonts w:ascii="Times New Roman" w:hAnsi="Times New Roman" w:cs="Times New Roman"/>
          <w:color w:val="000000"/>
          <w:sz w:val="22"/>
          <w:szCs w:val="22"/>
        </w:rPr>
        <w:t>Alcance</w:t>
      </w:r>
      <w:bookmarkEnd w:id="4"/>
    </w:p>
    <w:p w:rsidR="003001D3" w:rsidRPr="007C55A9" w:rsidRDefault="00090BB8" w:rsidP="009E7E82">
      <w:pPr>
        <w:pStyle w:val="InfoBlue"/>
        <w:ind w:left="1418"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El </w:t>
      </w:r>
      <w:r w:rsidR="00C77A04" w:rsidRPr="007C55A9">
        <w:rPr>
          <w:rFonts w:ascii="Times New Roman" w:hAnsi="Times New Roman" w:cs="Times New Roman"/>
          <w:i w:val="0"/>
          <w:color w:val="000000"/>
          <w:sz w:val="22"/>
          <w:szCs w:val="22"/>
        </w:rPr>
        <w:t xml:space="preserve">presente Plan de </w:t>
      </w:r>
      <w:r w:rsidRPr="007C55A9">
        <w:rPr>
          <w:rFonts w:ascii="Times New Roman" w:hAnsi="Times New Roman" w:cs="Times New Roman"/>
          <w:i w:val="0"/>
          <w:color w:val="000000"/>
          <w:sz w:val="22"/>
          <w:szCs w:val="22"/>
        </w:rPr>
        <w:t>Gestión</w:t>
      </w:r>
      <w:r w:rsidR="00C77A04" w:rsidRPr="007C55A9">
        <w:rPr>
          <w:rFonts w:ascii="Times New Roman" w:hAnsi="Times New Roman" w:cs="Times New Roman"/>
          <w:i w:val="0"/>
          <w:color w:val="000000"/>
          <w:sz w:val="22"/>
          <w:szCs w:val="22"/>
        </w:rPr>
        <w:t xml:space="preserve"> de Riesgos servirá para identificar los riesgos que se presentan a lo largo del proyecto, cabe destacar que un riesgo es un evento o condición incierto que el equipo espera que se dispare o suceda en cualquier instante, por eso este plan ayuda a identificar el rie</w:t>
      </w:r>
      <w:r w:rsidR="00732ACD" w:rsidRPr="007C55A9">
        <w:rPr>
          <w:rFonts w:ascii="Times New Roman" w:hAnsi="Times New Roman" w:cs="Times New Roman"/>
          <w:i w:val="0"/>
          <w:color w:val="000000"/>
          <w:sz w:val="22"/>
          <w:szCs w:val="22"/>
        </w:rPr>
        <w:t>s</w:t>
      </w:r>
      <w:r w:rsidR="00C77A04" w:rsidRPr="007C55A9">
        <w:rPr>
          <w:rFonts w:ascii="Times New Roman" w:hAnsi="Times New Roman" w:cs="Times New Roman"/>
          <w:i w:val="0"/>
          <w:color w:val="000000"/>
          <w:sz w:val="22"/>
          <w:szCs w:val="22"/>
        </w:rPr>
        <w:t xml:space="preserve">go, </w:t>
      </w:r>
      <w:r w:rsidR="00732ACD" w:rsidRPr="007C55A9">
        <w:rPr>
          <w:rFonts w:ascii="Times New Roman" w:hAnsi="Times New Roman" w:cs="Times New Roman"/>
          <w:i w:val="0"/>
          <w:color w:val="000000"/>
          <w:sz w:val="22"/>
          <w:szCs w:val="22"/>
        </w:rPr>
        <w:t>qué</w:t>
      </w:r>
      <w:r w:rsidR="00C77A04" w:rsidRPr="007C55A9">
        <w:rPr>
          <w:rFonts w:ascii="Times New Roman" w:hAnsi="Times New Roman" w:cs="Times New Roman"/>
          <w:i w:val="0"/>
          <w:color w:val="000000"/>
          <w:sz w:val="22"/>
          <w:szCs w:val="22"/>
        </w:rPr>
        <w:t xml:space="preserve"> efecto tendrá en el proyecto </w:t>
      </w:r>
      <w:r w:rsidRPr="007C55A9">
        <w:rPr>
          <w:rFonts w:ascii="Times New Roman" w:hAnsi="Times New Roman" w:cs="Times New Roman"/>
          <w:i w:val="0"/>
          <w:color w:val="000000"/>
          <w:sz w:val="22"/>
          <w:szCs w:val="22"/>
        </w:rPr>
        <w:t>así</w:t>
      </w:r>
      <w:r w:rsidR="00C77A04" w:rsidRPr="007C55A9">
        <w:rPr>
          <w:rFonts w:ascii="Times New Roman" w:hAnsi="Times New Roman" w:cs="Times New Roman"/>
          <w:i w:val="0"/>
          <w:color w:val="000000"/>
          <w:sz w:val="22"/>
          <w:szCs w:val="22"/>
        </w:rPr>
        <w:t xml:space="preserve"> pues se lo categorizara, monitoreara el riesgo de probabilidad y el impacto que tendría si ocurriera y en términos generales se planificar</w:t>
      </w:r>
      <w:r w:rsidRPr="007C55A9">
        <w:rPr>
          <w:rFonts w:ascii="Times New Roman" w:hAnsi="Times New Roman" w:cs="Times New Roman"/>
          <w:i w:val="0"/>
          <w:color w:val="000000"/>
          <w:sz w:val="22"/>
          <w:szCs w:val="22"/>
        </w:rPr>
        <w:t>a</w:t>
      </w:r>
      <w:r w:rsidR="00C77A04" w:rsidRPr="007C55A9">
        <w:rPr>
          <w:rFonts w:ascii="Times New Roman" w:hAnsi="Times New Roman" w:cs="Times New Roman"/>
          <w:i w:val="0"/>
          <w:color w:val="000000"/>
          <w:sz w:val="22"/>
          <w:szCs w:val="22"/>
        </w:rPr>
        <w:t xml:space="preserve"> para que el riesgo sea bien identificado y ver la forma de minimizarlo </w:t>
      </w:r>
    </w:p>
    <w:p w:rsidR="003001D3" w:rsidRPr="007C55A9" w:rsidRDefault="003001D3" w:rsidP="009E7E82">
      <w:pPr>
        <w:pStyle w:val="InfoBlue"/>
        <w:ind w:right="333"/>
        <w:rPr>
          <w:rFonts w:ascii="Times New Roman" w:hAnsi="Times New Roman" w:cs="Times New Roman"/>
          <w:i w:val="0"/>
          <w:color w:val="000000"/>
          <w:sz w:val="22"/>
          <w:szCs w:val="22"/>
        </w:rPr>
      </w:pPr>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5" w:name="_Toc356540541"/>
      <w:r w:rsidRPr="006169F3">
        <w:rPr>
          <w:rFonts w:ascii="Times New Roman" w:hAnsi="Times New Roman" w:cs="Times New Roman"/>
          <w:color w:val="000000"/>
          <w:sz w:val="22"/>
          <w:szCs w:val="22"/>
        </w:rPr>
        <w:t>Definiciones, Acrónimos y Abreviaturas</w:t>
      </w:r>
      <w:bookmarkEnd w:id="5"/>
    </w:p>
    <w:p w:rsidR="003001D3" w:rsidRPr="007C55A9" w:rsidRDefault="00045446" w:rsidP="009E7E82">
      <w:pPr>
        <w:pStyle w:val="InfoBlue"/>
        <w:tabs>
          <w:tab w:val="clear" w:pos="426"/>
          <w:tab w:val="left" w:pos="2136"/>
        </w:tabs>
        <w:ind w:left="85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b/>
      </w:r>
      <w:r w:rsidR="003001D3" w:rsidRPr="007C55A9">
        <w:rPr>
          <w:rFonts w:ascii="Times New Roman" w:hAnsi="Times New Roman" w:cs="Times New Roman"/>
          <w:i w:val="0"/>
          <w:color w:val="000000"/>
          <w:sz w:val="22"/>
          <w:szCs w:val="22"/>
        </w:rPr>
        <w:t>ID.- Identificador</w:t>
      </w:r>
    </w:p>
    <w:p w:rsidR="003001D3" w:rsidRPr="007C55A9" w:rsidRDefault="003001D3" w:rsidP="009E7E82">
      <w:pPr>
        <w:pStyle w:val="Textoindependiente1"/>
        <w:ind w:left="765" w:right="333"/>
        <w:rPr>
          <w:rFonts w:ascii="Times New Roman" w:hAnsi="Times New Roman" w:cs="Times New Roman"/>
          <w:color w:val="000000"/>
          <w:sz w:val="22"/>
          <w:szCs w:val="22"/>
        </w:rPr>
      </w:pPr>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6" w:name="_Toc356540542"/>
      <w:r w:rsidRPr="006169F3">
        <w:rPr>
          <w:rFonts w:ascii="Times New Roman" w:hAnsi="Times New Roman" w:cs="Times New Roman"/>
          <w:color w:val="000000"/>
          <w:sz w:val="22"/>
          <w:szCs w:val="22"/>
        </w:rPr>
        <w:t>Documentos Relacionados</w:t>
      </w:r>
      <w:bookmarkEnd w:id="6"/>
    </w:p>
    <w:p w:rsidR="00045446" w:rsidRPr="007C55A9" w:rsidRDefault="00045446" w:rsidP="009E7E82">
      <w:pPr>
        <w:pStyle w:val="InfoBlue"/>
        <w:tabs>
          <w:tab w:val="clear" w:pos="426"/>
          <w:tab w:val="left" w:pos="1410"/>
        </w:tabs>
        <w:ind w:left="705" w:right="333"/>
        <w:rPr>
          <w:rFonts w:ascii="Times New Roman" w:hAnsi="Times New Roman" w:cs="Times New Roman"/>
          <w:i w:val="0"/>
          <w:color w:val="000000"/>
          <w:sz w:val="22"/>
          <w:szCs w:val="22"/>
        </w:rPr>
      </w:pPr>
    </w:p>
    <w:tbl>
      <w:tblPr>
        <w:tblW w:w="702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3060"/>
      </w:tblGrid>
      <w:tr w:rsidR="008E0EB7" w:rsidRPr="007C55A9" w:rsidTr="008E0EB7">
        <w:trPr>
          <w:tblHeader/>
          <w:jc w:val="center"/>
        </w:trPr>
        <w:tc>
          <w:tcPr>
            <w:tcW w:w="3960" w:type="dxa"/>
            <w:tcBorders>
              <w:bottom w:val="double" w:sz="4" w:space="0" w:color="auto"/>
            </w:tcBorders>
            <w:shd w:val="clear" w:color="auto" w:fill="FFFF99"/>
          </w:tcPr>
          <w:p w:rsidR="008E0EB7" w:rsidRPr="007C55A9" w:rsidRDefault="008E0EB7" w:rsidP="009E7E82">
            <w:pPr>
              <w:pStyle w:val="table"/>
              <w:ind w:right="333"/>
              <w:rPr>
                <w:rFonts w:ascii="Times New Roman" w:hAnsi="Times New Roman" w:cs="Times New Roman"/>
                <w:sz w:val="22"/>
                <w:szCs w:val="22"/>
              </w:rPr>
            </w:pPr>
            <w:r w:rsidRPr="007C55A9">
              <w:rPr>
                <w:rFonts w:ascii="Times New Roman" w:hAnsi="Times New Roman" w:cs="Times New Roman"/>
                <w:sz w:val="22"/>
                <w:szCs w:val="22"/>
                <w:lang w:val="es-EC"/>
              </w:rPr>
              <w:t>Titulo</w:t>
            </w:r>
          </w:p>
        </w:tc>
        <w:tc>
          <w:tcPr>
            <w:tcW w:w="3060" w:type="dxa"/>
            <w:tcBorders>
              <w:bottom w:val="double" w:sz="4" w:space="0" w:color="auto"/>
            </w:tcBorders>
            <w:shd w:val="clear" w:color="auto" w:fill="FFFF99"/>
          </w:tcPr>
          <w:p w:rsidR="008E0EB7" w:rsidRPr="007C55A9" w:rsidRDefault="008E0EB7" w:rsidP="009E7E82">
            <w:pPr>
              <w:pStyle w:val="table"/>
              <w:ind w:right="333"/>
              <w:rPr>
                <w:rFonts w:ascii="Times New Roman" w:hAnsi="Times New Roman" w:cs="Times New Roman"/>
                <w:sz w:val="22"/>
                <w:szCs w:val="22"/>
              </w:rPr>
            </w:pPr>
            <w:r w:rsidRPr="007C55A9">
              <w:rPr>
                <w:rFonts w:ascii="Times New Roman" w:hAnsi="Times New Roman" w:cs="Times New Roman"/>
                <w:sz w:val="22"/>
                <w:szCs w:val="22"/>
                <w:lang w:val="es-EC"/>
              </w:rPr>
              <w:t>Código</w:t>
            </w:r>
          </w:p>
        </w:tc>
      </w:tr>
      <w:tr w:rsidR="008E0EB7" w:rsidRPr="007C55A9" w:rsidTr="008E0EB7">
        <w:trPr>
          <w:jc w:val="center"/>
        </w:trPr>
        <w:tc>
          <w:tcPr>
            <w:tcW w:w="3960" w:type="dxa"/>
            <w:tcBorders>
              <w:top w:val="single" w:sz="4" w:space="0" w:color="auto"/>
              <w:bottom w:val="single" w:sz="4" w:space="0" w:color="auto"/>
            </w:tcBorders>
          </w:tcPr>
          <w:p w:rsidR="008E0EB7" w:rsidRPr="007C55A9" w:rsidRDefault="008E0EB7" w:rsidP="009E7E82">
            <w:p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Planificación del proceso o Plan del proyecto</w:t>
            </w:r>
          </w:p>
        </w:tc>
        <w:tc>
          <w:tcPr>
            <w:tcW w:w="3060" w:type="dxa"/>
            <w:tcBorders>
              <w:top w:val="single" w:sz="4" w:space="0" w:color="auto"/>
              <w:bottom w:val="single" w:sz="4" w:space="0" w:color="auto"/>
            </w:tcBorders>
            <w:vAlign w:val="center"/>
          </w:tcPr>
          <w:p w:rsidR="008E0EB7" w:rsidRPr="007C55A9" w:rsidRDefault="00732ACD" w:rsidP="009E7E82">
            <w:pPr>
              <w:pStyle w:val="table"/>
              <w:ind w:right="333"/>
              <w:rPr>
                <w:rFonts w:ascii="Times New Roman" w:hAnsi="Times New Roman" w:cs="Times New Roman"/>
                <w:sz w:val="22"/>
                <w:szCs w:val="22"/>
              </w:rPr>
            </w:pPr>
            <w:r w:rsidRPr="007C55A9">
              <w:rPr>
                <w:rFonts w:ascii="Times New Roman" w:hAnsi="Times New Roman" w:cs="Times New Roman"/>
                <w:sz w:val="22"/>
                <w:szCs w:val="22"/>
              </w:rPr>
              <w:t>PP001</w:t>
            </w:r>
          </w:p>
        </w:tc>
      </w:tr>
    </w:tbl>
    <w:p w:rsidR="003001D3" w:rsidRPr="007C55A9" w:rsidRDefault="003001D3" w:rsidP="009E7E82">
      <w:pPr>
        <w:pStyle w:val="Textoindependiente1"/>
        <w:ind w:right="333"/>
        <w:jc w:val="center"/>
        <w:rPr>
          <w:rFonts w:ascii="Times New Roman" w:hAnsi="Times New Roman" w:cs="Times New Roman"/>
          <w:color w:val="000000"/>
          <w:sz w:val="22"/>
          <w:szCs w:val="22"/>
        </w:rPr>
      </w:pPr>
    </w:p>
    <w:p w:rsidR="003001D3" w:rsidRPr="007C55A9" w:rsidRDefault="003001D3" w:rsidP="009E7E82">
      <w:pPr>
        <w:pStyle w:val="InfoBlue"/>
        <w:ind w:left="870" w:right="333"/>
        <w:rPr>
          <w:rFonts w:ascii="Times New Roman" w:hAnsi="Times New Roman" w:cs="Times New Roman"/>
          <w:i w:val="0"/>
          <w:color w:val="000000"/>
          <w:sz w:val="22"/>
          <w:szCs w:val="22"/>
        </w:rPr>
      </w:pPr>
    </w:p>
    <w:p w:rsidR="003001D3" w:rsidRPr="007C55A9" w:rsidRDefault="003001D3" w:rsidP="009E7E82">
      <w:pPr>
        <w:pStyle w:val="InfoBlue"/>
        <w:pageBreakBefore/>
        <w:ind w:left="870" w:right="333"/>
        <w:rPr>
          <w:rFonts w:ascii="Times New Roman" w:hAnsi="Times New Roman" w:cs="Times New Roman"/>
          <w:i w:val="0"/>
          <w:color w:val="000000"/>
          <w:sz w:val="22"/>
          <w:szCs w:val="22"/>
        </w:rPr>
      </w:pPr>
    </w:p>
    <w:p w:rsidR="003001D3" w:rsidRPr="007C55A9" w:rsidRDefault="003001D3" w:rsidP="009E7E82">
      <w:pPr>
        <w:pStyle w:val="Ttulo1"/>
        <w:numPr>
          <w:ilvl w:val="0"/>
          <w:numId w:val="2"/>
        </w:numPr>
        <w:tabs>
          <w:tab w:val="left" w:pos="726"/>
        </w:tabs>
        <w:ind w:right="333"/>
        <w:rPr>
          <w:rFonts w:ascii="Times New Roman" w:hAnsi="Times New Roman" w:cs="Times New Roman"/>
          <w:color w:val="000000"/>
          <w:sz w:val="22"/>
          <w:szCs w:val="22"/>
        </w:rPr>
      </w:pPr>
      <w:bookmarkStart w:id="7" w:name="_Toc356540543"/>
      <w:r w:rsidRPr="007C55A9">
        <w:rPr>
          <w:rFonts w:ascii="Times New Roman" w:hAnsi="Times New Roman" w:cs="Times New Roman"/>
          <w:color w:val="000000"/>
          <w:sz w:val="22"/>
          <w:szCs w:val="22"/>
        </w:rPr>
        <w:t>Proceso de Manipulación de Riesgos</w:t>
      </w:r>
      <w:bookmarkEnd w:id="7"/>
      <w:r w:rsidRPr="007C55A9">
        <w:rPr>
          <w:rFonts w:ascii="Times New Roman" w:hAnsi="Times New Roman" w:cs="Times New Roman"/>
          <w:color w:val="000000"/>
          <w:sz w:val="22"/>
          <w:szCs w:val="22"/>
        </w:rPr>
        <w:t xml:space="preserve"> </w:t>
      </w:r>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8" w:name="_Toc356540544"/>
      <w:r w:rsidRPr="006169F3">
        <w:rPr>
          <w:rFonts w:ascii="Times New Roman" w:hAnsi="Times New Roman" w:cs="Times New Roman"/>
          <w:color w:val="000000"/>
          <w:sz w:val="22"/>
          <w:szCs w:val="22"/>
        </w:rPr>
        <w:t>Presentar un Riesgo</w:t>
      </w:r>
      <w:bookmarkEnd w:id="8"/>
    </w:p>
    <w:p w:rsidR="00174790" w:rsidRPr="007C55A9" w:rsidRDefault="00174790" w:rsidP="009E7E82">
      <w:pPr>
        <w:pStyle w:val="Textoindependiente"/>
        <w:tabs>
          <w:tab w:val="left" w:pos="4264"/>
        </w:tabs>
        <w:ind w:left="1418"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Al momento que se dispara un riesgo el mismo puede ser notificado por </w:t>
      </w:r>
      <w:r w:rsidR="00732ACD" w:rsidRPr="007C55A9">
        <w:rPr>
          <w:rFonts w:ascii="Times New Roman" w:hAnsi="Times New Roman" w:cs="Times New Roman"/>
          <w:color w:val="000000"/>
          <w:sz w:val="22"/>
          <w:szCs w:val="22"/>
        </w:rPr>
        <w:t xml:space="preserve">cualquier miembro del equipo </w:t>
      </w:r>
      <w:r w:rsidRPr="007C55A9">
        <w:rPr>
          <w:rFonts w:ascii="Times New Roman" w:hAnsi="Times New Roman" w:cs="Times New Roman"/>
          <w:color w:val="000000"/>
          <w:sz w:val="22"/>
          <w:szCs w:val="22"/>
        </w:rPr>
        <w:t xml:space="preserve"> por cualquier persona involucrada en el desarrollo del sistema. </w:t>
      </w:r>
    </w:p>
    <w:p w:rsidR="00174790" w:rsidRPr="007C55A9" w:rsidRDefault="00174790" w:rsidP="009E7E82">
      <w:pPr>
        <w:pStyle w:val="Textoindependiente"/>
        <w:tabs>
          <w:tab w:val="left" w:pos="4264"/>
        </w:tabs>
        <w:ind w:left="1418"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Los pasos que se deberán seguir son los siguientes:</w:t>
      </w:r>
    </w:p>
    <w:p w:rsidR="009E7E82" w:rsidRDefault="003001D3" w:rsidP="009E7E82">
      <w:pPr>
        <w:pStyle w:val="Textoindependiente"/>
        <w:numPr>
          <w:ilvl w:val="0"/>
          <w:numId w:val="29"/>
        </w:numPr>
        <w:tabs>
          <w:tab w:val="left" w:pos="2268"/>
        </w:tabs>
        <w:ind w:right="333" w:firstLine="65"/>
        <w:rPr>
          <w:rFonts w:ascii="Times New Roman" w:hAnsi="Times New Roman" w:cs="Times New Roman"/>
          <w:color w:val="000000"/>
          <w:sz w:val="22"/>
          <w:szCs w:val="22"/>
        </w:rPr>
      </w:pPr>
      <w:r w:rsidRPr="007C55A9">
        <w:rPr>
          <w:rFonts w:ascii="Times New Roman" w:hAnsi="Times New Roman" w:cs="Times New Roman"/>
          <w:color w:val="000000"/>
          <w:sz w:val="22"/>
          <w:szCs w:val="22"/>
        </w:rPr>
        <w:t>Llenar el Formulario de “Notificación de Riesgos” (se encuentra en la sección  “4.Anexos” de este documento).</w:t>
      </w:r>
    </w:p>
    <w:p w:rsidR="009E7E82" w:rsidRDefault="003001D3" w:rsidP="009E7E82">
      <w:pPr>
        <w:pStyle w:val="Textoindependiente"/>
        <w:numPr>
          <w:ilvl w:val="0"/>
          <w:numId w:val="29"/>
        </w:numPr>
        <w:tabs>
          <w:tab w:val="left" w:pos="2268"/>
        </w:tabs>
        <w:ind w:right="333" w:firstLine="65"/>
        <w:rPr>
          <w:rFonts w:ascii="Times New Roman" w:hAnsi="Times New Roman" w:cs="Times New Roman"/>
          <w:color w:val="000000"/>
          <w:sz w:val="22"/>
          <w:szCs w:val="22"/>
        </w:rPr>
      </w:pPr>
      <w:r w:rsidRPr="009E7E82">
        <w:rPr>
          <w:rFonts w:ascii="Times New Roman" w:hAnsi="Times New Roman" w:cs="Times New Roman"/>
          <w:color w:val="000000"/>
          <w:sz w:val="22"/>
          <w:szCs w:val="22"/>
        </w:rPr>
        <w:t>Entre</w:t>
      </w:r>
      <w:r w:rsidR="00174790" w:rsidRPr="009E7E82">
        <w:rPr>
          <w:rFonts w:ascii="Times New Roman" w:hAnsi="Times New Roman" w:cs="Times New Roman"/>
          <w:color w:val="000000"/>
          <w:sz w:val="22"/>
          <w:szCs w:val="22"/>
        </w:rPr>
        <w:t xml:space="preserve">gar la notificación a los encargados de la </w:t>
      </w:r>
      <w:r w:rsidR="0043143C" w:rsidRPr="009E7E82">
        <w:rPr>
          <w:rFonts w:ascii="Times New Roman" w:hAnsi="Times New Roman" w:cs="Times New Roman"/>
          <w:color w:val="000000"/>
          <w:sz w:val="22"/>
          <w:szCs w:val="22"/>
        </w:rPr>
        <w:t>gestión</w:t>
      </w:r>
      <w:r w:rsidR="00174790" w:rsidRPr="009E7E82">
        <w:rPr>
          <w:rFonts w:ascii="Times New Roman" w:hAnsi="Times New Roman" w:cs="Times New Roman"/>
          <w:color w:val="000000"/>
          <w:sz w:val="22"/>
          <w:szCs w:val="22"/>
        </w:rPr>
        <w:t xml:space="preserve"> de riesgos</w:t>
      </w:r>
      <w:r w:rsidRPr="009E7E82">
        <w:rPr>
          <w:rFonts w:ascii="Times New Roman" w:hAnsi="Times New Roman" w:cs="Times New Roman"/>
          <w:color w:val="000000"/>
          <w:sz w:val="22"/>
          <w:szCs w:val="22"/>
        </w:rPr>
        <w:t>.</w:t>
      </w:r>
    </w:p>
    <w:p w:rsidR="003001D3" w:rsidRPr="009E7E82" w:rsidRDefault="001B0B9E" w:rsidP="009E7E82">
      <w:pPr>
        <w:pStyle w:val="Textoindependiente"/>
        <w:numPr>
          <w:ilvl w:val="0"/>
          <w:numId w:val="29"/>
        </w:numPr>
        <w:tabs>
          <w:tab w:val="left" w:pos="2268"/>
        </w:tabs>
        <w:ind w:right="333" w:firstLine="65"/>
        <w:rPr>
          <w:rFonts w:ascii="Times New Roman" w:hAnsi="Times New Roman" w:cs="Times New Roman"/>
          <w:color w:val="000000"/>
          <w:sz w:val="22"/>
          <w:szCs w:val="22"/>
        </w:rPr>
      </w:pPr>
      <w:r w:rsidRPr="009E7E82">
        <w:rPr>
          <w:rFonts w:ascii="Times New Roman" w:hAnsi="Times New Roman" w:cs="Times New Roman"/>
          <w:color w:val="000000"/>
          <w:sz w:val="22"/>
          <w:szCs w:val="22"/>
        </w:rPr>
        <w:t>El Jefe del proyecto</w:t>
      </w:r>
      <w:r w:rsidR="00174790" w:rsidRPr="009E7E82">
        <w:rPr>
          <w:rFonts w:ascii="Times New Roman" w:hAnsi="Times New Roman" w:cs="Times New Roman"/>
          <w:color w:val="000000"/>
          <w:sz w:val="22"/>
          <w:szCs w:val="22"/>
        </w:rPr>
        <w:t xml:space="preserve"> </w:t>
      </w:r>
      <w:r w:rsidR="003001D3" w:rsidRPr="009E7E82">
        <w:rPr>
          <w:rFonts w:ascii="Times New Roman" w:hAnsi="Times New Roman" w:cs="Times New Roman"/>
          <w:color w:val="000000"/>
          <w:sz w:val="22"/>
          <w:szCs w:val="22"/>
        </w:rPr>
        <w:t xml:space="preserve"> analizara el Riesgo.</w:t>
      </w:r>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9" w:name="_Toc356540545"/>
      <w:r w:rsidRPr="006169F3">
        <w:rPr>
          <w:rFonts w:ascii="Times New Roman" w:hAnsi="Times New Roman" w:cs="Times New Roman"/>
          <w:color w:val="000000"/>
          <w:sz w:val="22"/>
          <w:szCs w:val="22"/>
        </w:rPr>
        <w:t>Registrar un riesgo</w:t>
      </w:r>
      <w:bookmarkEnd w:id="9"/>
    </w:p>
    <w:p w:rsidR="004A06A8" w:rsidRPr="007C55A9" w:rsidRDefault="00045446" w:rsidP="009E7E82">
      <w:pPr>
        <w:pStyle w:val="Textoindependiente"/>
        <w:ind w:left="1412"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w:t>
      </w:r>
      <w:r w:rsidR="003001D3" w:rsidRPr="007C55A9">
        <w:rPr>
          <w:rFonts w:ascii="Times New Roman" w:hAnsi="Times New Roman" w:cs="Times New Roman"/>
          <w:color w:val="000000"/>
          <w:sz w:val="22"/>
          <w:szCs w:val="22"/>
        </w:rPr>
        <w:t>as actividades que debe de realiz</w:t>
      </w:r>
      <w:r w:rsidR="00EA5476" w:rsidRPr="007C55A9">
        <w:rPr>
          <w:rFonts w:ascii="Times New Roman" w:hAnsi="Times New Roman" w:cs="Times New Roman"/>
          <w:color w:val="000000"/>
          <w:sz w:val="22"/>
          <w:szCs w:val="22"/>
        </w:rPr>
        <w:t>ar para registrar el Riesgo son</w:t>
      </w:r>
      <w:r w:rsidR="004A06A8" w:rsidRPr="007C55A9">
        <w:rPr>
          <w:rFonts w:ascii="Times New Roman" w:hAnsi="Times New Roman" w:cs="Times New Roman"/>
          <w:color w:val="000000"/>
          <w:sz w:val="22"/>
          <w:szCs w:val="22"/>
        </w:rPr>
        <w:t>:</w:t>
      </w:r>
    </w:p>
    <w:p w:rsidR="004A06A8" w:rsidRPr="007C55A9" w:rsidRDefault="003001D3" w:rsidP="009E7E82">
      <w:pPr>
        <w:pStyle w:val="Textoindependiente"/>
        <w:numPr>
          <w:ilvl w:val="0"/>
          <w:numId w:val="28"/>
        </w:num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Analizar el Riesgo Notificado</w:t>
      </w:r>
    </w:p>
    <w:p w:rsidR="004A06A8" w:rsidRPr="007C55A9" w:rsidRDefault="003001D3" w:rsidP="009E7E82">
      <w:pPr>
        <w:pStyle w:val="Textoindependiente"/>
        <w:numPr>
          <w:ilvl w:val="0"/>
          <w:numId w:val="28"/>
        </w:num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Llenar la plantilla de “Registro de Riesgo” (Se encuentra en la secci</w:t>
      </w:r>
      <w:r w:rsidR="00271AEC" w:rsidRPr="007C55A9">
        <w:rPr>
          <w:rFonts w:ascii="Times New Roman" w:hAnsi="Times New Roman" w:cs="Times New Roman"/>
          <w:color w:val="000000"/>
          <w:sz w:val="22"/>
          <w:szCs w:val="22"/>
        </w:rPr>
        <w:t>ón  “4.Parte final del documento</w:t>
      </w:r>
      <w:r w:rsidRPr="007C55A9">
        <w:rPr>
          <w:rFonts w:ascii="Times New Roman" w:hAnsi="Times New Roman" w:cs="Times New Roman"/>
          <w:color w:val="000000"/>
          <w:sz w:val="22"/>
          <w:szCs w:val="22"/>
        </w:rPr>
        <w:t>)</w:t>
      </w:r>
    </w:p>
    <w:p w:rsidR="004A06A8" w:rsidRPr="007C55A9" w:rsidRDefault="003001D3" w:rsidP="009E7E82">
      <w:pPr>
        <w:pStyle w:val="Textoindependiente"/>
        <w:numPr>
          <w:ilvl w:val="0"/>
          <w:numId w:val="28"/>
        </w:num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Deberá actualizar el Documento de “Identificación de Riesgos”(que se encuentra en la sección 4 </w:t>
      </w:r>
      <w:r w:rsidR="00271AEC" w:rsidRPr="007C55A9">
        <w:rPr>
          <w:rFonts w:ascii="Times New Roman" w:hAnsi="Times New Roman" w:cs="Times New Roman"/>
          <w:color w:val="000000"/>
          <w:sz w:val="22"/>
          <w:szCs w:val="22"/>
        </w:rPr>
        <w:t>Parte final del documento</w:t>
      </w:r>
      <w:r w:rsidRPr="007C55A9">
        <w:rPr>
          <w:rFonts w:ascii="Times New Roman" w:hAnsi="Times New Roman" w:cs="Times New Roman"/>
          <w:color w:val="000000"/>
          <w:sz w:val="22"/>
          <w:szCs w:val="22"/>
        </w:rPr>
        <w:t>)</w:t>
      </w:r>
    </w:p>
    <w:p w:rsidR="003001D3" w:rsidRPr="007C55A9" w:rsidRDefault="003001D3" w:rsidP="009E7E82">
      <w:pPr>
        <w:pStyle w:val="Textoindependiente"/>
        <w:numPr>
          <w:ilvl w:val="0"/>
          <w:numId w:val="28"/>
        </w:num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Deberá actualizar el Documento de “Monitoreo de Riesgos” (que se encuentra en la sección 4 </w:t>
      </w:r>
      <w:r w:rsidR="00271AEC" w:rsidRPr="007C55A9">
        <w:rPr>
          <w:rFonts w:ascii="Times New Roman" w:hAnsi="Times New Roman" w:cs="Times New Roman"/>
          <w:color w:val="000000"/>
          <w:sz w:val="22"/>
          <w:szCs w:val="22"/>
        </w:rPr>
        <w:t>Parte final del documento</w:t>
      </w:r>
      <w:r w:rsidRPr="007C55A9">
        <w:rPr>
          <w:rFonts w:ascii="Times New Roman" w:hAnsi="Times New Roman" w:cs="Times New Roman"/>
          <w:color w:val="000000"/>
          <w:sz w:val="22"/>
          <w:szCs w:val="22"/>
        </w:rPr>
        <w:t>)</w:t>
      </w:r>
    </w:p>
    <w:p w:rsidR="003001D3" w:rsidRPr="007C55A9" w:rsidRDefault="003001D3" w:rsidP="009E7E82">
      <w:pPr>
        <w:pStyle w:val="InfoBlue"/>
        <w:tabs>
          <w:tab w:val="clear" w:pos="426"/>
          <w:tab w:val="left" w:pos="3636"/>
        </w:tabs>
        <w:ind w:left="1605" w:right="333"/>
        <w:rPr>
          <w:rFonts w:ascii="Times New Roman" w:hAnsi="Times New Roman" w:cs="Times New Roman"/>
          <w:i w:val="0"/>
          <w:color w:val="000000"/>
          <w:sz w:val="22"/>
          <w:szCs w:val="22"/>
        </w:rPr>
      </w:pPr>
    </w:p>
    <w:p w:rsidR="003001D3" w:rsidRPr="006169F3"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10" w:name="_Toc356540546"/>
      <w:r w:rsidRPr="006169F3">
        <w:rPr>
          <w:rFonts w:ascii="Times New Roman" w:hAnsi="Times New Roman" w:cs="Times New Roman"/>
          <w:color w:val="000000"/>
          <w:sz w:val="22"/>
          <w:szCs w:val="22"/>
        </w:rPr>
        <w:t>Condiciones para Modificar el Estado de Acciones de un Riesgo Identificado</w:t>
      </w:r>
      <w:bookmarkEnd w:id="10"/>
      <w:r w:rsidRPr="006169F3">
        <w:rPr>
          <w:rFonts w:ascii="Times New Roman" w:hAnsi="Times New Roman" w:cs="Times New Roman"/>
          <w:color w:val="000000"/>
          <w:sz w:val="22"/>
          <w:szCs w:val="22"/>
        </w:rPr>
        <w:t xml:space="preserve"> </w:t>
      </w:r>
    </w:p>
    <w:p w:rsidR="003001D3" w:rsidRPr="007C55A9" w:rsidRDefault="003001D3" w:rsidP="009E7E82">
      <w:pPr>
        <w:pStyle w:val="Textoindependiente"/>
        <w:numPr>
          <w:ilvl w:val="0"/>
          <w:numId w:val="5"/>
        </w:numPr>
        <w:tabs>
          <w:tab w:val="clear" w:pos="857"/>
        </w:tabs>
        <w:ind w:left="1701" w:right="333" w:firstLine="131"/>
        <w:jc w:val="both"/>
        <w:rPr>
          <w:rFonts w:ascii="Times New Roman" w:hAnsi="Times New Roman" w:cs="Times New Roman"/>
          <w:color w:val="000000"/>
          <w:sz w:val="22"/>
          <w:szCs w:val="22"/>
        </w:rPr>
      </w:pPr>
      <w:r w:rsidRPr="007C55A9">
        <w:rPr>
          <w:rFonts w:ascii="Times New Roman" w:hAnsi="Times New Roman" w:cs="Times New Roman"/>
          <w:b/>
          <w:bCs/>
          <w:iCs/>
          <w:color w:val="000000"/>
          <w:sz w:val="22"/>
          <w:szCs w:val="22"/>
        </w:rPr>
        <w:t>Pasivo</w:t>
      </w:r>
      <w:r w:rsidRPr="007C55A9">
        <w:rPr>
          <w:rFonts w:ascii="Times New Roman" w:hAnsi="Times New Roman" w:cs="Times New Roman"/>
          <w:color w:val="000000"/>
          <w:sz w:val="22"/>
          <w:szCs w:val="22"/>
        </w:rPr>
        <w:t xml:space="preserve"> será asignado a </w:t>
      </w:r>
      <w:r w:rsidR="00EF14E3" w:rsidRPr="007C55A9">
        <w:rPr>
          <w:rFonts w:ascii="Times New Roman" w:hAnsi="Times New Roman" w:cs="Times New Roman"/>
          <w:color w:val="000000"/>
          <w:sz w:val="22"/>
          <w:szCs w:val="22"/>
        </w:rPr>
        <w:t xml:space="preserve">un riesgo ya registrado y este </w:t>
      </w:r>
      <w:r w:rsidRPr="007C55A9">
        <w:rPr>
          <w:rFonts w:ascii="Times New Roman" w:hAnsi="Times New Roman" w:cs="Times New Roman"/>
          <w:color w:val="000000"/>
          <w:sz w:val="22"/>
          <w:szCs w:val="22"/>
        </w:rPr>
        <w:t>no afecta al desenvolvimiento del proyecto dentro de los parámetros establecidos.</w:t>
      </w:r>
    </w:p>
    <w:p w:rsidR="003001D3" w:rsidRPr="007C55A9" w:rsidRDefault="004D0E8C" w:rsidP="009E7E82">
      <w:pPr>
        <w:pStyle w:val="Textoindependiente"/>
        <w:numPr>
          <w:ilvl w:val="0"/>
          <w:numId w:val="5"/>
        </w:numPr>
        <w:tabs>
          <w:tab w:val="clear" w:pos="857"/>
        </w:tabs>
        <w:ind w:left="1701" w:right="333" w:firstLine="131"/>
        <w:jc w:val="both"/>
        <w:rPr>
          <w:rFonts w:ascii="Times New Roman" w:hAnsi="Times New Roman" w:cs="Times New Roman"/>
          <w:color w:val="000000"/>
          <w:sz w:val="22"/>
          <w:szCs w:val="22"/>
        </w:rPr>
      </w:pPr>
      <w:r w:rsidRPr="007C55A9">
        <w:rPr>
          <w:rFonts w:ascii="Times New Roman" w:hAnsi="Times New Roman" w:cs="Times New Roman"/>
          <w:b/>
          <w:color w:val="000000"/>
          <w:sz w:val="22"/>
          <w:szCs w:val="22"/>
        </w:rPr>
        <w:t>En proceso</w:t>
      </w:r>
      <w:r w:rsidR="003001D3" w:rsidRPr="007C55A9">
        <w:rPr>
          <w:rFonts w:ascii="Times New Roman" w:hAnsi="Times New Roman" w:cs="Times New Roman"/>
          <w:color w:val="000000"/>
          <w:sz w:val="22"/>
          <w:szCs w:val="22"/>
        </w:rPr>
        <w:t xml:space="preserve"> </w:t>
      </w:r>
      <w:r w:rsidRPr="007C55A9">
        <w:rPr>
          <w:rFonts w:ascii="Times New Roman" w:hAnsi="Times New Roman" w:cs="Times New Roman"/>
          <w:color w:val="000000"/>
          <w:sz w:val="22"/>
          <w:szCs w:val="22"/>
        </w:rPr>
        <w:t>Es donde los planes de respuesta al proceso se están ejecutando</w:t>
      </w:r>
      <w:r w:rsidR="003001D3" w:rsidRPr="007C55A9">
        <w:rPr>
          <w:rFonts w:ascii="Times New Roman" w:hAnsi="Times New Roman" w:cs="Times New Roman"/>
          <w:color w:val="000000"/>
          <w:sz w:val="22"/>
          <w:szCs w:val="22"/>
        </w:rPr>
        <w:t>.</w:t>
      </w:r>
    </w:p>
    <w:p w:rsidR="00BB63BF" w:rsidRPr="007C55A9" w:rsidRDefault="00BB63BF" w:rsidP="009E7E82">
      <w:pPr>
        <w:pStyle w:val="Textoindependiente"/>
        <w:numPr>
          <w:ilvl w:val="0"/>
          <w:numId w:val="5"/>
        </w:numPr>
        <w:tabs>
          <w:tab w:val="clear" w:pos="857"/>
        </w:tabs>
        <w:ind w:left="1701" w:right="333" w:firstLine="131"/>
        <w:jc w:val="both"/>
        <w:rPr>
          <w:rFonts w:ascii="Times New Roman" w:hAnsi="Times New Roman" w:cs="Times New Roman"/>
          <w:color w:val="000000"/>
          <w:sz w:val="22"/>
          <w:szCs w:val="22"/>
        </w:rPr>
      </w:pPr>
      <w:r w:rsidRPr="007C55A9">
        <w:rPr>
          <w:rFonts w:ascii="Times New Roman" w:hAnsi="Times New Roman" w:cs="Times New Roman"/>
          <w:b/>
          <w:color w:val="000000"/>
          <w:sz w:val="22"/>
          <w:szCs w:val="22"/>
        </w:rPr>
        <w:t>Evaluado</w:t>
      </w:r>
      <w:r w:rsidRPr="007C55A9">
        <w:rPr>
          <w:rFonts w:ascii="Times New Roman" w:hAnsi="Times New Roman" w:cs="Times New Roman"/>
          <w:color w:val="000000"/>
          <w:sz w:val="22"/>
          <w:szCs w:val="22"/>
        </w:rPr>
        <w:t>. Se da cuando un riesgo es identificado, ya tiene un identificador pero no tiene asignado todavía ningún plan</w:t>
      </w:r>
    </w:p>
    <w:p w:rsidR="00494769" w:rsidRPr="007C55A9" w:rsidRDefault="00494769" w:rsidP="009E7E82">
      <w:pPr>
        <w:pStyle w:val="Textoindependiente"/>
        <w:numPr>
          <w:ilvl w:val="0"/>
          <w:numId w:val="5"/>
        </w:numPr>
        <w:tabs>
          <w:tab w:val="clear" w:pos="857"/>
        </w:tabs>
        <w:ind w:left="1701" w:right="333" w:firstLine="131"/>
        <w:jc w:val="both"/>
        <w:rPr>
          <w:rFonts w:ascii="Times New Roman" w:hAnsi="Times New Roman" w:cs="Times New Roman"/>
          <w:color w:val="000000"/>
          <w:sz w:val="22"/>
          <w:szCs w:val="22"/>
        </w:rPr>
      </w:pPr>
      <w:r w:rsidRPr="007C55A9">
        <w:rPr>
          <w:rFonts w:ascii="Times New Roman" w:hAnsi="Times New Roman" w:cs="Times New Roman"/>
          <w:b/>
          <w:bCs/>
          <w:iCs/>
          <w:color w:val="000000"/>
          <w:sz w:val="22"/>
          <w:szCs w:val="22"/>
        </w:rPr>
        <w:t>No ocurrido</w:t>
      </w:r>
      <w:r w:rsidRPr="007C55A9">
        <w:rPr>
          <w:rFonts w:ascii="Times New Roman" w:hAnsi="Times New Roman" w:cs="Times New Roman"/>
          <w:bCs/>
          <w:iCs/>
          <w:color w:val="000000"/>
          <w:sz w:val="22"/>
          <w:szCs w:val="22"/>
        </w:rPr>
        <w:t>. Se da cuando un riesgo fue identificado pero nunca ocurrió.</w:t>
      </w:r>
    </w:p>
    <w:p w:rsidR="003001D3" w:rsidRPr="00087091" w:rsidRDefault="004D0E8C" w:rsidP="009E7E82">
      <w:pPr>
        <w:pStyle w:val="Textoindependiente"/>
        <w:numPr>
          <w:ilvl w:val="0"/>
          <w:numId w:val="5"/>
        </w:numPr>
        <w:tabs>
          <w:tab w:val="clear" w:pos="857"/>
        </w:tabs>
        <w:ind w:left="1701" w:right="333" w:firstLine="131"/>
        <w:jc w:val="both"/>
        <w:rPr>
          <w:rFonts w:ascii="Times New Roman" w:hAnsi="Times New Roman" w:cs="Times New Roman"/>
          <w:color w:val="000000"/>
          <w:sz w:val="22"/>
          <w:szCs w:val="22"/>
        </w:rPr>
      </w:pPr>
      <w:r w:rsidRPr="007C55A9">
        <w:rPr>
          <w:rFonts w:ascii="Times New Roman" w:hAnsi="Times New Roman" w:cs="Times New Roman"/>
          <w:b/>
          <w:bCs/>
          <w:iCs/>
          <w:color w:val="000000"/>
          <w:sz w:val="22"/>
          <w:szCs w:val="22"/>
        </w:rPr>
        <w:t>Cerrado</w:t>
      </w:r>
      <w:r w:rsidRPr="007C55A9">
        <w:rPr>
          <w:rFonts w:ascii="Times New Roman" w:hAnsi="Times New Roman" w:cs="Times New Roman"/>
          <w:bCs/>
          <w:iCs/>
          <w:color w:val="000000"/>
          <w:sz w:val="22"/>
          <w:szCs w:val="22"/>
        </w:rPr>
        <w:t>. Se da cuando un riego ocurrió y ya ha sido cerrado.</w:t>
      </w:r>
    </w:p>
    <w:p w:rsidR="00087091" w:rsidRDefault="00087091" w:rsidP="009E7E82">
      <w:pPr>
        <w:pStyle w:val="Textoindependiente"/>
        <w:tabs>
          <w:tab w:val="left" w:pos="1440"/>
        </w:tabs>
        <w:ind w:right="333"/>
        <w:rPr>
          <w:rFonts w:ascii="Times New Roman" w:hAnsi="Times New Roman" w:cs="Times New Roman"/>
          <w:color w:val="000000"/>
          <w:sz w:val="22"/>
          <w:szCs w:val="22"/>
        </w:rPr>
      </w:pPr>
    </w:p>
    <w:p w:rsidR="00087091" w:rsidRDefault="00087091" w:rsidP="009E7E82">
      <w:pPr>
        <w:pStyle w:val="Textoindependiente"/>
        <w:tabs>
          <w:tab w:val="left" w:pos="1440"/>
        </w:tabs>
        <w:ind w:right="333"/>
        <w:rPr>
          <w:rFonts w:ascii="Times New Roman" w:hAnsi="Times New Roman" w:cs="Times New Roman"/>
          <w:color w:val="000000"/>
          <w:sz w:val="22"/>
          <w:szCs w:val="22"/>
        </w:rPr>
      </w:pPr>
    </w:p>
    <w:p w:rsidR="00087091" w:rsidRDefault="00087091" w:rsidP="009E7E82">
      <w:pPr>
        <w:pStyle w:val="Textoindependiente"/>
        <w:tabs>
          <w:tab w:val="left" w:pos="1440"/>
        </w:tabs>
        <w:ind w:right="333"/>
        <w:rPr>
          <w:rFonts w:ascii="Times New Roman" w:hAnsi="Times New Roman" w:cs="Times New Roman"/>
          <w:color w:val="000000"/>
          <w:sz w:val="22"/>
          <w:szCs w:val="22"/>
        </w:rPr>
      </w:pPr>
    </w:p>
    <w:p w:rsidR="00087091" w:rsidRDefault="00087091" w:rsidP="009E7E82">
      <w:pPr>
        <w:pStyle w:val="Textoindependiente"/>
        <w:tabs>
          <w:tab w:val="left" w:pos="1440"/>
        </w:tabs>
        <w:ind w:right="333"/>
        <w:rPr>
          <w:rFonts w:ascii="Times New Roman" w:hAnsi="Times New Roman" w:cs="Times New Roman"/>
          <w:color w:val="000000"/>
          <w:sz w:val="22"/>
          <w:szCs w:val="22"/>
        </w:rPr>
      </w:pPr>
    </w:p>
    <w:p w:rsidR="00087091" w:rsidRPr="00087091" w:rsidRDefault="00087091" w:rsidP="009E7E82">
      <w:pPr>
        <w:pStyle w:val="Textoindependiente"/>
        <w:tabs>
          <w:tab w:val="left" w:pos="1440"/>
        </w:tabs>
        <w:ind w:right="333"/>
        <w:rPr>
          <w:rFonts w:ascii="Times New Roman" w:hAnsi="Times New Roman" w:cs="Times New Roman"/>
          <w:color w:val="000000"/>
          <w:sz w:val="22"/>
          <w:szCs w:val="22"/>
        </w:rPr>
      </w:pPr>
    </w:p>
    <w:p w:rsidR="003001D3" w:rsidRPr="00087091" w:rsidRDefault="003001D3" w:rsidP="009E7E82">
      <w:pPr>
        <w:pStyle w:val="Ttulo2"/>
        <w:numPr>
          <w:ilvl w:val="1"/>
          <w:numId w:val="2"/>
        </w:numPr>
        <w:tabs>
          <w:tab w:val="left" w:pos="1452"/>
        </w:tabs>
        <w:ind w:right="333"/>
        <w:rPr>
          <w:rFonts w:ascii="Times New Roman" w:hAnsi="Times New Roman" w:cs="Times New Roman"/>
          <w:color w:val="000000"/>
          <w:sz w:val="22"/>
          <w:szCs w:val="22"/>
        </w:rPr>
      </w:pPr>
      <w:bookmarkStart w:id="11" w:name="_Toc356540547"/>
      <w:r w:rsidRPr="00087091">
        <w:rPr>
          <w:rFonts w:ascii="Times New Roman" w:hAnsi="Times New Roman" w:cs="Times New Roman"/>
          <w:color w:val="000000"/>
          <w:sz w:val="22"/>
          <w:szCs w:val="22"/>
        </w:rPr>
        <w:t>Roles Encargados de Gestionar los Riesgos</w:t>
      </w:r>
      <w:bookmarkEnd w:id="11"/>
    </w:p>
    <w:p w:rsidR="003001D3" w:rsidRPr="007C55A9" w:rsidRDefault="003001D3" w:rsidP="009E7E82">
      <w:pPr>
        <w:pStyle w:val="InfoBlue"/>
        <w:ind w:left="1395" w:right="333"/>
        <w:rPr>
          <w:rFonts w:ascii="Times New Roman" w:hAnsi="Times New Roman" w:cs="Times New Roman"/>
          <w:i w:val="0"/>
          <w:color w:val="000000"/>
          <w:sz w:val="22"/>
          <w:szCs w:val="22"/>
        </w:rPr>
      </w:pP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431"/>
        <w:gridCol w:w="6408"/>
      </w:tblGrid>
      <w:tr w:rsidR="003001D3" w:rsidRPr="007C55A9">
        <w:trPr>
          <w:jc w:val="right"/>
        </w:trPr>
        <w:tc>
          <w:tcPr>
            <w:tcW w:w="2431"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Roles para el Manejo de Riesgos</w:t>
            </w:r>
          </w:p>
        </w:tc>
        <w:tc>
          <w:tcPr>
            <w:tcW w:w="6408"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Funciones </w:t>
            </w:r>
          </w:p>
        </w:tc>
      </w:tr>
      <w:tr w:rsidR="003001D3" w:rsidRPr="007C55A9">
        <w:trPr>
          <w:trHeight w:val="764"/>
          <w:jc w:val="right"/>
        </w:trPr>
        <w:tc>
          <w:tcPr>
            <w:tcW w:w="2431" w:type="dxa"/>
            <w:tcBorders>
              <w:left w:val="single" w:sz="1" w:space="0" w:color="000000"/>
              <w:bottom w:val="single" w:sz="1" w:space="0" w:color="000000"/>
            </w:tcBorders>
          </w:tcPr>
          <w:p w:rsidR="003001D3" w:rsidRPr="007C55A9" w:rsidRDefault="003001D3" w:rsidP="009E7E82">
            <w:pPr>
              <w:pStyle w:val="InfoBlue"/>
              <w:snapToGrid w:val="0"/>
              <w:ind w:right="333"/>
              <w:jc w:val="center"/>
              <w:rPr>
                <w:rFonts w:ascii="Times New Roman" w:hAnsi="Times New Roman" w:cs="Times New Roman"/>
                <w:bCs/>
                <w:i w:val="0"/>
                <w:color w:val="000000"/>
                <w:sz w:val="22"/>
                <w:szCs w:val="22"/>
              </w:rPr>
            </w:pPr>
            <w:r w:rsidRPr="007C55A9">
              <w:rPr>
                <w:rFonts w:ascii="Times New Roman" w:hAnsi="Times New Roman" w:cs="Times New Roman"/>
                <w:bCs/>
                <w:i w:val="0"/>
                <w:color w:val="000000"/>
                <w:sz w:val="22"/>
                <w:szCs w:val="22"/>
              </w:rPr>
              <w:t>Líder del Proyecto</w:t>
            </w:r>
            <w:r w:rsidR="00E42CE2" w:rsidRPr="007C55A9">
              <w:rPr>
                <w:rFonts w:ascii="Times New Roman" w:hAnsi="Times New Roman" w:cs="Times New Roman"/>
                <w:bCs/>
                <w:i w:val="0"/>
                <w:color w:val="000000"/>
                <w:sz w:val="22"/>
                <w:szCs w:val="22"/>
              </w:rPr>
              <w:t xml:space="preserve"> </w:t>
            </w:r>
          </w:p>
        </w:tc>
        <w:tc>
          <w:tcPr>
            <w:tcW w:w="6408" w:type="dxa"/>
            <w:tcBorders>
              <w:left w:val="single" w:sz="1" w:space="0" w:color="000000"/>
              <w:bottom w:val="single" w:sz="1" w:space="0" w:color="000000"/>
              <w:right w:val="single" w:sz="1" w:space="0" w:color="000000"/>
            </w:tcBorders>
          </w:tcPr>
          <w:p w:rsidR="003001D3" w:rsidRPr="007C55A9" w:rsidRDefault="003001D3" w:rsidP="009E7E82">
            <w:pPr>
              <w:pStyle w:val="InfoBlue"/>
              <w:numPr>
                <w:ilvl w:val="0"/>
                <w:numId w:val="7"/>
              </w:numPr>
              <w:tabs>
                <w:tab w:val="clear" w:pos="426"/>
                <w:tab w:val="left" w:pos="850"/>
              </w:tabs>
              <w:snapToGrid w:val="0"/>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Activar un riesgo (Cambiar su estado a Activo), para realizar su acción de Mitigación</w:t>
            </w:r>
          </w:p>
          <w:p w:rsidR="00E42CE2" w:rsidRPr="007C55A9" w:rsidRDefault="00E42CE2" w:rsidP="009E7E82">
            <w:pPr>
              <w:pStyle w:val="InfoBlue"/>
              <w:numPr>
                <w:ilvl w:val="0"/>
                <w:numId w:val="7"/>
              </w:numPr>
              <w:tabs>
                <w:tab w:val="clear" w:pos="426"/>
                <w:tab w:val="left" w:pos="850"/>
              </w:tabs>
              <w:snapToGrid w:val="0"/>
              <w:ind w:left="425" w:right="333"/>
              <w:rPr>
                <w:rFonts w:ascii="Times New Roman" w:hAnsi="Times New Roman" w:cs="Times New Roman"/>
                <w:i w:val="0"/>
                <w:color w:val="000000"/>
                <w:sz w:val="22"/>
                <w:szCs w:val="22"/>
              </w:rPr>
            </w:pPr>
          </w:p>
        </w:tc>
      </w:tr>
      <w:tr w:rsidR="00567D95" w:rsidRPr="007C55A9">
        <w:trPr>
          <w:trHeight w:val="764"/>
          <w:jc w:val="right"/>
        </w:trPr>
        <w:tc>
          <w:tcPr>
            <w:tcW w:w="2431" w:type="dxa"/>
            <w:tcBorders>
              <w:left w:val="single" w:sz="1" w:space="0" w:color="000000"/>
              <w:bottom w:val="single" w:sz="1" w:space="0" w:color="000000"/>
            </w:tcBorders>
          </w:tcPr>
          <w:p w:rsidR="00567D95" w:rsidRPr="007C55A9" w:rsidRDefault="00567D9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Administrador de Riesgos</w:t>
            </w:r>
          </w:p>
        </w:tc>
        <w:tc>
          <w:tcPr>
            <w:tcW w:w="6408" w:type="dxa"/>
            <w:tcBorders>
              <w:left w:val="single" w:sz="1" w:space="0" w:color="000000"/>
              <w:bottom w:val="single" w:sz="1" w:space="0" w:color="000000"/>
              <w:right w:val="single" w:sz="1" w:space="0" w:color="000000"/>
            </w:tcBorders>
          </w:tcPr>
          <w:p w:rsidR="00567D95" w:rsidRPr="007C55A9" w:rsidRDefault="00567D95" w:rsidP="009E7E82">
            <w:pPr>
              <w:pStyle w:val="InfoBlue"/>
              <w:numPr>
                <w:ilvl w:val="0"/>
                <w:numId w:val="8"/>
              </w:numPr>
              <w:tabs>
                <w:tab w:val="clear" w:pos="426"/>
                <w:tab w:val="left" w:pos="850"/>
              </w:tabs>
              <w:snapToGrid w:val="0"/>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Recibir  todas las notificación de los riesgos</w:t>
            </w:r>
          </w:p>
          <w:p w:rsidR="00567D95" w:rsidRPr="007C55A9" w:rsidRDefault="00567D95" w:rsidP="009E7E82">
            <w:pPr>
              <w:pStyle w:val="InfoBlue"/>
              <w:numPr>
                <w:ilvl w:val="0"/>
                <w:numId w:val="8"/>
              </w:numPr>
              <w:tabs>
                <w:tab w:val="clear" w:pos="426"/>
                <w:tab w:val="left" w:pos="850"/>
              </w:tabs>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Analizar los riesgos para ingresarlos al Registro</w:t>
            </w:r>
          </w:p>
          <w:p w:rsidR="00567D95" w:rsidRPr="007C55A9" w:rsidRDefault="00567D95" w:rsidP="009E7E82">
            <w:pPr>
              <w:pStyle w:val="InfoBlue"/>
              <w:numPr>
                <w:ilvl w:val="0"/>
                <w:numId w:val="7"/>
              </w:numPr>
              <w:tabs>
                <w:tab w:val="clear" w:pos="426"/>
                <w:tab w:val="left" w:pos="850"/>
              </w:tabs>
              <w:snapToGrid w:val="0"/>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Monitorear los riesgos ya Ingresados.</w:t>
            </w:r>
          </w:p>
        </w:tc>
      </w:tr>
      <w:tr w:rsidR="00E42CE2" w:rsidRPr="007C55A9">
        <w:trPr>
          <w:jc w:val="right"/>
        </w:trPr>
        <w:tc>
          <w:tcPr>
            <w:tcW w:w="2431" w:type="dxa"/>
            <w:tcBorders>
              <w:left w:val="single" w:sz="1" w:space="0" w:color="000000"/>
              <w:bottom w:val="single" w:sz="1" w:space="0" w:color="000000"/>
            </w:tcBorders>
          </w:tcPr>
          <w:p w:rsidR="00E42CE2" w:rsidRPr="007C55A9" w:rsidRDefault="00E42CE2" w:rsidP="009E7E82">
            <w:pPr>
              <w:pStyle w:val="InfoBlue"/>
              <w:snapToGrid w:val="0"/>
              <w:ind w:right="333"/>
              <w:jc w:val="center"/>
              <w:rPr>
                <w:rFonts w:ascii="Times New Roman" w:hAnsi="Times New Roman" w:cs="Times New Roman"/>
                <w:bCs/>
                <w:i w:val="0"/>
                <w:color w:val="000000"/>
                <w:sz w:val="22"/>
                <w:szCs w:val="22"/>
              </w:rPr>
            </w:pPr>
            <w:r w:rsidRPr="007C55A9">
              <w:rPr>
                <w:rFonts w:ascii="Times New Roman" w:hAnsi="Times New Roman" w:cs="Times New Roman"/>
                <w:bCs/>
                <w:i w:val="0"/>
                <w:color w:val="000000"/>
                <w:sz w:val="22"/>
                <w:szCs w:val="22"/>
              </w:rPr>
              <w:t>Equipo de Trabajo</w:t>
            </w:r>
          </w:p>
        </w:tc>
        <w:tc>
          <w:tcPr>
            <w:tcW w:w="6408" w:type="dxa"/>
            <w:tcBorders>
              <w:left w:val="single" w:sz="1" w:space="0" w:color="000000"/>
              <w:bottom w:val="single" w:sz="1" w:space="0" w:color="000000"/>
              <w:right w:val="single" w:sz="1" w:space="0" w:color="000000"/>
            </w:tcBorders>
          </w:tcPr>
          <w:p w:rsidR="00E42CE2" w:rsidRPr="007C55A9" w:rsidRDefault="00E42CE2" w:rsidP="009E7E82">
            <w:pPr>
              <w:pStyle w:val="InfoBlue"/>
              <w:numPr>
                <w:ilvl w:val="0"/>
                <w:numId w:val="9"/>
              </w:numPr>
              <w:tabs>
                <w:tab w:val="clear" w:pos="426"/>
                <w:tab w:val="left" w:pos="850"/>
              </w:tabs>
              <w:snapToGrid w:val="0"/>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Notificar de algún riesgo que hayan encontrado.</w:t>
            </w:r>
          </w:p>
          <w:p w:rsidR="00E42CE2" w:rsidRPr="007C55A9" w:rsidRDefault="00E42CE2" w:rsidP="009E7E82">
            <w:pPr>
              <w:pStyle w:val="InfoBlue"/>
              <w:numPr>
                <w:ilvl w:val="0"/>
                <w:numId w:val="9"/>
              </w:numPr>
              <w:tabs>
                <w:tab w:val="clear" w:pos="426"/>
                <w:tab w:val="left" w:pos="850"/>
              </w:tabs>
              <w:ind w:left="425"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Realizar las acciones de Mitigación de algún Riesgo.</w:t>
            </w:r>
          </w:p>
        </w:tc>
      </w:tr>
    </w:tbl>
    <w:p w:rsidR="00E42CE2" w:rsidRPr="007C55A9" w:rsidRDefault="00E42CE2" w:rsidP="009E7E82">
      <w:pPr>
        <w:pStyle w:val="Textoindependiente"/>
        <w:spacing w:after="119"/>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b/>
      </w:r>
      <w:r w:rsidRPr="007C55A9">
        <w:rPr>
          <w:rFonts w:ascii="Times New Roman" w:hAnsi="Times New Roman" w:cs="Times New Roman"/>
          <w:color w:val="000000"/>
          <w:sz w:val="22"/>
          <w:szCs w:val="22"/>
        </w:rPr>
        <w:tab/>
      </w:r>
    </w:p>
    <w:p w:rsidR="003001D3" w:rsidRPr="007C55A9" w:rsidRDefault="003001D3" w:rsidP="009E7E82">
      <w:pPr>
        <w:pStyle w:val="Ttulo1"/>
        <w:numPr>
          <w:ilvl w:val="0"/>
          <w:numId w:val="2"/>
        </w:numPr>
        <w:tabs>
          <w:tab w:val="left" w:pos="726"/>
        </w:tabs>
        <w:ind w:right="333"/>
        <w:rPr>
          <w:rFonts w:ascii="Times New Roman" w:hAnsi="Times New Roman" w:cs="Times New Roman"/>
          <w:color w:val="000000"/>
          <w:sz w:val="22"/>
          <w:szCs w:val="22"/>
        </w:rPr>
      </w:pPr>
      <w:bookmarkStart w:id="12" w:name="_Toc356540548"/>
      <w:r w:rsidRPr="007C55A9">
        <w:rPr>
          <w:rFonts w:ascii="Times New Roman" w:hAnsi="Times New Roman" w:cs="Times New Roman"/>
          <w:color w:val="000000"/>
          <w:sz w:val="22"/>
          <w:szCs w:val="22"/>
        </w:rPr>
        <w:t>Identificación y Control de Riesgos</w:t>
      </w:r>
      <w:bookmarkEnd w:id="12"/>
    </w:p>
    <w:p w:rsidR="003001D3" w:rsidRPr="007C55A9" w:rsidRDefault="003001D3" w:rsidP="009E7E82">
      <w:pPr>
        <w:pStyle w:val="InfoBlue"/>
        <w:tabs>
          <w:tab w:val="clear" w:pos="426"/>
          <w:tab w:val="left" w:pos="1236"/>
        </w:tabs>
        <w:ind w:left="405" w:right="333"/>
        <w:rPr>
          <w:rFonts w:ascii="Times New Roman" w:hAnsi="Times New Roman" w:cs="Times New Roman"/>
          <w:i w:val="0"/>
          <w:color w:val="000000"/>
          <w:sz w:val="22"/>
          <w:szCs w:val="22"/>
        </w:rPr>
      </w:pPr>
    </w:p>
    <w:p w:rsidR="003001D3" w:rsidRPr="00087091" w:rsidRDefault="003001D3" w:rsidP="009E7E82">
      <w:pPr>
        <w:pStyle w:val="Ttulo2"/>
        <w:numPr>
          <w:ilvl w:val="1"/>
          <w:numId w:val="2"/>
        </w:numPr>
        <w:tabs>
          <w:tab w:val="left" w:pos="1452"/>
        </w:tabs>
        <w:ind w:right="333"/>
        <w:jc w:val="both"/>
        <w:rPr>
          <w:rFonts w:ascii="Times New Roman" w:hAnsi="Times New Roman" w:cs="Times New Roman"/>
          <w:color w:val="000000"/>
          <w:sz w:val="22"/>
          <w:szCs w:val="22"/>
        </w:rPr>
      </w:pPr>
      <w:bookmarkStart w:id="13" w:name="_Toc356540549"/>
      <w:r w:rsidRPr="00087091">
        <w:rPr>
          <w:rFonts w:ascii="Times New Roman" w:hAnsi="Times New Roman" w:cs="Times New Roman"/>
          <w:color w:val="000000"/>
          <w:sz w:val="22"/>
          <w:szCs w:val="22"/>
        </w:rPr>
        <w:t>Clasificación de los Riesgos</w:t>
      </w:r>
      <w:bookmarkEnd w:id="13"/>
    </w:p>
    <w:p w:rsidR="00901A6B" w:rsidRPr="007C55A9" w:rsidRDefault="00901A6B" w:rsidP="009E7E82">
      <w:pPr>
        <w:pStyle w:val="Textoindependiente"/>
        <w:ind w:left="709" w:right="333"/>
        <w:jc w:val="both"/>
        <w:rPr>
          <w:rFonts w:ascii="Times New Roman" w:hAnsi="Times New Roman" w:cs="Times New Roman"/>
          <w:color w:val="000000"/>
          <w:sz w:val="22"/>
          <w:szCs w:val="22"/>
        </w:rPr>
      </w:pPr>
      <w:r w:rsidRPr="007C55A9">
        <w:rPr>
          <w:rFonts w:ascii="Times New Roman" w:hAnsi="Times New Roman" w:cs="Times New Roman"/>
          <w:color w:val="000000"/>
          <w:sz w:val="22"/>
          <w:szCs w:val="22"/>
        </w:rPr>
        <w:t>A los rie</w:t>
      </w:r>
      <w:r w:rsidR="001B0B9E" w:rsidRPr="007C55A9">
        <w:rPr>
          <w:rFonts w:ascii="Times New Roman" w:hAnsi="Times New Roman" w:cs="Times New Roman"/>
          <w:color w:val="000000"/>
          <w:sz w:val="22"/>
          <w:szCs w:val="22"/>
        </w:rPr>
        <w:t>s</w:t>
      </w:r>
      <w:r w:rsidRPr="007C55A9">
        <w:rPr>
          <w:rFonts w:ascii="Times New Roman" w:hAnsi="Times New Roman" w:cs="Times New Roman"/>
          <w:color w:val="000000"/>
          <w:sz w:val="22"/>
          <w:szCs w:val="22"/>
        </w:rPr>
        <w:t>gos se los puede clasificar de acuerdo a las causas que lo generan tenemos entonces 2 grupos que son:</w:t>
      </w:r>
    </w:p>
    <w:p w:rsidR="00901A6B" w:rsidRPr="007C55A9" w:rsidRDefault="00901A6B" w:rsidP="009E7E82">
      <w:pPr>
        <w:pStyle w:val="Textoindependiente"/>
        <w:ind w:left="709" w:right="333"/>
        <w:jc w:val="both"/>
        <w:rPr>
          <w:rFonts w:ascii="Times New Roman" w:hAnsi="Times New Roman" w:cs="Times New Roman"/>
          <w:color w:val="000000"/>
          <w:sz w:val="22"/>
          <w:szCs w:val="22"/>
        </w:rPr>
      </w:pPr>
      <w:r w:rsidRPr="007C55A9">
        <w:rPr>
          <w:rFonts w:ascii="Times New Roman" w:hAnsi="Times New Roman" w:cs="Times New Roman"/>
          <w:color w:val="000000"/>
          <w:sz w:val="22"/>
          <w:szCs w:val="22"/>
        </w:rPr>
        <w:t>Riesgos Internos. Que por su naturaleza se dan dentro del proyecto, estos riesgos serán controlados por los miembros del equipo, cualquiera que lo detecte.</w:t>
      </w:r>
    </w:p>
    <w:p w:rsidR="00901A6B" w:rsidRPr="007C55A9" w:rsidRDefault="00901A6B" w:rsidP="009E7E82">
      <w:pPr>
        <w:pStyle w:val="Textoindependiente"/>
        <w:ind w:left="709" w:right="333"/>
        <w:jc w:val="both"/>
        <w:rPr>
          <w:rFonts w:ascii="Times New Roman" w:hAnsi="Times New Roman" w:cs="Times New Roman"/>
          <w:color w:val="000000"/>
          <w:sz w:val="22"/>
          <w:szCs w:val="22"/>
        </w:rPr>
      </w:pPr>
      <w:r w:rsidRPr="007C55A9">
        <w:rPr>
          <w:rFonts w:ascii="Times New Roman" w:hAnsi="Times New Roman" w:cs="Times New Roman"/>
          <w:color w:val="000000"/>
          <w:sz w:val="22"/>
          <w:szCs w:val="22"/>
        </w:rPr>
        <w:t>Riesgos Externos.</w:t>
      </w:r>
      <w:r w:rsidR="00F77256" w:rsidRPr="007C55A9">
        <w:rPr>
          <w:rFonts w:ascii="Times New Roman" w:hAnsi="Times New Roman" w:cs="Times New Roman"/>
          <w:color w:val="000000"/>
          <w:sz w:val="22"/>
          <w:szCs w:val="22"/>
        </w:rPr>
        <w:t xml:space="preserve"> Este tipo de riesgos son los que vienen o sus fuentes son externas.</w:t>
      </w:r>
    </w:p>
    <w:p w:rsidR="005C29F6" w:rsidRPr="007C55A9" w:rsidRDefault="005C29F6" w:rsidP="009E7E82">
      <w:pPr>
        <w:pStyle w:val="Textoindependiente"/>
        <w:ind w:left="709" w:right="333"/>
        <w:jc w:val="both"/>
        <w:rPr>
          <w:rFonts w:ascii="Times New Roman" w:hAnsi="Times New Roman" w:cs="Times New Roman"/>
          <w:color w:val="000000"/>
          <w:sz w:val="22"/>
          <w:szCs w:val="22"/>
        </w:rPr>
      </w:pPr>
      <w:r w:rsidRPr="007C55A9">
        <w:rPr>
          <w:rFonts w:ascii="Times New Roman" w:hAnsi="Times New Roman" w:cs="Times New Roman"/>
          <w:color w:val="000000"/>
          <w:sz w:val="22"/>
          <w:szCs w:val="22"/>
        </w:rPr>
        <w:t>Entre estos tipos tenemos:</w:t>
      </w:r>
    </w:p>
    <w:p w:rsidR="00F77256" w:rsidRPr="007C55A9" w:rsidRDefault="00F77256" w:rsidP="009E7E82">
      <w:pPr>
        <w:pStyle w:val="Default"/>
        <w:numPr>
          <w:ilvl w:val="0"/>
          <w:numId w:val="13"/>
        </w:numPr>
        <w:spacing w:before="120" w:after="120"/>
        <w:ind w:left="1418" w:right="333" w:firstLine="0"/>
        <w:jc w:val="both"/>
        <w:rPr>
          <w:rFonts w:ascii="Times New Roman" w:hAnsi="Times New Roman" w:cs="Times New Roman"/>
          <w:sz w:val="22"/>
          <w:szCs w:val="22"/>
        </w:rPr>
      </w:pPr>
      <w:r w:rsidRPr="00087091">
        <w:rPr>
          <w:rFonts w:ascii="Times New Roman" w:hAnsi="Times New Roman" w:cs="Times New Roman"/>
          <w:b/>
          <w:sz w:val="22"/>
          <w:szCs w:val="22"/>
        </w:rPr>
        <w:t>Tecnología nueva o no probada</w:t>
      </w:r>
      <w:r w:rsidRPr="007C55A9">
        <w:rPr>
          <w:rFonts w:ascii="Times New Roman" w:hAnsi="Times New Roman" w:cs="Times New Roman"/>
          <w:sz w:val="22"/>
          <w:szCs w:val="22"/>
        </w:rPr>
        <w:t xml:space="preserve">.- Esto se podría dar en el proyecto si la tecnología </w:t>
      </w:r>
      <w:r w:rsidR="001B0B9E" w:rsidRPr="007C55A9">
        <w:rPr>
          <w:rFonts w:ascii="Times New Roman" w:hAnsi="Times New Roman" w:cs="Times New Roman"/>
          <w:sz w:val="22"/>
          <w:szCs w:val="22"/>
        </w:rPr>
        <w:t>utilizada para el desarrollo recién sale al mercado o simplemente no esta tan estandarizada.</w:t>
      </w:r>
    </w:p>
    <w:p w:rsidR="008B2EC1" w:rsidRPr="007C55A9" w:rsidRDefault="005C29F6" w:rsidP="009E7E82">
      <w:pPr>
        <w:pStyle w:val="Textoindependiente"/>
        <w:numPr>
          <w:ilvl w:val="0"/>
          <w:numId w:val="13"/>
        </w:numPr>
        <w:ind w:left="1418" w:right="333" w:firstLine="0"/>
        <w:jc w:val="both"/>
        <w:rPr>
          <w:rFonts w:ascii="Times New Roman" w:hAnsi="Times New Roman" w:cs="Times New Roman"/>
          <w:color w:val="000000"/>
          <w:sz w:val="22"/>
          <w:szCs w:val="22"/>
        </w:rPr>
      </w:pPr>
      <w:r w:rsidRPr="00087091">
        <w:rPr>
          <w:rFonts w:ascii="Times New Roman" w:hAnsi="Times New Roman" w:cs="Times New Roman"/>
          <w:b/>
          <w:color w:val="000000"/>
          <w:sz w:val="22"/>
          <w:szCs w:val="22"/>
        </w:rPr>
        <w:t>Programación</w:t>
      </w:r>
      <w:r w:rsidRPr="007C55A9">
        <w:rPr>
          <w:rFonts w:ascii="Times New Roman" w:hAnsi="Times New Roman" w:cs="Times New Roman"/>
          <w:color w:val="000000"/>
          <w:sz w:val="22"/>
          <w:szCs w:val="22"/>
        </w:rPr>
        <w:t>.</w:t>
      </w:r>
      <w:r w:rsidR="00087091">
        <w:rPr>
          <w:rFonts w:ascii="Times New Roman" w:hAnsi="Times New Roman" w:cs="Times New Roman"/>
          <w:color w:val="000000"/>
          <w:sz w:val="22"/>
          <w:szCs w:val="22"/>
        </w:rPr>
        <w:t>-</w:t>
      </w:r>
      <w:r w:rsidR="00087091">
        <w:rPr>
          <w:rFonts w:ascii="Times New Roman" w:hAnsi="Times New Roman" w:cs="Times New Roman"/>
          <w:color w:val="000000"/>
          <w:sz w:val="22"/>
          <w:szCs w:val="22"/>
        </w:rPr>
        <w:tab/>
        <w:t xml:space="preserve"> </w:t>
      </w:r>
      <w:r w:rsidRPr="007C55A9">
        <w:rPr>
          <w:rFonts w:ascii="Times New Roman" w:hAnsi="Times New Roman" w:cs="Times New Roman"/>
          <w:color w:val="000000"/>
          <w:sz w:val="22"/>
          <w:szCs w:val="22"/>
        </w:rPr>
        <w:t>En el presente proyecto tendría efecto en, si los recursos con los que cuenta  el departamento de programación de desarrollo no cuenta con lo sugerido</w:t>
      </w:r>
      <w:r w:rsidR="008B2EC1" w:rsidRPr="007C55A9">
        <w:rPr>
          <w:rFonts w:ascii="Times New Roman" w:hAnsi="Times New Roman" w:cs="Times New Roman"/>
          <w:color w:val="000000"/>
          <w:sz w:val="22"/>
          <w:szCs w:val="22"/>
        </w:rPr>
        <w:t>.</w:t>
      </w:r>
    </w:p>
    <w:p w:rsidR="005C29F6" w:rsidRPr="007C55A9" w:rsidRDefault="000141F6" w:rsidP="009E7E82">
      <w:pPr>
        <w:pStyle w:val="Textoindependiente"/>
        <w:numPr>
          <w:ilvl w:val="0"/>
          <w:numId w:val="13"/>
        </w:numPr>
        <w:ind w:left="1418" w:right="333" w:firstLine="0"/>
        <w:jc w:val="both"/>
        <w:rPr>
          <w:rFonts w:ascii="Times New Roman" w:hAnsi="Times New Roman" w:cs="Times New Roman"/>
          <w:color w:val="000000"/>
          <w:sz w:val="22"/>
          <w:szCs w:val="22"/>
        </w:rPr>
      </w:pPr>
      <w:r w:rsidRPr="00087091">
        <w:rPr>
          <w:rFonts w:ascii="Times New Roman" w:hAnsi="Times New Roman" w:cs="Times New Roman"/>
          <w:b/>
          <w:color w:val="000000"/>
          <w:sz w:val="22"/>
          <w:szCs w:val="22"/>
        </w:rPr>
        <w:t>Financiera</w:t>
      </w:r>
      <w:r w:rsidR="005C29F6" w:rsidRPr="007C55A9">
        <w:rPr>
          <w:rFonts w:ascii="Times New Roman" w:hAnsi="Times New Roman" w:cs="Times New Roman"/>
          <w:color w:val="000000"/>
          <w:sz w:val="22"/>
          <w:szCs w:val="22"/>
        </w:rPr>
        <w:t>.-</w:t>
      </w:r>
      <w:r w:rsidR="005C29F6" w:rsidRPr="007C55A9">
        <w:rPr>
          <w:rFonts w:ascii="Times New Roman" w:hAnsi="Times New Roman" w:cs="Times New Roman"/>
          <w:color w:val="000000"/>
          <w:sz w:val="22"/>
          <w:szCs w:val="22"/>
        </w:rPr>
        <w:tab/>
        <w:t xml:space="preserve">Cuando los recursos en la mayoría de caso económicos no son asignados de la mejor manera para llevar el proyecto hacia sus objetivos. Esto podría suceder por varias motivos ya sea por que se “Estimo mal” o “Surgió un cambio de costos” </w:t>
      </w:r>
    </w:p>
    <w:p w:rsidR="008B2EC1" w:rsidRPr="007C55A9" w:rsidRDefault="008B2EC1" w:rsidP="009E7E82">
      <w:pPr>
        <w:pStyle w:val="Textoindependiente"/>
        <w:numPr>
          <w:ilvl w:val="0"/>
          <w:numId w:val="13"/>
        </w:numPr>
        <w:ind w:left="1418" w:right="333" w:firstLine="0"/>
        <w:jc w:val="both"/>
        <w:rPr>
          <w:rFonts w:ascii="Times New Roman" w:hAnsi="Times New Roman" w:cs="Times New Roman"/>
          <w:color w:val="000000"/>
          <w:sz w:val="22"/>
          <w:szCs w:val="22"/>
        </w:rPr>
      </w:pPr>
      <w:r w:rsidRPr="00087091">
        <w:rPr>
          <w:rFonts w:ascii="Times New Roman" w:hAnsi="Times New Roman" w:cs="Times New Roman"/>
          <w:b/>
          <w:color w:val="000000"/>
          <w:sz w:val="22"/>
          <w:szCs w:val="22"/>
        </w:rPr>
        <w:t>Legal</w:t>
      </w:r>
      <w:r w:rsidRPr="007C55A9">
        <w:rPr>
          <w:rFonts w:ascii="Times New Roman" w:hAnsi="Times New Roman" w:cs="Times New Roman"/>
          <w:color w:val="000000"/>
          <w:sz w:val="22"/>
          <w:szCs w:val="22"/>
        </w:rPr>
        <w:t>.- Estos pueden conducir a demandas legales u otras soluciones judiciales que se generarían si no se manejan de forma correcta la documentación de  históricos, versionamiento y más que nada los acuerdos de algún tema tratado, es así como cada movimiento debe ser respaldado con un documento.</w:t>
      </w:r>
    </w:p>
    <w:p w:rsidR="008B2EC1" w:rsidRPr="007C55A9" w:rsidRDefault="003001D3" w:rsidP="009E7E82">
      <w:pPr>
        <w:pStyle w:val="Textoindependiente"/>
        <w:numPr>
          <w:ilvl w:val="0"/>
          <w:numId w:val="6"/>
        </w:numPr>
        <w:tabs>
          <w:tab w:val="left" w:pos="1440"/>
        </w:tabs>
        <w:spacing w:after="170"/>
        <w:ind w:left="1418" w:right="333" w:firstLine="0"/>
        <w:jc w:val="both"/>
        <w:rPr>
          <w:rFonts w:ascii="Times New Roman" w:hAnsi="Times New Roman" w:cs="Times New Roman"/>
          <w:sz w:val="22"/>
          <w:szCs w:val="22"/>
        </w:rPr>
      </w:pPr>
      <w:r w:rsidRPr="00087091">
        <w:rPr>
          <w:rFonts w:ascii="Times New Roman" w:hAnsi="Times New Roman" w:cs="Times New Roman"/>
          <w:b/>
          <w:bCs/>
          <w:color w:val="000000"/>
          <w:sz w:val="22"/>
          <w:szCs w:val="22"/>
        </w:rPr>
        <w:t>Requerimientos</w:t>
      </w:r>
      <w:r w:rsidRPr="007C55A9">
        <w:rPr>
          <w:rFonts w:ascii="Times New Roman" w:hAnsi="Times New Roman" w:cs="Times New Roman"/>
          <w:bCs/>
          <w:color w:val="000000"/>
          <w:sz w:val="22"/>
          <w:szCs w:val="22"/>
        </w:rPr>
        <w:t>.</w:t>
      </w:r>
      <w:r w:rsidR="000141F6" w:rsidRPr="007C55A9">
        <w:rPr>
          <w:rFonts w:ascii="Times New Roman" w:hAnsi="Times New Roman" w:cs="Times New Roman"/>
          <w:color w:val="000000"/>
          <w:sz w:val="22"/>
          <w:szCs w:val="22"/>
        </w:rPr>
        <w:t xml:space="preserve">- </w:t>
      </w:r>
      <w:r w:rsidR="008B2EC1" w:rsidRPr="007C55A9">
        <w:rPr>
          <w:rFonts w:ascii="Times New Roman" w:hAnsi="Times New Roman" w:cs="Times New Roman"/>
          <w:sz w:val="22"/>
          <w:szCs w:val="22"/>
        </w:rPr>
        <w:t>Cuando algún requerimiento impide el desarrollo del proyecto, ya sea por falta de especificación, mal entendimiento o alguna otra problemática que impida el desarrollo.</w:t>
      </w:r>
    </w:p>
    <w:p w:rsidR="008B2EC1" w:rsidRPr="007C55A9" w:rsidRDefault="000141F6" w:rsidP="009E7E82">
      <w:pPr>
        <w:pStyle w:val="Textoindependiente"/>
        <w:numPr>
          <w:ilvl w:val="0"/>
          <w:numId w:val="6"/>
        </w:numPr>
        <w:tabs>
          <w:tab w:val="left" w:pos="1440"/>
        </w:tabs>
        <w:spacing w:after="170"/>
        <w:ind w:left="1418" w:right="333" w:firstLine="0"/>
        <w:jc w:val="both"/>
        <w:rPr>
          <w:rFonts w:ascii="Times New Roman" w:hAnsi="Times New Roman" w:cs="Times New Roman"/>
          <w:sz w:val="22"/>
          <w:szCs w:val="22"/>
        </w:rPr>
      </w:pPr>
      <w:r w:rsidRPr="00087091">
        <w:rPr>
          <w:rFonts w:ascii="Times New Roman" w:hAnsi="Times New Roman" w:cs="Times New Roman"/>
          <w:b/>
          <w:color w:val="000000"/>
          <w:sz w:val="22"/>
          <w:szCs w:val="22"/>
        </w:rPr>
        <w:t>Equipo de Trabajo.-</w:t>
      </w:r>
      <w:r w:rsidRPr="007C55A9">
        <w:rPr>
          <w:rFonts w:ascii="Times New Roman" w:hAnsi="Times New Roman" w:cs="Times New Roman"/>
          <w:color w:val="000000"/>
          <w:sz w:val="22"/>
          <w:szCs w:val="22"/>
        </w:rPr>
        <w:t xml:space="preserve"> </w:t>
      </w:r>
      <w:r w:rsidR="008B2EC1" w:rsidRPr="007C55A9">
        <w:rPr>
          <w:rFonts w:ascii="Times New Roman" w:hAnsi="Times New Roman" w:cs="Times New Roman"/>
          <w:sz w:val="22"/>
          <w:szCs w:val="22"/>
        </w:rPr>
        <w:t>Cuando miembros del equipo de trabajo impiden el Desarrollo adecuado del Proyecto, ya sea por el ingreso de alguno o el funcionamiento no adecuado de alguno entre otros.</w:t>
      </w:r>
    </w:p>
    <w:p w:rsidR="003001D3" w:rsidRPr="00087091" w:rsidRDefault="008B2EC1" w:rsidP="009E7E82">
      <w:pPr>
        <w:pStyle w:val="Textoindependiente"/>
        <w:numPr>
          <w:ilvl w:val="0"/>
          <w:numId w:val="6"/>
        </w:numPr>
        <w:tabs>
          <w:tab w:val="left" w:pos="1440"/>
        </w:tabs>
        <w:spacing w:after="170"/>
        <w:ind w:left="1418" w:right="333" w:firstLine="0"/>
        <w:jc w:val="both"/>
        <w:rPr>
          <w:rFonts w:ascii="Times New Roman" w:hAnsi="Times New Roman" w:cs="Times New Roman"/>
          <w:sz w:val="22"/>
          <w:szCs w:val="22"/>
        </w:rPr>
      </w:pPr>
      <w:r w:rsidRPr="007C55A9">
        <w:rPr>
          <w:rFonts w:ascii="Times New Roman" w:hAnsi="Times New Roman" w:cs="Times New Roman"/>
          <w:b/>
          <w:bCs/>
          <w:sz w:val="22"/>
          <w:szCs w:val="22"/>
        </w:rPr>
        <w:t>Aceptación.</w:t>
      </w:r>
      <w:r w:rsidRPr="007C55A9">
        <w:rPr>
          <w:rFonts w:ascii="Times New Roman" w:hAnsi="Times New Roman" w:cs="Times New Roman"/>
          <w:sz w:val="22"/>
          <w:szCs w:val="22"/>
        </w:rPr>
        <w:t>- Cuando el proceso de Aceptación del proyecto se ve amenazado por alguna actividad o elemento del proyecto.</w:t>
      </w:r>
    </w:p>
    <w:p w:rsidR="0043143C" w:rsidRPr="00087091" w:rsidRDefault="003001D3" w:rsidP="009E7E82">
      <w:pPr>
        <w:pStyle w:val="Ttulo2"/>
        <w:numPr>
          <w:ilvl w:val="1"/>
          <w:numId w:val="2"/>
        </w:numPr>
        <w:tabs>
          <w:tab w:val="left" w:pos="1452"/>
        </w:tabs>
        <w:ind w:right="333"/>
        <w:jc w:val="both"/>
        <w:rPr>
          <w:rFonts w:ascii="Times New Roman" w:hAnsi="Times New Roman" w:cs="Times New Roman"/>
          <w:color w:val="000000"/>
          <w:sz w:val="22"/>
          <w:szCs w:val="22"/>
        </w:rPr>
      </w:pPr>
      <w:bookmarkStart w:id="14" w:name="_Toc356540550"/>
      <w:r w:rsidRPr="00087091">
        <w:rPr>
          <w:rFonts w:ascii="Times New Roman" w:hAnsi="Times New Roman" w:cs="Times New Roman"/>
          <w:color w:val="000000"/>
          <w:sz w:val="22"/>
          <w:szCs w:val="22"/>
        </w:rPr>
        <w:t>Identificación de los Riesgos</w:t>
      </w:r>
      <w:bookmarkEnd w:id="14"/>
    </w:p>
    <w:p w:rsidR="0043143C" w:rsidRPr="007C55A9" w:rsidRDefault="0043143C" w:rsidP="009E7E82">
      <w:pPr>
        <w:pStyle w:val="Textoindependiente"/>
        <w:ind w:left="1418" w:right="333" w:hanging="6"/>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Para el proceso de identificación de </w:t>
      </w:r>
      <w:r w:rsidR="00032996" w:rsidRPr="007C55A9">
        <w:rPr>
          <w:rFonts w:ascii="Times New Roman" w:hAnsi="Times New Roman" w:cs="Times New Roman"/>
          <w:color w:val="000000"/>
          <w:sz w:val="22"/>
          <w:szCs w:val="22"/>
        </w:rPr>
        <w:t>algún riesgo que se dispa</w:t>
      </w:r>
      <w:r w:rsidRPr="007C55A9">
        <w:rPr>
          <w:rFonts w:ascii="Times New Roman" w:hAnsi="Times New Roman" w:cs="Times New Roman"/>
          <w:color w:val="000000"/>
          <w:sz w:val="22"/>
          <w:szCs w:val="22"/>
        </w:rPr>
        <w:t>re es preciso documentar todo e ir archivando para tener un conocimiento claro. Para realizar esto se deberá llenar la plantilla de “</w:t>
      </w:r>
      <w:r w:rsidR="00032996" w:rsidRPr="007C55A9">
        <w:rPr>
          <w:rFonts w:ascii="Times New Roman" w:hAnsi="Times New Roman" w:cs="Times New Roman"/>
          <w:color w:val="000000"/>
          <w:sz w:val="22"/>
          <w:szCs w:val="22"/>
        </w:rPr>
        <w:t>Identificación</w:t>
      </w:r>
      <w:r w:rsidRPr="007C55A9">
        <w:rPr>
          <w:rFonts w:ascii="Times New Roman" w:hAnsi="Times New Roman" w:cs="Times New Roman"/>
          <w:color w:val="000000"/>
          <w:sz w:val="22"/>
          <w:szCs w:val="22"/>
        </w:rPr>
        <w:t xml:space="preserve"> de Riesgos” que se encuentra al final adjunto a este plan de </w:t>
      </w:r>
      <w:r w:rsidR="00032996" w:rsidRPr="007C55A9">
        <w:rPr>
          <w:rFonts w:ascii="Times New Roman" w:hAnsi="Times New Roman" w:cs="Times New Roman"/>
          <w:color w:val="000000"/>
          <w:sz w:val="22"/>
          <w:szCs w:val="22"/>
        </w:rPr>
        <w:t>gestión</w:t>
      </w:r>
      <w:r w:rsidRPr="007C55A9">
        <w:rPr>
          <w:rFonts w:ascii="Times New Roman" w:hAnsi="Times New Roman" w:cs="Times New Roman"/>
          <w:color w:val="000000"/>
          <w:sz w:val="22"/>
          <w:szCs w:val="22"/>
        </w:rPr>
        <w:t xml:space="preserve"> de riesgos.</w:t>
      </w:r>
    </w:p>
    <w:p w:rsidR="003001D3" w:rsidRPr="007C55A9" w:rsidRDefault="0043143C" w:rsidP="009E7E82">
      <w:pPr>
        <w:pStyle w:val="Textoindependiente"/>
        <w:spacing w:after="170"/>
        <w:ind w:right="333"/>
        <w:jc w:val="both"/>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ab/>
      </w:r>
      <w:r w:rsidRPr="007C55A9">
        <w:rPr>
          <w:rFonts w:ascii="Times New Roman" w:hAnsi="Times New Roman" w:cs="Times New Roman"/>
          <w:bCs/>
          <w:color w:val="000000"/>
          <w:sz w:val="22"/>
          <w:szCs w:val="22"/>
        </w:rPr>
        <w:tab/>
        <w:t>La misma que cuenta con tres campos que son:</w:t>
      </w:r>
    </w:p>
    <w:p w:rsidR="0043143C" w:rsidRPr="007C55A9" w:rsidRDefault="00866B41" w:rsidP="009E7E82">
      <w:pPr>
        <w:pStyle w:val="Textoindependiente"/>
        <w:spacing w:after="170"/>
        <w:ind w:left="709" w:right="333" w:firstLine="709"/>
        <w:jc w:val="both"/>
        <w:rPr>
          <w:rFonts w:ascii="Times New Roman" w:hAnsi="Times New Roman" w:cs="Times New Roman"/>
          <w:bCs/>
          <w:color w:val="000000"/>
          <w:sz w:val="22"/>
          <w:szCs w:val="22"/>
        </w:rPr>
      </w:pPr>
      <w:r w:rsidRPr="007C55A9">
        <w:rPr>
          <w:rFonts w:ascii="Times New Roman" w:hAnsi="Times New Roman" w:cs="Times New Roman"/>
          <w:bCs/>
          <w:noProof/>
          <w:color w:val="000000"/>
          <w:sz w:val="22"/>
          <w:szCs w:val="22"/>
          <w:lang w:val="es-EC" w:eastAsia="es-EC" w:bidi="ar-SA"/>
        </w:rPr>
        <w:drawing>
          <wp:inline distT="0" distB="0" distL="0" distR="0" wp14:anchorId="2AD46F8C" wp14:editId="32C81D36">
            <wp:extent cx="4981575" cy="30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304800"/>
                    </a:xfrm>
                    <a:prstGeom prst="rect">
                      <a:avLst/>
                    </a:prstGeom>
                    <a:noFill/>
                    <a:ln>
                      <a:noFill/>
                    </a:ln>
                  </pic:spPr>
                </pic:pic>
              </a:graphicData>
            </a:graphic>
          </wp:inline>
        </w:drawing>
      </w:r>
    </w:p>
    <w:p w:rsidR="00032996" w:rsidRPr="007C55A9" w:rsidRDefault="00032996" w:rsidP="009E7E82">
      <w:pPr>
        <w:pStyle w:val="Textoindependiente"/>
        <w:spacing w:after="170"/>
        <w:ind w:left="2828" w:right="333" w:hanging="1410"/>
        <w:jc w:val="both"/>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Clasificación:</w:t>
      </w:r>
      <w:r w:rsidRPr="007C55A9">
        <w:rPr>
          <w:rFonts w:ascii="Times New Roman" w:hAnsi="Times New Roman" w:cs="Times New Roman"/>
          <w:bCs/>
          <w:color w:val="000000"/>
          <w:sz w:val="22"/>
          <w:szCs w:val="22"/>
        </w:rPr>
        <w:tab/>
        <w:t>Se le asignara la clasificación que no será más que una letra, sin repetición para identificarla dentro de la plantilla</w:t>
      </w:r>
    </w:p>
    <w:p w:rsidR="00032996" w:rsidRPr="007C55A9" w:rsidRDefault="00032996" w:rsidP="009E7E82">
      <w:pPr>
        <w:pStyle w:val="Textoindependiente"/>
        <w:spacing w:after="170"/>
        <w:ind w:left="709" w:right="333" w:firstLine="709"/>
        <w:jc w:val="both"/>
        <w:rPr>
          <w:rFonts w:ascii="Times New Roman" w:hAnsi="Times New Roman" w:cs="Times New Roman"/>
          <w:bCs/>
          <w:color w:val="000000"/>
          <w:sz w:val="22"/>
          <w:szCs w:val="22"/>
        </w:rPr>
      </w:pPr>
      <w:r w:rsidRPr="009E7E82">
        <w:rPr>
          <w:rFonts w:ascii="Times New Roman" w:hAnsi="Times New Roman" w:cs="Times New Roman"/>
          <w:b/>
          <w:bCs/>
          <w:color w:val="000000"/>
          <w:sz w:val="22"/>
          <w:szCs w:val="22"/>
        </w:rPr>
        <w:t>ID</w:t>
      </w:r>
      <w:r w:rsidRPr="007C55A9">
        <w:rPr>
          <w:rFonts w:ascii="Times New Roman" w:hAnsi="Times New Roman" w:cs="Times New Roman"/>
          <w:bCs/>
          <w:color w:val="000000"/>
          <w:sz w:val="22"/>
          <w:szCs w:val="22"/>
        </w:rPr>
        <w:t>:</w:t>
      </w:r>
      <w:r w:rsidRPr="007C55A9">
        <w:rPr>
          <w:rFonts w:ascii="Times New Roman" w:hAnsi="Times New Roman" w:cs="Times New Roman"/>
          <w:bCs/>
          <w:color w:val="000000"/>
          <w:sz w:val="22"/>
          <w:szCs w:val="22"/>
        </w:rPr>
        <w:tab/>
        <w:t>Se le asignara un ID único para poderle identificar dentro de toda la plantilla.</w:t>
      </w:r>
    </w:p>
    <w:p w:rsidR="00032996" w:rsidRPr="007C55A9" w:rsidRDefault="00032996" w:rsidP="009E7E82">
      <w:pPr>
        <w:pStyle w:val="Textoindependiente"/>
        <w:spacing w:after="170"/>
        <w:ind w:left="1418" w:right="333"/>
        <w:jc w:val="both"/>
        <w:rPr>
          <w:rFonts w:ascii="Times New Roman" w:hAnsi="Times New Roman" w:cs="Times New Roman"/>
          <w:bCs/>
          <w:color w:val="000000"/>
          <w:sz w:val="22"/>
          <w:szCs w:val="22"/>
        </w:rPr>
      </w:pPr>
      <w:r w:rsidRPr="009E7E82">
        <w:rPr>
          <w:rFonts w:ascii="Times New Roman" w:hAnsi="Times New Roman" w:cs="Times New Roman"/>
          <w:b/>
          <w:bCs/>
          <w:color w:val="000000"/>
          <w:sz w:val="22"/>
          <w:szCs w:val="22"/>
        </w:rPr>
        <w:t>Descripción</w:t>
      </w:r>
      <w:r w:rsidRPr="007C55A9">
        <w:rPr>
          <w:rFonts w:ascii="Times New Roman" w:hAnsi="Times New Roman" w:cs="Times New Roman"/>
          <w:bCs/>
          <w:color w:val="000000"/>
          <w:sz w:val="22"/>
          <w:szCs w:val="22"/>
        </w:rPr>
        <w:t>:</w:t>
      </w:r>
      <w:r w:rsidRPr="007C55A9">
        <w:rPr>
          <w:rFonts w:ascii="Times New Roman" w:hAnsi="Times New Roman" w:cs="Times New Roman"/>
          <w:bCs/>
          <w:color w:val="000000"/>
          <w:sz w:val="22"/>
          <w:szCs w:val="22"/>
        </w:rPr>
        <w:tab/>
        <w:t>Descripción del riesgo identificado lo suficientemente claro y entendible.</w:t>
      </w:r>
    </w:p>
    <w:p w:rsidR="003001D3" w:rsidRPr="00087091" w:rsidRDefault="003001D3" w:rsidP="009E7E82">
      <w:pPr>
        <w:pStyle w:val="Ttulo2"/>
        <w:numPr>
          <w:ilvl w:val="1"/>
          <w:numId w:val="2"/>
        </w:numPr>
        <w:tabs>
          <w:tab w:val="left" w:pos="1452"/>
        </w:tabs>
        <w:ind w:right="333"/>
        <w:jc w:val="both"/>
        <w:rPr>
          <w:rFonts w:ascii="Times New Roman" w:hAnsi="Times New Roman" w:cs="Times New Roman"/>
          <w:color w:val="000000"/>
          <w:sz w:val="22"/>
          <w:szCs w:val="22"/>
        </w:rPr>
      </w:pPr>
      <w:bookmarkStart w:id="15" w:name="_Toc356540551"/>
      <w:r w:rsidRPr="00087091">
        <w:rPr>
          <w:rFonts w:ascii="Times New Roman" w:hAnsi="Times New Roman" w:cs="Times New Roman"/>
          <w:color w:val="000000"/>
          <w:sz w:val="22"/>
          <w:szCs w:val="22"/>
        </w:rPr>
        <w:t>Ponderación de los Riesgos</w:t>
      </w:r>
      <w:bookmarkEnd w:id="15"/>
    </w:p>
    <w:p w:rsidR="003001D3" w:rsidRPr="00087091" w:rsidRDefault="003001D3" w:rsidP="009E7E82">
      <w:pPr>
        <w:pStyle w:val="Ttulo3"/>
        <w:numPr>
          <w:ilvl w:val="2"/>
          <w:numId w:val="2"/>
        </w:numPr>
        <w:tabs>
          <w:tab w:val="left" w:pos="2148"/>
        </w:tabs>
        <w:ind w:right="333"/>
        <w:rPr>
          <w:rFonts w:ascii="Times New Roman" w:hAnsi="Times New Roman" w:cs="Times New Roman"/>
          <w:color w:val="000000"/>
          <w:sz w:val="22"/>
          <w:szCs w:val="22"/>
        </w:rPr>
      </w:pPr>
      <w:bookmarkStart w:id="16" w:name="_Toc356540552"/>
      <w:r w:rsidRPr="00087091">
        <w:rPr>
          <w:rFonts w:ascii="Times New Roman" w:hAnsi="Times New Roman" w:cs="Times New Roman"/>
          <w:color w:val="000000"/>
          <w:sz w:val="22"/>
          <w:szCs w:val="22"/>
        </w:rPr>
        <w:t>Escala de Ponderación de los Riesgos</w:t>
      </w:r>
      <w:bookmarkEnd w:id="16"/>
    </w:p>
    <w:tbl>
      <w:tblPr>
        <w:tblW w:w="0" w:type="auto"/>
        <w:jc w:val="center"/>
        <w:tblInd w:w="1448" w:type="dxa"/>
        <w:tblLayout w:type="fixed"/>
        <w:tblCellMar>
          <w:top w:w="55" w:type="dxa"/>
          <w:left w:w="55" w:type="dxa"/>
          <w:bottom w:w="55" w:type="dxa"/>
          <w:right w:w="55" w:type="dxa"/>
        </w:tblCellMar>
        <w:tblLook w:val="0000" w:firstRow="0" w:lastRow="0" w:firstColumn="0" w:lastColumn="0" w:noHBand="0" w:noVBand="0"/>
      </w:tblPr>
      <w:tblGrid>
        <w:gridCol w:w="1167"/>
        <w:gridCol w:w="2285"/>
      </w:tblGrid>
      <w:tr w:rsidR="003001D3" w:rsidRPr="007C55A9" w:rsidTr="006169F3">
        <w:trPr>
          <w:jc w:val="center"/>
        </w:trPr>
        <w:tc>
          <w:tcPr>
            <w:tcW w:w="1167"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bookmarkStart w:id="17" w:name="DDE_LINK"/>
            <w:r w:rsidRPr="007C55A9">
              <w:rPr>
                <w:rFonts w:ascii="Times New Roman" w:hAnsi="Times New Roman" w:cs="Times New Roman"/>
                <w:bCs/>
                <w:color w:val="000000"/>
                <w:sz w:val="22"/>
                <w:szCs w:val="22"/>
              </w:rPr>
              <w:t>Puntaje</w:t>
            </w:r>
            <w:bookmarkEnd w:id="17"/>
            <w:r w:rsidRPr="007C55A9">
              <w:rPr>
                <w:rFonts w:ascii="Times New Roman" w:hAnsi="Times New Roman" w:cs="Times New Roman"/>
                <w:bCs/>
                <w:color w:val="000000"/>
                <w:sz w:val="22"/>
                <w:szCs w:val="22"/>
              </w:rPr>
              <w:t xml:space="preserve"> </w:t>
            </w:r>
          </w:p>
        </w:tc>
        <w:tc>
          <w:tcPr>
            <w:tcW w:w="2285"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left="365"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Calificación </w:t>
            </w:r>
          </w:p>
        </w:tc>
      </w:tr>
      <w:tr w:rsidR="003001D3" w:rsidRPr="007C55A9" w:rsidTr="006169F3">
        <w:trPr>
          <w:jc w:val="center"/>
        </w:trPr>
        <w:tc>
          <w:tcPr>
            <w:tcW w:w="1167" w:type="dxa"/>
            <w:tcBorders>
              <w:left w:val="single" w:sz="1" w:space="0" w:color="000000"/>
              <w:bottom w:val="single" w:sz="1" w:space="0" w:color="000000"/>
            </w:tcBorders>
          </w:tcPr>
          <w:p w:rsidR="003001D3" w:rsidRPr="007C55A9" w:rsidRDefault="003001D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80-100</w:t>
            </w:r>
          </w:p>
        </w:tc>
        <w:tc>
          <w:tcPr>
            <w:tcW w:w="2285"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left="365"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Muy Alto</w:t>
            </w:r>
          </w:p>
        </w:tc>
      </w:tr>
      <w:tr w:rsidR="003001D3" w:rsidRPr="007C55A9" w:rsidTr="006169F3">
        <w:trPr>
          <w:jc w:val="center"/>
        </w:trPr>
        <w:tc>
          <w:tcPr>
            <w:tcW w:w="1167" w:type="dxa"/>
            <w:tcBorders>
              <w:left w:val="single" w:sz="1" w:space="0" w:color="000000"/>
              <w:bottom w:val="single" w:sz="1" w:space="0" w:color="000000"/>
            </w:tcBorders>
          </w:tcPr>
          <w:p w:rsidR="003001D3" w:rsidRPr="007C55A9" w:rsidRDefault="003001D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61-80</w:t>
            </w:r>
          </w:p>
        </w:tc>
        <w:tc>
          <w:tcPr>
            <w:tcW w:w="2285"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left="365"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Alto</w:t>
            </w:r>
          </w:p>
        </w:tc>
      </w:tr>
      <w:tr w:rsidR="003001D3" w:rsidRPr="007C55A9" w:rsidTr="006169F3">
        <w:trPr>
          <w:jc w:val="center"/>
        </w:trPr>
        <w:tc>
          <w:tcPr>
            <w:tcW w:w="1167" w:type="dxa"/>
            <w:tcBorders>
              <w:left w:val="single" w:sz="1" w:space="0" w:color="000000"/>
              <w:bottom w:val="single" w:sz="1" w:space="0" w:color="000000"/>
            </w:tcBorders>
          </w:tcPr>
          <w:p w:rsidR="003001D3" w:rsidRPr="007C55A9" w:rsidRDefault="003001D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41-60</w:t>
            </w:r>
          </w:p>
        </w:tc>
        <w:tc>
          <w:tcPr>
            <w:tcW w:w="2285"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left="365"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Medio </w:t>
            </w:r>
          </w:p>
        </w:tc>
      </w:tr>
      <w:tr w:rsidR="003001D3" w:rsidRPr="007C55A9" w:rsidTr="006169F3">
        <w:trPr>
          <w:jc w:val="center"/>
        </w:trPr>
        <w:tc>
          <w:tcPr>
            <w:tcW w:w="1167" w:type="dxa"/>
            <w:tcBorders>
              <w:left w:val="single" w:sz="1" w:space="0" w:color="000000"/>
              <w:bottom w:val="single" w:sz="1" w:space="0" w:color="000000"/>
            </w:tcBorders>
          </w:tcPr>
          <w:p w:rsidR="003001D3" w:rsidRPr="007C55A9" w:rsidRDefault="003001D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21-40</w:t>
            </w:r>
          </w:p>
        </w:tc>
        <w:tc>
          <w:tcPr>
            <w:tcW w:w="2285"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left="365"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Bajo </w:t>
            </w:r>
          </w:p>
        </w:tc>
      </w:tr>
      <w:tr w:rsidR="003001D3" w:rsidRPr="007C55A9" w:rsidTr="006169F3">
        <w:trPr>
          <w:jc w:val="center"/>
        </w:trPr>
        <w:tc>
          <w:tcPr>
            <w:tcW w:w="1167" w:type="dxa"/>
            <w:tcBorders>
              <w:left w:val="single" w:sz="1" w:space="0" w:color="000000"/>
              <w:bottom w:val="single" w:sz="1" w:space="0" w:color="000000"/>
            </w:tcBorders>
          </w:tcPr>
          <w:p w:rsidR="003001D3" w:rsidRPr="007C55A9" w:rsidRDefault="003001D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0-20</w:t>
            </w:r>
          </w:p>
        </w:tc>
        <w:tc>
          <w:tcPr>
            <w:tcW w:w="2285"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left="365"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Muy Bajo </w:t>
            </w:r>
          </w:p>
        </w:tc>
      </w:tr>
    </w:tbl>
    <w:p w:rsidR="003001D3" w:rsidRPr="009E7E82" w:rsidRDefault="003001D3" w:rsidP="009E7E82">
      <w:pPr>
        <w:pStyle w:val="Ttulo3"/>
        <w:numPr>
          <w:ilvl w:val="2"/>
          <w:numId w:val="2"/>
        </w:numPr>
        <w:tabs>
          <w:tab w:val="left" w:pos="2148"/>
        </w:tabs>
        <w:ind w:right="333"/>
        <w:rPr>
          <w:rFonts w:ascii="Times New Roman" w:hAnsi="Times New Roman" w:cs="Times New Roman"/>
          <w:color w:val="000000"/>
          <w:sz w:val="22"/>
          <w:szCs w:val="22"/>
        </w:rPr>
      </w:pPr>
      <w:bookmarkStart w:id="18" w:name="_Toc356540553"/>
      <w:r w:rsidRPr="00087091">
        <w:rPr>
          <w:rFonts w:ascii="Times New Roman" w:hAnsi="Times New Roman" w:cs="Times New Roman"/>
          <w:color w:val="000000"/>
          <w:sz w:val="22"/>
          <w:szCs w:val="22"/>
        </w:rPr>
        <w:t>Probabilidad de Ocurrencia</w:t>
      </w:r>
      <w:bookmarkEnd w:id="18"/>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1684"/>
        <w:gridCol w:w="1208"/>
        <w:gridCol w:w="6170"/>
      </w:tblGrid>
      <w:tr w:rsidR="003001D3" w:rsidRPr="007C55A9" w:rsidTr="009E7E82">
        <w:trPr>
          <w:jc w:val="right"/>
        </w:trPr>
        <w:tc>
          <w:tcPr>
            <w:tcW w:w="1684"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Calificación </w:t>
            </w:r>
          </w:p>
        </w:tc>
        <w:tc>
          <w:tcPr>
            <w:tcW w:w="1208"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Puntos </w:t>
            </w:r>
          </w:p>
        </w:tc>
        <w:tc>
          <w:tcPr>
            <w:tcW w:w="6170"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Descripción </w:t>
            </w:r>
          </w:p>
        </w:tc>
      </w:tr>
      <w:tr w:rsidR="003001D3" w:rsidRPr="007C55A9" w:rsidTr="009E7E82">
        <w:trPr>
          <w:jc w:val="right"/>
        </w:trPr>
        <w:tc>
          <w:tcPr>
            <w:tcW w:w="1684"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Muy Alto</w:t>
            </w:r>
          </w:p>
        </w:tc>
        <w:tc>
          <w:tcPr>
            <w:tcW w:w="1208"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100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eastAsia="Arial-ItalicMT" w:hAnsi="Times New Roman" w:cs="Times New Roman"/>
                <w:i w:val="0"/>
                <w:color w:val="000000"/>
                <w:sz w:val="22"/>
                <w:szCs w:val="22"/>
              </w:rPr>
              <w:t xml:space="preserve">Riesgo altamente probable para ocurrir, </w:t>
            </w:r>
            <w:r w:rsidRPr="007C55A9">
              <w:rPr>
                <w:rFonts w:ascii="Times New Roman" w:hAnsi="Times New Roman" w:cs="Times New Roman"/>
                <w:i w:val="0"/>
                <w:color w:val="000000"/>
                <w:sz w:val="22"/>
                <w:szCs w:val="22"/>
              </w:rPr>
              <w:t xml:space="preserve">Tiene la posibilidad más alta de ocurrir, entre 80% y 99% de ocurrir </w:t>
            </w:r>
          </w:p>
        </w:tc>
      </w:tr>
      <w:tr w:rsidR="003001D3" w:rsidRPr="007C55A9" w:rsidTr="009E7E82">
        <w:trPr>
          <w:jc w:val="right"/>
        </w:trPr>
        <w:tc>
          <w:tcPr>
            <w:tcW w:w="1684"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Alto</w:t>
            </w:r>
          </w:p>
        </w:tc>
        <w:tc>
          <w:tcPr>
            <w:tcW w:w="1208"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80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eastAsia="Arial-ItalicMT" w:hAnsi="Times New Roman" w:cs="Times New Roman"/>
                <w:i w:val="0"/>
                <w:color w:val="000000"/>
                <w:sz w:val="22"/>
                <w:szCs w:val="22"/>
              </w:rPr>
              <w:t xml:space="preserve">Riesgo altamente probable para ocurrir, </w:t>
            </w:r>
            <w:r w:rsidRPr="007C55A9">
              <w:rPr>
                <w:rFonts w:ascii="Times New Roman" w:hAnsi="Times New Roman" w:cs="Times New Roman"/>
                <w:i w:val="0"/>
                <w:color w:val="000000"/>
                <w:sz w:val="22"/>
                <w:szCs w:val="22"/>
              </w:rPr>
              <w:t>Tiene una posibilidad más antes de ocurrir, entre 60% y 80% de ocurrir.</w:t>
            </w:r>
          </w:p>
        </w:tc>
      </w:tr>
      <w:tr w:rsidR="003001D3" w:rsidRPr="007C55A9" w:rsidTr="009E7E82">
        <w:trPr>
          <w:jc w:val="right"/>
        </w:trPr>
        <w:tc>
          <w:tcPr>
            <w:tcW w:w="1684"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Mediano </w:t>
            </w:r>
          </w:p>
        </w:tc>
        <w:tc>
          <w:tcPr>
            <w:tcW w:w="1208"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60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eastAsia="Arial-ItalicMT" w:hAnsi="Times New Roman" w:cs="Times New Roman"/>
                <w:i w:val="0"/>
                <w:color w:val="000000"/>
                <w:sz w:val="22"/>
                <w:szCs w:val="22"/>
              </w:rPr>
              <w:t xml:space="preserve">Riesgo medianamente probable para ocurrir, </w:t>
            </w:r>
            <w:r w:rsidRPr="007C55A9">
              <w:rPr>
                <w:rFonts w:ascii="Times New Roman" w:hAnsi="Times New Roman" w:cs="Times New Roman"/>
                <w:i w:val="0"/>
                <w:color w:val="000000"/>
                <w:sz w:val="22"/>
                <w:szCs w:val="22"/>
              </w:rPr>
              <w:t>Tiene una posibilidad mediana de ocurrir, entre 40 % y 60%.</w:t>
            </w:r>
          </w:p>
        </w:tc>
      </w:tr>
      <w:tr w:rsidR="003001D3" w:rsidRPr="007C55A9" w:rsidTr="009E7E82">
        <w:trPr>
          <w:jc w:val="right"/>
        </w:trPr>
        <w:tc>
          <w:tcPr>
            <w:tcW w:w="1684"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Bajo </w:t>
            </w:r>
          </w:p>
        </w:tc>
        <w:tc>
          <w:tcPr>
            <w:tcW w:w="1208"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40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eastAsia="Arial-ItalicMT" w:hAnsi="Times New Roman" w:cs="Times New Roman"/>
                <w:i w:val="0"/>
                <w:color w:val="000000"/>
                <w:sz w:val="22"/>
                <w:szCs w:val="22"/>
              </w:rPr>
              <w:t xml:space="preserve">Riesgo poco probable para ocurrir, </w:t>
            </w:r>
            <w:r w:rsidRPr="007C55A9">
              <w:rPr>
                <w:rFonts w:ascii="Times New Roman" w:hAnsi="Times New Roman" w:cs="Times New Roman"/>
                <w:i w:val="0"/>
                <w:color w:val="000000"/>
                <w:sz w:val="22"/>
                <w:szCs w:val="22"/>
              </w:rPr>
              <w:t xml:space="preserve">Tiene una posibilidad baja de que ocurra el Riesgo.10% a 40% </w:t>
            </w:r>
          </w:p>
        </w:tc>
      </w:tr>
      <w:tr w:rsidR="003001D3" w:rsidRPr="007C55A9" w:rsidTr="009E7E82">
        <w:trPr>
          <w:jc w:val="right"/>
        </w:trPr>
        <w:tc>
          <w:tcPr>
            <w:tcW w:w="1684"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Muy Bajo </w:t>
            </w:r>
          </w:p>
        </w:tc>
        <w:tc>
          <w:tcPr>
            <w:tcW w:w="1208"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20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eastAsia="Arial-ItalicMT" w:hAnsi="Times New Roman" w:cs="Times New Roman"/>
                <w:i w:val="0"/>
                <w:color w:val="000000"/>
                <w:sz w:val="22"/>
                <w:szCs w:val="22"/>
              </w:rPr>
              <w:t xml:space="preserve">Riesgo muy poco  probable para ocurrir, </w:t>
            </w:r>
            <w:r w:rsidRPr="007C55A9">
              <w:rPr>
                <w:rFonts w:ascii="Times New Roman" w:hAnsi="Times New Roman" w:cs="Times New Roman"/>
                <w:i w:val="0"/>
                <w:color w:val="000000"/>
                <w:sz w:val="22"/>
                <w:szCs w:val="22"/>
              </w:rPr>
              <w:t>La posibilidad de que ocurra este Riesgo y el impacto en el proyecto es casi o totalmente nula.</w:t>
            </w:r>
          </w:p>
        </w:tc>
      </w:tr>
    </w:tbl>
    <w:p w:rsidR="003001D3" w:rsidRPr="007C55A9" w:rsidRDefault="003001D3" w:rsidP="009E7E82">
      <w:pPr>
        <w:pStyle w:val="Textoindependiente"/>
        <w:ind w:right="333"/>
        <w:jc w:val="both"/>
        <w:rPr>
          <w:rFonts w:ascii="Times New Roman" w:hAnsi="Times New Roman" w:cs="Times New Roman"/>
          <w:color w:val="000000"/>
          <w:sz w:val="22"/>
          <w:szCs w:val="22"/>
        </w:rPr>
      </w:pPr>
    </w:p>
    <w:p w:rsidR="003001D3" w:rsidRPr="00087091" w:rsidRDefault="003001D3" w:rsidP="009E7E82">
      <w:pPr>
        <w:pStyle w:val="Ttulo3"/>
        <w:numPr>
          <w:ilvl w:val="2"/>
          <w:numId w:val="2"/>
        </w:numPr>
        <w:tabs>
          <w:tab w:val="left" w:pos="2148"/>
        </w:tabs>
        <w:ind w:right="333"/>
        <w:rPr>
          <w:rFonts w:ascii="Times New Roman" w:hAnsi="Times New Roman" w:cs="Times New Roman"/>
          <w:color w:val="000000"/>
          <w:sz w:val="22"/>
          <w:szCs w:val="22"/>
        </w:rPr>
      </w:pPr>
      <w:bookmarkStart w:id="19" w:name="_Toc356540554"/>
      <w:r w:rsidRPr="00087091">
        <w:rPr>
          <w:rFonts w:ascii="Times New Roman" w:hAnsi="Times New Roman" w:cs="Times New Roman"/>
          <w:color w:val="000000"/>
          <w:sz w:val="22"/>
          <w:szCs w:val="22"/>
        </w:rPr>
        <w:t>Impacto</w:t>
      </w:r>
      <w:bookmarkEnd w:id="19"/>
      <w:r w:rsidRPr="00087091">
        <w:rPr>
          <w:rFonts w:ascii="Times New Roman" w:hAnsi="Times New Roman" w:cs="Times New Roman"/>
          <w:color w:val="000000"/>
          <w:sz w:val="22"/>
          <w:szCs w:val="22"/>
        </w:rPr>
        <w:t xml:space="preserve"> </w:t>
      </w:r>
    </w:p>
    <w:p w:rsidR="003001D3" w:rsidRPr="007C55A9" w:rsidRDefault="003001D3" w:rsidP="009E7E82">
      <w:pPr>
        <w:pStyle w:val="InfoBlue"/>
        <w:tabs>
          <w:tab w:val="clear" w:pos="426"/>
          <w:tab w:val="left" w:pos="3036"/>
        </w:tabs>
        <w:ind w:left="1305" w:right="333"/>
        <w:rPr>
          <w:rFonts w:ascii="Times New Roman" w:hAnsi="Times New Roman" w:cs="Times New Roman"/>
          <w:i w:val="0"/>
          <w:color w:val="000000"/>
          <w:sz w:val="22"/>
          <w:szCs w:val="22"/>
        </w:rPr>
      </w:pP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1351"/>
        <w:gridCol w:w="885"/>
        <w:gridCol w:w="6170"/>
      </w:tblGrid>
      <w:tr w:rsidR="003001D3" w:rsidRPr="007C55A9">
        <w:trPr>
          <w:jc w:val="right"/>
        </w:trPr>
        <w:tc>
          <w:tcPr>
            <w:tcW w:w="1351"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Calificación </w:t>
            </w:r>
          </w:p>
        </w:tc>
        <w:tc>
          <w:tcPr>
            <w:tcW w:w="885"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Puntos </w:t>
            </w:r>
          </w:p>
        </w:tc>
        <w:tc>
          <w:tcPr>
            <w:tcW w:w="6170"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Descripción </w:t>
            </w:r>
          </w:p>
        </w:tc>
      </w:tr>
      <w:tr w:rsidR="003001D3" w:rsidRPr="007C55A9">
        <w:trPr>
          <w:jc w:val="right"/>
        </w:trPr>
        <w:tc>
          <w:tcPr>
            <w:tcW w:w="1351"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Muy Alto</w:t>
            </w:r>
          </w:p>
        </w:tc>
        <w:tc>
          <w:tcPr>
            <w:tcW w:w="885"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100</w:t>
            </w:r>
          </w:p>
        </w:tc>
        <w:tc>
          <w:tcPr>
            <w:tcW w:w="6170" w:type="dxa"/>
            <w:tcBorders>
              <w:left w:val="single" w:sz="1" w:space="0" w:color="000000"/>
              <w:bottom w:val="single" w:sz="1" w:space="0" w:color="000000"/>
              <w:right w:val="single" w:sz="1" w:space="0" w:color="000000"/>
            </w:tcBorders>
          </w:tcPr>
          <w:p w:rsidR="003001D3" w:rsidRPr="007C55A9" w:rsidRDefault="009E7E82" w:rsidP="009E7E82">
            <w:pPr>
              <w:pStyle w:val="InfoBlue"/>
              <w:snapToGrid w:val="0"/>
              <w:ind w:right="333"/>
              <w:rPr>
                <w:rFonts w:ascii="Times New Roman" w:hAnsi="Times New Roman" w:cs="Times New Roman"/>
                <w:i w:val="0"/>
                <w:color w:val="000000"/>
                <w:sz w:val="22"/>
                <w:szCs w:val="22"/>
              </w:rPr>
            </w:pPr>
            <w:r>
              <w:rPr>
                <w:rFonts w:ascii="Times New Roman" w:hAnsi="Times New Roman" w:cs="Times New Roman"/>
                <w:i w:val="0"/>
                <w:color w:val="000000"/>
                <w:sz w:val="22"/>
                <w:szCs w:val="22"/>
              </w:rPr>
              <w:t>E</w:t>
            </w:r>
            <w:r w:rsidR="003001D3" w:rsidRPr="007C55A9">
              <w:rPr>
                <w:rFonts w:ascii="Times New Roman" w:hAnsi="Times New Roman" w:cs="Times New Roman"/>
                <w:i w:val="0"/>
                <w:color w:val="000000"/>
                <w:sz w:val="22"/>
                <w:szCs w:val="22"/>
              </w:rPr>
              <w:t xml:space="preserve">l impacto en el proyecto ya es </w:t>
            </w:r>
            <w:r w:rsidRPr="007C55A9">
              <w:rPr>
                <w:rFonts w:ascii="Times New Roman" w:hAnsi="Times New Roman" w:cs="Times New Roman"/>
                <w:i w:val="0"/>
                <w:color w:val="000000"/>
                <w:sz w:val="22"/>
                <w:szCs w:val="22"/>
              </w:rPr>
              <w:t>más</w:t>
            </w:r>
            <w:r w:rsidR="003001D3" w:rsidRPr="007C55A9">
              <w:rPr>
                <w:rFonts w:ascii="Times New Roman" w:hAnsi="Times New Roman" w:cs="Times New Roman"/>
                <w:i w:val="0"/>
                <w:color w:val="000000"/>
                <w:sz w:val="22"/>
                <w:szCs w:val="22"/>
              </w:rPr>
              <w:t xml:space="preserve"> de la mitad de los recursos ya planeados para el área donde se encontró el riesgo</w:t>
            </w:r>
          </w:p>
        </w:tc>
      </w:tr>
      <w:tr w:rsidR="003001D3" w:rsidRPr="007C55A9">
        <w:trPr>
          <w:jc w:val="right"/>
        </w:trPr>
        <w:tc>
          <w:tcPr>
            <w:tcW w:w="1351"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Alto</w:t>
            </w:r>
          </w:p>
        </w:tc>
        <w:tc>
          <w:tcPr>
            <w:tcW w:w="885"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80</w:t>
            </w:r>
          </w:p>
        </w:tc>
        <w:tc>
          <w:tcPr>
            <w:tcW w:w="6170" w:type="dxa"/>
            <w:tcBorders>
              <w:left w:val="single" w:sz="1" w:space="0" w:color="000000"/>
              <w:bottom w:val="single" w:sz="1" w:space="0" w:color="000000"/>
              <w:right w:val="single" w:sz="1" w:space="0" w:color="000000"/>
            </w:tcBorders>
          </w:tcPr>
          <w:p w:rsidR="003001D3" w:rsidRPr="007C55A9" w:rsidRDefault="009E7E82" w:rsidP="009E7E82">
            <w:pPr>
              <w:pStyle w:val="InfoBlue"/>
              <w:snapToGrid w:val="0"/>
              <w:ind w:right="333"/>
              <w:rPr>
                <w:rFonts w:ascii="Times New Roman" w:hAnsi="Times New Roman" w:cs="Times New Roman"/>
                <w:i w:val="0"/>
                <w:color w:val="000000"/>
                <w:sz w:val="22"/>
                <w:szCs w:val="22"/>
              </w:rPr>
            </w:pPr>
            <w:r>
              <w:rPr>
                <w:rFonts w:ascii="Times New Roman" w:hAnsi="Times New Roman" w:cs="Times New Roman"/>
                <w:i w:val="0"/>
                <w:color w:val="000000"/>
                <w:sz w:val="22"/>
                <w:szCs w:val="22"/>
              </w:rPr>
              <w:t>E</w:t>
            </w:r>
            <w:r w:rsidR="003001D3" w:rsidRPr="007C55A9">
              <w:rPr>
                <w:rFonts w:ascii="Times New Roman" w:hAnsi="Times New Roman" w:cs="Times New Roman"/>
                <w:i w:val="0"/>
                <w:color w:val="000000"/>
                <w:sz w:val="22"/>
                <w:szCs w:val="22"/>
              </w:rPr>
              <w:t>l impacto en el proyecto es alto, puede ocupar el 30% o 40% más de los recursos ya planeados para el área donde se encontró el riesgo</w:t>
            </w:r>
          </w:p>
        </w:tc>
      </w:tr>
      <w:tr w:rsidR="003001D3" w:rsidRPr="007C55A9">
        <w:trPr>
          <w:jc w:val="right"/>
        </w:trPr>
        <w:tc>
          <w:tcPr>
            <w:tcW w:w="1351"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Mediano </w:t>
            </w:r>
          </w:p>
        </w:tc>
        <w:tc>
          <w:tcPr>
            <w:tcW w:w="885"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60</w:t>
            </w:r>
          </w:p>
        </w:tc>
        <w:tc>
          <w:tcPr>
            <w:tcW w:w="6170" w:type="dxa"/>
            <w:tcBorders>
              <w:left w:val="single" w:sz="1" w:space="0" w:color="000000"/>
              <w:bottom w:val="single" w:sz="1" w:space="0" w:color="000000"/>
              <w:right w:val="single" w:sz="1" w:space="0" w:color="000000"/>
            </w:tcBorders>
          </w:tcPr>
          <w:p w:rsidR="003001D3" w:rsidRPr="007C55A9" w:rsidRDefault="009E7E82" w:rsidP="009E7E82">
            <w:pPr>
              <w:pStyle w:val="InfoBlue"/>
              <w:snapToGrid w:val="0"/>
              <w:ind w:right="333"/>
              <w:rPr>
                <w:rFonts w:ascii="Times New Roman" w:hAnsi="Times New Roman" w:cs="Times New Roman"/>
                <w:i w:val="0"/>
                <w:color w:val="000000"/>
                <w:sz w:val="22"/>
                <w:szCs w:val="22"/>
              </w:rPr>
            </w:pPr>
            <w:r>
              <w:rPr>
                <w:rFonts w:ascii="Times New Roman" w:hAnsi="Times New Roman" w:cs="Times New Roman"/>
                <w:i w:val="0"/>
                <w:color w:val="000000"/>
                <w:sz w:val="22"/>
                <w:szCs w:val="22"/>
              </w:rPr>
              <w:t>E</w:t>
            </w:r>
            <w:r w:rsidR="003001D3" w:rsidRPr="007C55A9">
              <w:rPr>
                <w:rFonts w:ascii="Times New Roman" w:hAnsi="Times New Roman" w:cs="Times New Roman"/>
                <w:i w:val="0"/>
                <w:color w:val="000000"/>
                <w:sz w:val="22"/>
                <w:szCs w:val="22"/>
              </w:rPr>
              <w:t>l impacto que tiene en el proyecto  es  notable, puede ocupar un 20% más de los recursos de lo ya planeado en el área que se encontró el riesgo.</w:t>
            </w:r>
          </w:p>
        </w:tc>
      </w:tr>
      <w:tr w:rsidR="003001D3" w:rsidRPr="007C55A9">
        <w:trPr>
          <w:jc w:val="right"/>
        </w:trPr>
        <w:tc>
          <w:tcPr>
            <w:tcW w:w="1351"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Bajo </w:t>
            </w:r>
          </w:p>
        </w:tc>
        <w:tc>
          <w:tcPr>
            <w:tcW w:w="885"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40</w:t>
            </w:r>
          </w:p>
        </w:tc>
        <w:tc>
          <w:tcPr>
            <w:tcW w:w="6170" w:type="dxa"/>
            <w:tcBorders>
              <w:left w:val="single" w:sz="1" w:space="0" w:color="000000"/>
              <w:bottom w:val="single" w:sz="1" w:space="0" w:color="000000"/>
              <w:right w:val="single" w:sz="1" w:space="0" w:color="000000"/>
            </w:tcBorders>
          </w:tcPr>
          <w:p w:rsidR="003001D3" w:rsidRPr="007C55A9" w:rsidRDefault="009E7E82" w:rsidP="009E7E82">
            <w:pPr>
              <w:pStyle w:val="InfoBlue"/>
              <w:snapToGrid w:val="0"/>
              <w:ind w:right="333"/>
              <w:rPr>
                <w:rFonts w:ascii="Times New Roman" w:hAnsi="Times New Roman" w:cs="Times New Roman"/>
                <w:i w:val="0"/>
                <w:color w:val="000000"/>
                <w:sz w:val="22"/>
                <w:szCs w:val="22"/>
              </w:rPr>
            </w:pPr>
            <w:r>
              <w:rPr>
                <w:rFonts w:ascii="Times New Roman" w:hAnsi="Times New Roman" w:cs="Times New Roman"/>
                <w:i w:val="0"/>
                <w:color w:val="000000"/>
                <w:sz w:val="22"/>
                <w:szCs w:val="22"/>
              </w:rPr>
              <w:t>E</w:t>
            </w:r>
            <w:r w:rsidR="003001D3" w:rsidRPr="007C55A9">
              <w:rPr>
                <w:rFonts w:ascii="Times New Roman" w:hAnsi="Times New Roman" w:cs="Times New Roman"/>
                <w:i w:val="0"/>
                <w:color w:val="000000"/>
                <w:sz w:val="22"/>
                <w:szCs w:val="22"/>
              </w:rPr>
              <w:t>l Impacto que tendrá en el proyecto no es mucho, es decir, será como un 7% más de  los recursos de lo ya planeado en el área que se encontró el riesgo.</w:t>
            </w:r>
          </w:p>
        </w:tc>
      </w:tr>
      <w:tr w:rsidR="003001D3" w:rsidRPr="007C55A9">
        <w:trPr>
          <w:jc w:val="right"/>
        </w:trPr>
        <w:tc>
          <w:tcPr>
            <w:tcW w:w="1351"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 xml:space="preserve">Muy Bajo </w:t>
            </w:r>
          </w:p>
        </w:tc>
        <w:tc>
          <w:tcPr>
            <w:tcW w:w="885" w:type="dxa"/>
            <w:tcBorders>
              <w:left w:val="single" w:sz="1" w:space="0" w:color="000000"/>
              <w:bottom w:val="single" w:sz="1" w:space="0" w:color="000000"/>
            </w:tcBorders>
            <w:vAlign w:val="center"/>
          </w:tcPr>
          <w:p w:rsidR="003001D3" w:rsidRPr="007C55A9" w:rsidRDefault="003001D3"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20</w:t>
            </w:r>
          </w:p>
        </w:tc>
        <w:tc>
          <w:tcPr>
            <w:tcW w:w="6170" w:type="dxa"/>
            <w:tcBorders>
              <w:left w:val="single" w:sz="1" w:space="0" w:color="000000"/>
              <w:bottom w:val="single" w:sz="1" w:space="0" w:color="000000"/>
              <w:right w:val="single" w:sz="1" w:space="0" w:color="000000"/>
            </w:tcBorders>
          </w:tcPr>
          <w:p w:rsidR="003001D3" w:rsidRPr="007C55A9" w:rsidRDefault="003001D3"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Impacto insignificante para el proyecto, no es posible determinar la magnitud del mismo en el proyecto por lo pequeño que este resulta.</w:t>
            </w:r>
          </w:p>
        </w:tc>
      </w:tr>
    </w:tbl>
    <w:p w:rsidR="003001D3" w:rsidRPr="007C55A9" w:rsidRDefault="003001D3" w:rsidP="009E7E82">
      <w:pPr>
        <w:pStyle w:val="Textoindependiente"/>
        <w:spacing w:after="119"/>
        <w:ind w:right="333"/>
        <w:rPr>
          <w:rFonts w:ascii="Times New Roman" w:hAnsi="Times New Roman" w:cs="Times New Roman"/>
          <w:bCs/>
          <w:color w:val="000000"/>
          <w:sz w:val="22"/>
          <w:szCs w:val="22"/>
        </w:rPr>
      </w:pPr>
    </w:p>
    <w:p w:rsidR="003001D3" w:rsidRPr="00087091" w:rsidRDefault="003001D3" w:rsidP="009E7E82">
      <w:pPr>
        <w:pStyle w:val="Ttulo3"/>
        <w:numPr>
          <w:ilvl w:val="2"/>
          <w:numId w:val="2"/>
        </w:numPr>
        <w:tabs>
          <w:tab w:val="left" w:pos="2148"/>
        </w:tabs>
        <w:ind w:right="333"/>
        <w:rPr>
          <w:rFonts w:ascii="Times New Roman" w:hAnsi="Times New Roman" w:cs="Times New Roman"/>
          <w:color w:val="000000"/>
          <w:sz w:val="22"/>
          <w:szCs w:val="22"/>
        </w:rPr>
      </w:pPr>
      <w:bookmarkStart w:id="20" w:name="_Toc356540555"/>
      <w:r w:rsidRPr="00087091">
        <w:rPr>
          <w:rFonts w:ascii="Times New Roman" w:hAnsi="Times New Roman" w:cs="Times New Roman"/>
          <w:color w:val="000000"/>
          <w:sz w:val="22"/>
          <w:szCs w:val="22"/>
        </w:rPr>
        <w:t>Prioridades</w:t>
      </w:r>
      <w:bookmarkEnd w:id="20"/>
      <w:r w:rsidRPr="00087091">
        <w:rPr>
          <w:rFonts w:ascii="Times New Roman" w:hAnsi="Times New Roman" w:cs="Times New Roman"/>
          <w:color w:val="000000"/>
          <w:sz w:val="22"/>
          <w:szCs w:val="22"/>
        </w:rPr>
        <w:t xml:space="preserve"> </w:t>
      </w:r>
    </w:p>
    <w:p w:rsidR="00230DC5" w:rsidRPr="007C55A9" w:rsidRDefault="00230DC5" w:rsidP="009E7E82">
      <w:pPr>
        <w:pStyle w:val="Textoindependiente"/>
        <w:ind w:left="1418" w:right="333" w:hanging="6"/>
        <w:rPr>
          <w:rFonts w:ascii="Times New Roman" w:hAnsi="Times New Roman" w:cs="Times New Roman"/>
          <w:color w:val="000000"/>
          <w:sz w:val="22"/>
          <w:szCs w:val="22"/>
        </w:rPr>
      </w:pPr>
      <w:r w:rsidRPr="007C55A9">
        <w:rPr>
          <w:rFonts w:ascii="Times New Roman" w:hAnsi="Times New Roman" w:cs="Times New Roman"/>
          <w:color w:val="000000"/>
          <w:sz w:val="22"/>
          <w:szCs w:val="22"/>
        </w:rPr>
        <w:t>Para el proceso de prioridad de los riesgos se deberá llenar la plantilla  de “Prioridad de Riesgos” que se encuentra al final adjunto a este plan de gestión de riesgos.</w:t>
      </w:r>
    </w:p>
    <w:p w:rsidR="00230DC5" w:rsidRPr="007C55A9" w:rsidRDefault="00866B41" w:rsidP="009E7E82">
      <w:pPr>
        <w:pStyle w:val="Textoindependiente"/>
        <w:spacing w:after="119"/>
        <w:ind w:left="1412" w:right="333"/>
        <w:jc w:val="center"/>
        <w:rPr>
          <w:rFonts w:ascii="Times New Roman" w:hAnsi="Times New Roman" w:cs="Times New Roman"/>
          <w:bCs/>
          <w:color w:val="000000"/>
          <w:sz w:val="22"/>
          <w:szCs w:val="22"/>
        </w:rPr>
      </w:pPr>
      <w:r w:rsidRPr="007C55A9">
        <w:rPr>
          <w:rFonts w:ascii="Times New Roman" w:hAnsi="Times New Roman" w:cs="Times New Roman"/>
          <w:bCs/>
          <w:noProof/>
          <w:color w:val="000000"/>
          <w:sz w:val="22"/>
          <w:szCs w:val="22"/>
          <w:lang w:val="es-EC" w:eastAsia="es-EC" w:bidi="ar-SA"/>
        </w:rPr>
        <w:drawing>
          <wp:inline distT="0" distB="0" distL="0" distR="0" wp14:anchorId="421561CE" wp14:editId="4955F6B9">
            <wp:extent cx="5010150" cy="314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0150" cy="314325"/>
                    </a:xfrm>
                    <a:prstGeom prst="rect">
                      <a:avLst/>
                    </a:prstGeom>
                    <a:noFill/>
                    <a:ln>
                      <a:noFill/>
                    </a:ln>
                  </pic:spPr>
                </pic:pic>
              </a:graphicData>
            </a:graphic>
          </wp:inline>
        </w:drawing>
      </w:r>
    </w:p>
    <w:p w:rsidR="00230DC5" w:rsidRPr="007C55A9" w:rsidRDefault="00230DC5" w:rsidP="009E7E82">
      <w:pPr>
        <w:pStyle w:val="Textoindependiente"/>
        <w:spacing w:after="119"/>
        <w:ind w:left="1412"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ID: </w:t>
      </w:r>
      <w:r w:rsidR="00771D5E" w:rsidRPr="007C55A9">
        <w:rPr>
          <w:rFonts w:ascii="Times New Roman" w:hAnsi="Times New Roman" w:cs="Times New Roman"/>
          <w:bCs/>
          <w:color w:val="000000"/>
          <w:sz w:val="22"/>
          <w:szCs w:val="22"/>
        </w:rPr>
        <w:t>Sera el identificador único del proyecto el cual se le asigno en la identificación de los riesgos.</w:t>
      </w:r>
    </w:p>
    <w:p w:rsidR="00230DC5" w:rsidRPr="007C55A9" w:rsidRDefault="00230DC5" w:rsidP="009E7E82">
      <w:pPr>
        <w:pStyle w:val="Textoindependiente"/>
        <w:spacing w:after="119"/>
        <w:ind w:left="1412"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Probabilidad:</w:t>
      </w:r>
      <w:r w:rsidR="00771D5E" w:rsidRPr="007C55A9">
        <w:rPr>
          <w:rFonts w:ascii="Times New Roman" w:hAnsi="Times New Roman" w:cs="Times New Roman"/>
          <w:bCs/>
          <w:color w:val="000000"/>
          <w:sz w:val="22"/>
          <w:szCs w:val="22"/>
        </w:rPr>
        <w:t xml:space="preserve"> Se le asignará de acuerdo a la tabla de Probabilidad de Ocurrencia dada en este plan de gestión de riesgos.</w:t>
      </w:r>
    </w:p>
    <w:p w:rsidR="00230DC5" w:rsidRPr="007C55A9" w:rsidRDefault="00230DC5" w:rsidP="009E7E82">
      <w:pPr>
        <w:pStyle w:val="Textoindependiente"/>
        <w:spacing w:after="119"/>
        <w:ind w:left="1412"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Impacto:</w:t>
      </w:r>
      <w:r w:rsidR="00771D5E" w:rsidRPr="007C55A9">
        <w:rPr>
          <w:rFonts w:ascii="Times New Roman" w:hAnsi="Times New Roman" w:cs="Times New Roman"/>
          <w:bCs/>
          <w:color w:val="000000"/>
          <w:sz w:val="22"/>
          <w:szCs w:val="22"/>
        </w:rPr>
        <w:t xml:space="preserve"> Se le asignará de acuerdo a la tabla de Impacto dada en este plan de gestión de riesgos.</w:t>
      </w:r>
    </w:p>
    <w:p w:rsidR="003001D3" w:rsidRPr="007C55A9" w:rsidRDefault="00230DC5" w:rsidP="009E7E82">
      <w:pPr>
        <w:pStyle w:val="InfoBlue"/>
        <w:ind w:right="333"/>
        <w:rPr>
          <w:rFonts w:ascii="Times New Roman" w:hAnsi="Times New Roman" w:cs="Times New Roman"/>
          <w:i w:val="0"/>
          <w:color w:val="000000"/>
          <w:sz w:val="22"/>
          <w:szCs w:val="22"/>
        </w:rPr>
      </w:pPr>
      <w:r w:rsidRPr="007C55A9">
        <w:rPr>
          <w:rFonts w:ascii="Times New Roman" w:hAnsi="Times New Roman" w:cs="Times New Roman"/>
          <w:bCs/>
          <w:i w:val="0"/>
          <w:color w:val="000000"/>
          <w:sz w:val="22"/>
          <w:szCs w:val="22"/>
        </w:rPr>
        <w:tab/>
      </w:r>
      <w:r w:rsidRPr="007C55A9">
        <w:rPr>
          <w:rFonts w:ascii="Times New Roman" w:hAnsi="Times New Roman" w:cs="Times New Roman"/>
          <w:bCs/>
          <w:i w:val="0"/>
          <w:color w:val="000000"/>
          <w:sz w:val="22"/>
          <w:szCs w:val="22"/>
        </w:rPr>
        <w:tab/>
      </w:r>
      <w:r w:rsidRPr="007C55A9">
        <w:rPr>
          <w:rFonts w:ascii="Times New Roman" w:hAnsi="Times New Roman" w:cs="Times New Roman"/>
          <w:bCs/>
          <w:i w:val="0"/>
          <w:color w:val="000000"/>
          <w:sz w:val="22"/>
          <w:szCs w:val="22"/>
        </w:rPr>
        <w:tab/>
        <w:t xml:space="preserve">Prioridad </w:t>
      </w:r>
      <w:r w:rsidR="003001D3" w:rsidRPr="007C55A9">
        <w:rPr>
          <w:rFonts w:ascii="Times New Roman" w:hAnsi="Times New Roman" w:cs="Times New Roman"/>
          <w:i w:val="0"/>
          <w:color w:val="000000"/>
          <w:sz w:val="22"/>
          <w:szCs w:val="22"/>
        </w:rPr>
        <w:t>= (Probabilidad de Ocurrencia + Impacto) / 2</w:t>
      </w:r>
    </w:p>
    <w:p w:rsidR="00BF7213" w:rsidRPr="007C55A9" w:rsidRDefault="00BF7213" w:rsidP="009E7E82">
      <w:pPr>
        <w:pStyle w:val="InfoBlue"/>
        <w:ind w:right="333"/>
        <w:rPr>
          <w:rFonts w:ascii="Times New Roman" w:hAnsi="Times New Roman" w:cs="Times New Roman"/>
          <w:i w:val="0"/>
          <w:color w:val="000000"/>
          <w:sz w:val="22"/>
          <w:szCs w:val="22"/>
        </w:rPr>
      </w:pPr>
    </w:p>
    <w:p w:rsidR="003001D3" w:rsidRPr="00087091" w:rsidRDefault="003001D3" w:rsidP="009E7E82">
      <w:pPr>
        <w:pStyle w:val="Ttulo3"/>
        <w:numPr>
          <w:ilvl w:val="2"/>
          <w:numId w:val="2"/>
        </w:numPr>
        <w:tabs>
          <w:tab w:val="left" w:pos="2148"/>
        </w:tabs>
        <w:ind w:right="333"/>
        <w:rPr>
          <w:rFonts w:ascii="Times New Roman" w:hAnsi="Times New Roman" w:cs="Times New Roman"/>
          <w:color w:val="000000"/>
          <w:sz w:val="22"/>
          <w:szCs w:val="22"/>
        </w:rPr>
      </w:pPr>
      <w:bookmarkStart w:id="21" w:name="_Toc356540556"/>
      <w:r w:rsidRPr="00087091">
        <w:rPr>
          <w:rFonts w:ascii="Times New Roman" w:hAnsi="Times New Roman" w:cs="Times New Roman"/>
          <w:color w:val="000000"/>
          <w:sz w:val="22"/>
          <w:szCs w:val="22"/>
        </w:rPr>
        <w:t>Planificación del Plan de Riesgos</w:t>
      </w:r>
      <w:bookmarkEnd w:id="21"/>
    </w:p>
    <w:p w:rsidR="00666870" w:rsidRPr="007C55A9" w:rsidRDefault="00666870" w:rsidP="009E7E82">
      <w:pPr>
        <w:pStyle w:val="InfoBlue"/>
        <w:ind w:right="333"/>
        <w:rPr>
          <w:rFonts w:ascii="Times New Roman" w:hAnsi="Times New Roman" w:cs="Times New Roman"/>
          <w:i w:val="0"/>
          <w:color w:val="000000"/>
          <w:sz w:val="22"/>
          <w:szCs w:val="22"/>
        </w:rPr>
      </w:pPr>
    </w:p>
    <w:p w:rsidR="003001D3" w:rsidRPr="007C55A9" w:rsidRDefault="00E2373D"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El proceso de la planificación de un riesgo es un proceso iterativo y debe generarse lo más rápido posible cuando se dispara un riesgo o éste ya es identificado por los miembros del proyecto</w:t>
      </w:r>
      <w:r w:rsidR="008B081C" w:rsidRPr="007C55A9">
        <w:rPr>
          <w:rFonts w:ascii="Times New Roman" w:hAnsi="Times New Roman" w:cs="Times New Roman"/>
          <w:i w:val="0"/>
          <w:color w:val="000000"/>
          <w:sz w:val="22"/>
          <w:szCs w:val="22"/>
        </w:rPr>
        <w:t xml:space="preserve"> es cuando ya da síntomas o da señales de aviso</w:t>
      </w:r>
      <w:r w:rsidRPr="007C55A9">
        <w:rPr>
          <w:rFonts w:ascii="Times New Roman" w:hAnsi="Times New Roman" w:cs="Times New Roman"/>
          <w:i w:val="0"/>
          <w:color w:val="000000"/>
          <w:sz w:val="22"/>
          <w:szCs w:val="22"/>
        </w:rPr>
        <w:t>.</w:t>
      </w:r>
    </w:p>
    <w:p w:rsidR="00E2373D" w:rsidRPr="007C55A9" w:rsidRDefault="00E2373D" w:rsidP="009E7E82">
      <w:pPr>
        <w:pStyle w:val="InfoBlue"/>
        <w:ind w:left="1410" w:right="333"/>
        <w:rPr>
          <w:rFonts w:ascii="Times New Roman" w:hAnsi="Times New Roman" w:cs="Times New Roman"/>
          <w:i w:val="0"/>
          <w:color w:val="000000"/>
          <w:sz w:val="22"/>
          <w:szCs w:val="22"/>
        </w:rPr>
      </w:pPr>
    </w:p>
    <w:p w:rsidR="00E2373D" w:rsidRPr="007C55A9" w:rsidRDefault="00E2373D"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Las acciones que están relacionadas con esto son las siguientes:</w:t>
      </w:r>
    </w:p>
    <w:p w:rsidR="00E2373D" w:rsidRPr="007C55A9" w:rsidRDefault="00E2373D" w:rsidP="009E7E82">
      <w:pPr>
        <w:pStyle w:val="InfoBlue"/>
        <w:ind w:left="1410" w:right="333"/>
        <w:rPr>
          <w:rFonts w:ascii="Times New Roman" w:hAnsi="Times New Roman" w:cs="Times New Roman"/>
          <w:i w:val="0"/>
          <w:color w:val="000000"/>
          <w:sz w:val="22"/>
          <w:szCs w:val="22"/>
        </w:rPr>
      </w:pPr>
    </w:p>
    <w:p w:rsidR="003001D3" w:rsidRPr="007C55A9" w:rsidRDefault="006573CE"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Notificación del Riesgo.</w:t>
      </w:r>
    </w:p>
    <w:p w:rsidR="006573CE" w:rsidRPr="007C55A9" w:rsidRDefault="006573CE"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Registro del Riesgo</w:t>
      </w:r>
    </w:p>
    <w:p w:rsidR="006573CE" w:rsidRPr="007C55A9" w:rsidRDefault="006573CE"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Identificación del Riesgo</w:t>
      </w:r>
    </w:p>
    <w:p w:rsidR="006573CE" w:rsidRPr="007C55A9" w:rsidRDefault="006573CE"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Monitoreo del Riegos</w:t>
      </w:r>
    </w:p>
    <w:p w:rsidR="006573CE" w:rsidRPr="007C55A9" w:rsidRDefault="006573CE" w:rsidP="009E7E82">
      <w:pPr>
        <w:pStyle w:val="InfoBlue"/>
        <w:ind w:left="1410"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Prioridad que se le va a dar al riesgo</w:t>
      </w:r>
    </w:p>
    <w:p w:rsidR="006573CE" w:rsidRPr="007C55A9" w:rsidRDefault="006573CE" w:rsidP="009E7E82">
      <w:pPr>
        <w:pStyle w:val="InfoBlue"/>
        <w:ind w:right="333"/>
        <w:rPr>
          <w:rFonts w:ascii="Times New Roman" w:hAnsi="Times New Roman" w:cs="Times New Roman"/>
          <w:i w:val="0"/>
          <w:color w:val="000000"/>
          <w:sz w:val="22"/>
          <w:szCs w:val="22"/>
        </w:rPr>
      </w:pPr>
    </w:p>
    <w:p w:rsidR="006573CE" w:rsidRPr="007C55A9" w:rsidRDefault="006573CE" w:rsidP="009E7E82">
      <w:pPr>
        <w:pStyle w:val="InfoBlue"/>
        <w:ind w:left="1410" w:right="333"/>
        <w:jc w:val="left"/>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ab/>
        <w:t xml:space="preserve">Así pues todas estas etapas se irán desarrollando de acuerdo a las plantillas que se encuentran al final del documento ya que sólo así se podrá identificar un riesgo planificar como se lo va a tratar para atenderlo </w:t>
      </w:r>
      <w:r w:rsidR="00407E64" w:rsidRPr="007C55A9">
        <w:rPr>
          <w:rFonts w:ascii="Times New Roman" w:hAnsi="Times New Roman" w:cs="Times New Roman"/>
          <w:i w:val="0"/>
          <w:color w:val="000000"/>
          <w:sz w:val="22"/>
          <w:szCs w:val="22"/>
        </w:rPr>
        <w:t>de la mejor manera y minimizarlo.</w:t>
      </w:r>
    </w:p>
    <w:p w:rsidR="00666870" w:rsidRPr="007C55A9" w:rsidRDefault="00666870" w:rsidP="009E7E82">
      <w:pPr>
        <w:pStyle w:val="InfoBlue"/>
        <w:ind w:left="1410" w:right="333"/>
        <w:rPr>
          <w:rFonts w:ascii="Times New Roman" w:hAnsi="Times New Roman" w:cs="Times New Roman"/>
          <w:i w:val="0"/>
          <w:color w:val="000000"/>
          <w:sz w:val="22"/>
          <w:szCs w:val="22"/>
        </w:rPr>
      </w:pPr>
    </w:p>
    <w:p w:rsidR="003001D3" w:rsidRPr="007C55A9" w:rsidRDefault="003001D3" w:rsidP="009E7E82">
      <w:pPr>
        <w:pStyle w:val="InfoBlue"/>
        <w:pageBreakBefore/>
        <w:tabs>
          <w:tab w:val="clear" w:pos="426"/>
          <w:tab w:val="left" w:pos="-984"/>
        </w:tabs>
        <w:ind w:right="333"/>
        <w:rPr>
          <w:rFonts w:ascii="Times New Roman" w:hAnsi="Times New Roman" w:cs="Times New Roman"/>
          <w:i w:val="0"/>
          <w:color w:val="000000"/>
          <w:sz w:val="22"/>
          <w:szCs w:val="22"/>
        </w:rPr>
      </w:pPr>
    </w:p>
    <w:p w:rsidR="003001D3" w:rsidRPr="006169F3" w:rsidRDefault="003001D3" w:rsidP="009E7E82">
      <w:pPr>
        <w:pStyle w:val="Encabezado1"/>
        <w:numPr>
          <w:ilvl w:val="0"/>
          <w:numId w:val="2"/>
        </w:numPr>
        <w:tabs>
          <w:tab w:val="left" w:pos="726"/>
        </w:tabs>
        <w:ind w:right="333"/>
        <w:rPr>
          <w:rFonts w:ascii="Times New Roman" w:hAnsi="Times New Roman" w:cs="Times New Roman"/>
          <w:b/>
          <w:bCs/>
          <w:color w:val="000000"/>
          <w:sz w:val="22"/>
          <w:szCs w:val="22"/>
        </w:rPr>
      </w:pPr>
      <w:r w:rsidRPr="006169F3">
        <w:rPr>
          <w:rFonts w:ascii="Times New Roman" w:hAnsi="Times New Roman" w:cs="Times New Roman"/>
          <w:b/>
          <w:bCs/>
          <w:color w:val="000000"/>
          <w:sz w:val="22"/>
          <w:szCs w:val="22"/>
        </w:rPr>
        <w:t>Anexos</w:t>
      </w:r>
    </w:p>
    <w:p w:rsidR="003001D3" w:rsidRPr="006169F3" w:rsidRDefault="003001D3" w:rsidP="009E7E82">
      <w:pPr>
        <w:pStyle w:val="Textoindependiente"/>
        <w:numPr>
          <w:ilvl w:val="1"/>
          <w:numId w:val="2"/>
        </w:numPr>
        <w:tabs>
          <w:tab w:val="left" w:pos="1452"/>
        </w:tabs>
        <w:ind w:right="333"/>
        <w:rPr>
          <w:rFonts w:ascii="Times New Roman" w:hAnsi="Times New Roman" w:cs="Times New Roman"/>
          <w:b/>
          <w:bCs/>
          <w:color w:val="000000"/>
          <w:sz w:val="22"/>
          <w:szCs w:val="22"/>
        </w:rPr>
      </w:pPr>
      <w:r w:rsidRPr="006169F3">
        <w:rPr>
          <w:rFonts w:ascii="Times New Roman" w:hAnsi="Times New Roman" w:cs="Times New Roman"/>
          <w:b/>
          <w:bCs/>
          <w:color w:val="000000"/>
          <w:sz w:val="22"/>
          <w:szCs w:val="22"/>
        </w:rPr>
        <w:t>Notificación de Riesgos</w:t>
      </w:r>
    </w:p>
    <w:p w:rsidR="003001D3" w:rsidRPr="007C55A9" w:rsidRDefault="003001D3" w:rsidP="009E7E82">
      <w:pPr>
        <w:pStyle w:val="Textoindependiente"/>
        <w:ind w:left="726" w:right="333"/>
        <w:rPr>
          <w:rFonts w:ascii="Times New Roman" w:hAnsi="Times New Roman" w:cs="Times New Roman"/>
          <w:bCs/>
          <w:color w:val="000000"/>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01"/>
      </w:tblGrid>
      <w:tr w:rsidR="003001D3" w:rsidRPr="007C55A9">
        <w:tc>
          <w:tcPr>
            <w:tcW w:w="9701" w:type="dxa"/>
            <w:tcBorders>
              <w:top w:val="single" w:sz="1" w:space="0" w:color="000000"/>
              <w:left w:val="single" w:sz="1" w:space="0" w:color="000000"/>
              <w:bottom w:val="single" w:sz="1" w:space="0" w:color="000000"/>
              <w:right w:val="single" w:sz="1" w:space="0" w:color="000000"/>
            </w:tcBorders>
          </w:tcPr>
          <w:p w:rsidR="003001D3" w:rsidRPr="007C55A9" w:rsidRDefault="003001D3" w:rsidP="009E7E82">
            <w:pPr>
              <w:pStyle w:val="Contenidodelatabla"/>
              <w:shd w:val="clear" w:color="auto" w:fill="FFFF99"/>
              <w:snapToGrid w:val="0"/>
              <w:ind w:right="333"/>
              <w:jc w:val="center"/>
              <w:rPr>
                <w:rFonts w:ascii="Times New Roman" w:hAnsi="Times New Roman" w:cs="Times New Roman"/>
                <w:color w:val="000000"/>
                <w:sz w:val="22"/>
                <w:szCs w:val="22"/>
              </w:rPr>
            </w:pPr>
            <w:r w:rsidRPr="007C55A9">
              <w:rPr>
                <w:rFonts w:ascii="Times New Roman" w:hAnsi="Times New Roman" w:cs="Times New Roman"/>
                <w:bCs/>
                <w:color w:val="000000"/>
                <w:sz w:val="22"/>
                <w:szCs w:val="22"/>
              </w:rPr>
              <w:t xml:space="preserve">Notificación de Riesgos </w:t>
            </w:r>
            <w:r w:rsidRPr="007C55A9">
              <w:rPr>
                <w:rFonts w:ascii="Times New Roman" w:hAnsi="Times New Roman" w:cs="Times New Roman"/>
                <w:color w:val="000000"/>
                <w:sz w:val="22"/>
                <w:szCs w:val="22"/>
              </w:rPr>
              <w:t xml:space="preserve">    </w:t>
            </w:r>
          </w:p>
        </w:tc>
      </w:tr>
      <w:tr w:rsidR="003001D3" w:rsidRPr="007C55A9">
        <w:tc>
          <w:tcPr>
            <w:tcW w:w="9701" w:type="dxa"/>
            <w:tcBorders>
              <w:left w:val="single" w:sz="1" w:space="0" w:color="000000"/>
              <w:bottom w:val="single" w:sz="1" w:space="0" w:color="000000"/>
              <w:right w:val="single" w:sz="1" w:space="0" w:color="000000"/>
            </w:tcBorders>
          </w:tcPr>
          <w:p w:rsidR="003001D3" w:rsidRPr="007C55A9" w:rsidRDefault="003001D3" w:rsidP="009E7E82">
            <w:pPr>
              <w:pStyle w:val="Contenidodelatabla"/>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Fecha:___________   </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Persona Identificadora del Riesgo:________________________________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Área de la persona Identificadora:_________________________________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Área donde se localizo el Riesgo:_________________________________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Riesgo encontrado:______________________________________________________________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p>
          <w:p w:rsidR="003001D3" w:rsidRPr="007C55A9" w:rsidRDefault="003001D3" w:rsidP="009E7E82">
            <w:pPr>
              <w:pStyle w:val="Contenidodelatabla"/>
              <w:ind w:right="333"/>
              <w:rPr>
                <w:rFonts w:ascii="Times New Roman" w:hAnsi="Times New Roman" w:cs="Times New Roman"/>
                <w:color w:val="000000"/>
                <w:sz w:val="22"/>
                <w:szCs w:val="22"/>
              </w:rPr>
            </w:pP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Posible Consecuencia:___________________________________________________________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______________________________________________________________________________</w:t>
            </w:r>
          </w:p>
          <w:p w:rsidR="003001D3" w:rsidRPr="007C55A9" w:rsidRDefault="003001D3" w:rsidP="009E7E82">
            <w:pPr>
              <w:pStyle w:val="Contenidodelatabla"/>
              <w:ind w:right="333"/>
              <w:rPr>
                <w:rFonts w:ascii="Times New Roman" w:hAnsi="Times New Roman" w:cs="Times New Roman"/>
                <w:color w:val="000000"/>
                <w:sz w:val="22"/>
                <w:szCs w:val="22"/>
              </w:rPr>
            </w:pPr>
          </w:p>
        </w:tc>
      </w:tr>
    </w:tbl>
    <w:p w:rsidR="003001D3" w:rsidRPr="007C55A9" w:rsidRDefault="003001D3" w:rsidP="009E7E82">
      <w:pPr>
        <w:pStyle w:val="Textoindependiente"/>
        <w:ind w:right="333"/>
        <w:rPr>
          <w:rFonts w:ascii="Times New Roman" w:hAnsi="Times New Roman" w:cs="Times New Roman"/>
          <w:color w:val="000000"/>
          <w:sz w:val="22"/>
          <w:szCs w:val="22"/>
        </w:rPr>
      </w:pPr>
    </w:p>
    <w:p w:rsidR="003001D3" w:rsidRPr="007C55A9" w:rsidRDefault="003001D3" w:rsidP="009E7E82">
      <w:pPr>
        <w:pStyle w:val="Textoindependiente"/>
        <w:pageBreakBefore/>
        <w:ind w:right="333"/>
        <w:rPr>
          <w:rFonts w:ascii="Times New Roman" w:hAnsi="Times New Roman" w:cs="Times New Roman"/>
          <w:bCs/>
          <w:color w:val="000000"/>
          <w:sz w:val="22"/>
          <w:szCs w:val="22"/>
        </w:rPr>
      </w:pPr>
    </w:p>
    <w:p w:rsidR="003001D3" w:rsidRPr="006169F3" w:rsidRDefault="003001D3" w:rsidP="009E7E82">
      <w:pPr>
        <w:pStyle w:val="Textoindependiente"/>
        <w:numPr>
          <w:ilvl w:val="1"/>
          <w:numId w:val="2"/>
        </w:numPr>
        <w:tabs>
          <w:tab w:val="left" w:pos="1452"/>
        </w:tabs>
        <w:ind w:right="333"/>
        <w:rPr>
          <w:rFonts w:ascii="Times New Roman" w:hAnsi="Times New Roman" w:cs="Times New Roman"/>
          <w:b/>
          <w:bCs/>
          <w:color w:val="000000"/>
          <w:sz w:val="22"/>
          <w:szCs w:val="22"/>
        </w:rPr>
      </w:pPr>
      <w:r w:rsidRPr="006169F3">
        <w:rPr>
          <w:rFonts w:ascii="Times New Roman" w:hAnsi="Times New Roman" w:cs="Times New Roman"/>
          <w:b/>
          <w:bCs/>
          <w:color w:val="000000"/>
          <w:sz w:val="22"/>
          <w:szCs w:val="22"/>
        </w:rPr>
        <w:t>Registro de Riesgos</w:t>
      </w:r>
    </w:p>
    <w:p w:rsidR="003001D3" w:rsidRPr="007C55A9" w:rsidRDefault="003001D3" w:rsidP="009E7E82">
      <w:pPr>
        <w:pStyle w:val="Textoindependiente"/>
        <w:ind w:left="726" w:right="333"/>
        <w:rPr>
          <w:rFonts w:ascii="Times New Roman" w:hAnsi="Times New Roman" w:cs="Times New Roman"/>
          <w:bCs/>
          <w:color w:val="000000"/>
          <w:sz w:val="22"/>
          <w:szCs w:val="22"/>
        </w:rPr>
      </w:pPr>
    </w:p>
    <w:tbl>
      <w:tblPr>
        <w:tblW w:w="0" w:type="auto"/>
        <w:tblInd w:w="108" w:type="dxa"/>
        <w:tblLayout w:type="fixed"/>
        <w:tblLook w:val="0000" w:firstRow="0" w:lastRow="0" w:firstColumn="0" w:lastColumn="0" w:noHBand="0" w:noVBand="0"/>
      </w:tblPr>
      <w:tblGrid>
        <w:gridCol w:w="1613"/>
        <w:gridCol w:w="660"/>
        <w:gridCol w:w="340"/>
        <w:gridCol w:w="3300"/>
        <w:gridCol w:w="340"/>
        <w:gridCol w:w="500"/>
        <w:gridCol w:w="1660"/>
        <w:gridCol w:w="480"/>
        <w:gridCol w:w="820"/>
      </w:tblGrid>
      <w:tr w:rsidR="003001D3" w:rsidRPr="007C55A9" w:rsidTr="00AF045E">
        <w:tc>
          <w:tcPr>
            <w:tcW w:w="9713" w:type="dxa"/>
            <w:gridSpan w:val="9"/>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identificación</w:t>
            </w:r>
          </w:p>
        </w:tc>
      </w:tr>
      <w:tr w:rsidR="003001D3" w:rsidRPr="007C55A9" w:rsidTr="00AF045E">
        <w:tc>
          <w:tcPr>
            <w:tcW w:w="8893" w:type="dxa"/>
            <w:gridSpan w:val="8"/>
            <w:tcBorders>
              <w:top w:val="single" w:sz="4" w:space="0" w:color="000000"/>
              <w:left w:val="single" w:sz="4" w:space="0" w:color="000000"/>
            </w:tcBorders>
          </w:tcPr>
          <w:p w:rsidR="003001D3" w:rsidRPr="007C55A9" w:rsidRDefault="003001D3"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Identificador </w:t>
            </w:r>
          </w:p>
        </w:tc>
        <w:tc>
          <w:tcPr>
            <w:tcW w:w="820" w:type="dxa"/>
            <w:tcBorders>
              <w:top w:val="single" w:sz="4" w:space="0" w:color="000000"/>
              <w:bottom w:val="single" w:sz="4" w:space="0" w:color="000000"/>
              <w:right w:val="single" w:sz="4" w:space="0" w:color="000000"/>
            </w:tcBorders>
          </w:tcPr>
          <w:p w:rsidR="003001D3" w:rsidRPr="007C55A9" w:rsidRDefault="003001D3" w:rsidP="009E7E82">
            <w:pPr>
              <w:snapToGrid w:val="0"/>
              <w:ind w:right="333"/>
              <w:jc w:val="right"/>
              <w:rPr>
                <w:rFonts w:ascii="Times New Roman" w:hAnsi="Times New Roman" w:cs="Times New Roman"/>
                <w:color w:val="000000"/>
                <w:sz w:val="22"/>
                <w:szCs w:val="22"/>
              </w:rPr>
            </w:pPr>
          </w:p>
        </w:tc>
      </w:tr>
      <w:tr w:rsidR="003001D3" w:rsidRPr="007C55A9" w:rsidTr="00AF045E">
        <w:tc>
          <w:tcPr>
            <w:tcW w:w="1613"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Identificado por:</w:t>
            </w:r>
          </w:p>
        </w:tc>
        <w:tc>
          <w:tcPr>
            <w:tcW w:w="4300" w:type="dxa"/>
            <w:gridSpan w:val="3"/>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500" w:type="dxa"/>
            <w:gridSpan w:val="3"/>
          </w:tcPr>
          <w:p w:rsidR="003001D3" w:rsidRPr="007C55A9" w:rsidRDefault="003001D3"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de identificación:</w:t>
            </w:r>
          </w:p>
        </w:tc>
        <w:tc>
          <w:tcPr>
            <w:tcW w:w="1300" w:type="dxa"/>
            <w:gridSpan w:val="2"/>
            <w:tcBorders>
              <w:bottom w:val="single" w:sz="4" w:space="0" w:color="000000"/>
              <w:right w:val="single" w:sz="4" w:space="0" w:color="000000"/>
            </w:tcBorders>
          </w:tcPr>
          <w:p w:rsidR="003001D3" w:rsidRPr="007C55A9" w:rsidRDefault="003001D3" w:rsidP="009E7E82">
            <w:pPr>
              <w:snapToGrid w:val="0"/>
              <w:ind w:right="333"/>
              <w:jc w:val="right"/>
              <w:rPr>
                <w:rFonts w:ascii="Times New Roman" w:hAnsi="Times New Roman" w:cs="Times New Roman"/>
                <w:color w:val="000000"/>
                <w:sz w:val="22"/>
                <w:szCs w:val="22"/>
              </w:rPr>
            </w:pPr>
          </w:p>
        </w:tc>
      </w:tr>
      <w:tr w:rsidR="003001D3" w:rsidRPr="007C55A9" w:rsidTr="00AF045E">
        <w:tc>
          <w:tcPr>
            <w:tcW w:w="2613" w:type="dxa"/>
            <w:gridSpan w:val="3"/>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del proyecto:</w:t>
            </w:r>
          </w:p>
        </w:tc>
        <w:tc>
          <w:tcPr>
            <w:tcW w:w="4140" w:type="dxa"/>
            <w:gridSpan w:val="3"/>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960" w:type="dxa"/>
            <w:gridSpan w:val="3"/>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rsidTr="00AF045E">
        <w:tc>
          <w:tcPr>
            <w:tcW w:w="2613" w:type="dxa"/>
            <w:gridSpan w:val="3"/>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4140" w:type="dxa"/>
            <w:gridSpan w:val="3"/>
            <w:tcBorders>
              <w:top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960" w:type="dxa"/>
            <w:gridSpan w:val="3"/>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rsidTr="00AF045E">
        <w:tc>
          <w:tcPr>
            <w:tcW w:w="2273" w:type="dxa"/>
            <w:gridSpan w:val="2"/>
            <w:tcBorders>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Responsable del riesgo:</w:t>
            </w:r>
          </w:p>
        </w:tc>
        <w:tc>
          <w:tcPr>
            <w:tcW w:w="3980" w:type="dxa"/>
            <w:gridSpan w:val="3"/>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60" w:type="dxa"/>
            <w:gridSpan w:val="2"/>
            <w:tcBorders>
              <w:bottom w:val="single" w:sz="4" w:space="0" w:color="000000"/>
            </w:tcBorders>
          </w:tcPr>
          <w:p w:rsidR="003001D3" w:rsidRPr="007C55A9" w:rsidRDefault="003001D3"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de asignación:</w:t>
            </w:r>
          </w:p>
        </w:tc>
        <w:tc>
          <w:tcPr>
            <w:tcW w:w="1300"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bl>
    <w:p w:rsidR="003001D3" w:rsidRPr="007C55A9" w:rsidRDefault="003001D3" w:rsidP="009E7E82">
      <w:pPr>
        <w:pStyle w:val="Textoindependiente"/>
        <w:ind w:right="333"/>
        <w:rPr>
          <w:rFonts w:ascii="Times New Roman" w:hAnsi="Times New Roman" w:cs="Times New Roman"/>
          <w:color w:val="000000"/>
          <w:sz w:val="22"/>
          <w:szCs w:val="22"/>
        </w:rPr>
      </w:pPr>
    </w:p>
    <w:tbl>
      <w:tblPr>
        <w:tblW w:w="0" w:type="auto"/>
        <w:tblInd w:w="141" w:type="dxa"/>
        <w:tblLayout w:type="fixed"/>
        <w:tblLook w:val="0000" w:firstRow="0" w:lastRow="0" w:firstColumn="0" w:lastColumn="0" w:noHBand="0" w:noVBand="0"/>
      </w:tblPr>
      <w:tblGrid>
        <w:gridCol w:w="1180"/>
        <w:gridCol w:w="180"/>
        <w:gridCol w:w="1080"/>
        <w:gridCol w:w="1440"/>
        <w:gridCol w:w="1980"/>
        <w:gridCol w:w="1620"/>
        <w:gridCol w:w="2104"/>
      </w:tblGrid>
      <w:tr w:rsidR="003001D3" w:rsidRPr="007C55A9">
        <w:tc>
          <w:tcPr>
            <w:tcW w:w="9584" w:type="dxa"/>
            <w:gridSpan w:val="7"/>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left="-8"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Descripción</w:t>
            </w:r>
          </w:p>
        </w:tc>
      </w:tr>
      <w:tr w:rsidR="003001D3" w:rsidRPr="007C55A9">
        <w:trPr>
          <w:trHeight w:val="832"/>
        </w:trPr>
        <w:tc>
          <w:tcPr>
            <w:tcW w:w="9584" w:type="dxa"/>
            <w:gridSpan w:val="7"/>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ind w:right="333"/>
              <w:rPr>
                <w:rFonts w:ascii="Times New Roman" w:hAnsi="Times New Roman" w:cs="Times New Roman"/>
                <w:color w:val="000000"/>
                <w:sz w:val="22"/>
                <w:szCs w:val="22"/>
              </w:rPr>
            </w:pPr>
          </w:p>
        </w:tc>
      </w:tr>
      <w:tr w:rsidR="003001D3" w:rsidRPr="007C55A9">
        <w:trPr>
          <w:trHeight w:val="156"/>
        </w:trPr>
        <w:tc>
          <w:tcPr>
            <w:tcW w:w="9584" w:type="dxa"/>
            <w:gridSpan w:val="7"/>
            <w:tcBorders>
              <w:top w:val="single" w:sz="4" w:space="0" w:color="000000"/>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Clasificación: &lt;Según taxonomía&gt;</w:t>
            </w:r>
          </w:p>
        </w:tc>
      </w:tr>
      <w:tr w:rsidR="003001D3" w:rsidRPr="007C55A9">
        <w:tc>
          <w:tcPr>
            <w:tcW w:w="118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Afecta en:</w:t>
            </w:r>
          </w:p>
        </w:tc>
        <w:tc>
          <w:tcPr>
            <w:tcW w:w="126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Costo</w:t>
            </w:r>
          </w:p>
        </w:tc>
        <w:tc>
          <w:tcPr>
            <w:tcW w:w="1440" w:type="dxa"/>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Agenda</w:t>
            </w:r>
          </w:p>
        </w:tc>
        <w:tc>
          <w:tcPr>
            <w:tcW w:w="1980" w:type="dxa"/>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Rendimiento</w:t>
            </w:r>
          </w:p>
        </w:tc>
        <w:tc>
          <w:tcPr>
            <w:tcW w:w="3724" w:type="dxa"/>
            <w:gridSpan w:val="2"/>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Calidad</w:t>
            </w:r>
          </w:p>
        </w:tc>
      </w:tr>
      <w:tr w:rsidR="003001D3" w:rsidRPr="007C55A9">
        <w:tc>
          <w:tcPr>
            <w:tcW w:w="118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Severidad:</w:t>
            </w:r>
          </w:p>
        </w:tc>
        <w:tc>
          <w:tcPr>
            <w:tcW w:w="126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Crítica</w:t>
            </w:r>
          </w:p>
        </w:tc>
        <w:tc>
          <w:tcPr>
            <w:tcW w:w="1440" w:type="dxa"/>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Seria</w:t>
            </w:r>
          </w:p>
        </w:tc>
        <w:tc>
          <w:tcPr>
            <w:tcW w:w="1980" w:type="dxa"/>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Moderada</w:t>
            </w:r>
          </w:p>
        </w:tc>
        <w:tc>
          <w:tcPr>
            <w:tcW w:w="1620" w:type="dxa"/>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Menor</w:t>
            </w:r>
          </w:p>
        </w:tc>
        <w:tc>
          <w:tcPr>
            <w:tcW w:w="2104" w:type="dxa"/>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Sin importancia</w:t>
            </w:r>
          </w:p>
        </w:tc>
      </w:tr>
      <w:tr w:rsidR="003001D3" w:rsidRPr="007C55A9">
        <w:tc>
          <w:tcPr>
            <w:tcW w:w="1360" w:type="dxa"/>
            <w:gridSpan w:val="2"/>
            <w:tcBorders>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Probabilidad:</w:t>
            </w:r>
          </w:p>
        </w:tc>
        <w:tc>
          <w:tcPr>
            <w:tcW w:w="1080" w:type="dxa"/>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Alta</w:t>
            </w:r>
          </w:p>
        </w:tc>
        <w:tc>
          <w:tcPr>
            <w:tcW w:w="1440" w:type="dxa"/>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Media</w:t>
            </w:r>
          </w:p>
        </w:tc>
        <w:tc>
          <w:tcPr>
            <w:tcW w:w="1980" w:type="dxa"/>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Baja</w:t>
            </w:r>
          </w:p>
        </w:tc>
        <w:tc>
          <w:tcPr>
            <w:tcW w:w="3724"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&lt;Sólo si se ha estimado&gt;</w:t>
            </w:r>
          </w:p>
        </w:tc>
      </w:tr>
    </w:tbl>
    <w:p w:rsidR="003001D3" w:rsidRPr="007C55A9" w:rsidRDefault="003001D3" w:rsidP="009E7E82">
      <w:pPr>
        <w:ind w:right="333"/>
        <w:rPr>
          <w:rFonts w:ascii="Times New Roman" w:hAnsi="Times New Roman" w:cs="Times New Roman"/>
          <w:color w:val="000000"/>
          <w:sz w:val="22"/>
          <w:szCs w:val="22"/>
        </w:rPr>
      </w:pPr>
    </w:p>
    <w:p w:rsidR="003001D3" w:rsidRPr="007C55A9" w:rsidRDefault="003001D3" w:rsidP="009E7E82">
      <w:pPr>
        <w:ind w:right="333"/>
        <w:rPr>
          <w:rFonts w:ascii="Times New Roman" w:hAnsi="Times New Roman" w:cs="Times New Roman"/>
          <w:bCs/>
          <w:color w:val="000000"/>
          <w:sz w:val="22"/>
          <w:szCs w:val="22"/>
        </w:rPr>
      </w:pPr>
    </w:p>
    <w:tbl>
      <w:tblPr>
        <w:tblW w:w="0" w:type="auto"/>
        <w:tblInd w:w="141" w:type="dxa"/>
        <w:tblLayout w:type="fixed"/>
        <w:tblLook w:val="0000" w:firstRow="0" w:lastRow="0" w:firstColumn="0" w:lastColumn="0" w:noHBand="0" w:noVBand="0"/>
      </w:tblPr>
      <w:tblGrid>
        <w:gridCol w:w="9620"/>
      </w:tblGrid>
      <w:tr w:rsidR="003001D3" w:rsidRPr="007C55A9">
        <w:tc>
          <w:tcPr>
            <w:tcW w:w="9620" w:type="dxa"/>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Indicadores de Ocurrencia</w:t>
            </w:r>
          </w:p>
        </w:tc>
      </w:tr>
      <w:tr w:rsidR="003001D3" w:rsidRPr="007C55A9">
        <w:tc>
          <w:tcPr>
            <w:tcW w:w="9620"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1.-</w:t>
            </w:r>
          </w:p>
          <w:p w:rsidR="003001D3" w:rsidRPr="007C55A9" w:rsidRDefault="003001D3" w:rsidP="009E7E82">
            <w:pPr>
              <w:ind w:right="333"/>
              <w:rPr>
                <w:rFonts w:ascii="Times New Roman" w:hAnsi="Times New Roman" w:cs="Times New Roman"/>
                <w:color w:val="000000"/>
                <w:sz w:val="22"/>
                <w:szCs w:val="22"/>
              </w:rPr>
            </w:pPr>
          </w:p>
        </w:tc>
      </w:tr>
      <w:tr w:rsidR="003001D3" w:rsidRPr="007C55A9">
        <w:tc>
          <w:tcPr>
            <w:tcW w:w="9620"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2.-</w:t>
            </w:r>
          </w:p>
          <w:p w:rsidR="003001D3" w:rsidRPr="007C55A9" w:rsidRDefault="003001D3" w:rsidP="009E7E82">
            <w:pPr>
              <w:ind w:right="333"/>
              <w:rPr>
                <w:rFonts w:ascii="Times New Roman" w:hAnsi="Times New Roman" w:cs="Times New Roman"/>
                <w:color w:val="000000"/>
                <w:sz w:val="22"/>
                <w:szCs w:val="22"/>
              </w:rPr>
            </w:pPr>
          </w:p>
        </w:tc>
      </w:tr>
    </w:tbl>
    <w:p w:rsidR="00AF045E" w:rsidRPr="007C55A9" w:rsidRDefault="00AF045E" w:rsidP="009E7E82">
      <w:pPr>
        <w:ind w:right="333"/>
        <w:rPr>
          <w:rFonts w:ascii="Times New Roman" w:hAnsi="Times New Roman" w:cs="Times New Roman"/>
          <w:color w:val="000000"/>
          <w:sz w:val="22"/>
          <w:szCs w:val="22"/>
        </w:rPr>
      </w:pPr>
    </w:p>
    <w:p w:rsidR="003001D3" w:rsidRPr="007C55A9" w:rsidRDefault="003001D3" w:rsidP="009E7E82">
      <w:pPr>
        <w:ind w:right="333"/>
        <w:rPr>
          <w:rFonts w:ascii="Times New Roman" w:hAnsi="Times New Roman" w:cs="Times New Roman"/>
          <w:bCs/>
          <w:color w:val="000000"/>
          <w:sz w:val="22"/>
          <w:szCs w:val="22"/>
        </w:rPr>
      </w:pPr>
    </w:p>
    <w:tbl>
      <w:tblPr>
        <w:tblW w:w="0" w:type="auto"/>
        <w:tblInd w:w="141" w:type="dxa"/>
        <w:tblLayout w:type="fixed"/>
        <w:tblLook w:val="0000" w:firstRow="0" w:lastRow="0" w:firstColumn="0" w:lastColumn="0" w:noHBand="0" w:noVBand="0"/>
      </w:tblPr>
      <w:tblGrid>
        <w:gridCol w:w="4420"/>
        <w:gridCol w:w="3060"/>
        <w:gridCol w:w="2144"/>
      </w:tblGrid>
      <w:tr w:rsidR="003001D3" w:rsidRPr="007C55A9">
        <w:tc>
          <w:tcPr>
            <w:tcW w:w="9624" w:type="dxa"/>
            <w:gridSpan w:val="3"/>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Afectados</w:t>
            </w:r>
          </w:p>
        </w:tc>
      </w:tr>
      <w:tr w:rsidR="003001D3" w:rsidRPr="007C55A9">
        <w:tc>
          <w:tcPr>
            <w:tcW w:w="4420" w:type="dxa"/>
            <w:tcBorders>
              <w:top w:val="single" w:sz="4" w:space="0" w:color="000000"/>
              <w:left w:val="single" w:sz="4" w:space="0" w:color="000000"/>
              <w:bottom w:val="single" w:sz="4" w:space="0" w:color="000000"/>
            </w:tcBorders>
            <w:shd w:val="clear" w:color="auto" w:fill="FFCC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Usuario</w:t>
            </w:r>
          </w:p>
        </w:tc>
        <w:tc>
          <w:tcPr>
            <w:tcW w:w="3060" w:type="dxa"/>
            <w:tcBorders>
              <w:top w:val="single" w:sz="4" w:space="0" w:color="000000"/>
              <w:left w:val="single" w:sz="4" w:space="0" w:color="000000"/>
              <w:bottom w:val="single" w:sz="4" w:space="0" w:color="000000"/>
            </w:tcBorders>
            <w:shd w:val="clear" w:color="auto" w:fill="CCFFCC"/>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Fase</w:t>
            </w:r>
          </w:p>
        </w:tc>
        <w:tc>
          <w:tcPr>
            <w:tcW w:w="2144" w:type="dxa"/>
            <w:tcBorders>
              <w:top w:val="single" w:sz="4" w:space="0" w:color="000000"/>
              <w:left w:val="single" w:sz="4" w:space="0" w:color="000000"/>
              <w:bottom w:val="single" w:sz="4" w:space="0" w:color="000000"/>
              <w:right w:val="single" w:sz="4" w:space="0" w:color="000000"/>
            </w:tcBorders>
            <w:shd w:val="clear" w:color="auto" w:fill="FFCC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Módulo</w:t>
            </w:r>
          </w:p>
        </w:tc>
      </w:tr>
      <w:tr w:rsidR="003001D3" w:rsidRPr="007C55A9">
        <w:tc>
          <w:tcPr>
            <w:tcW w:w="4420" w:type="dxa"/>
            <w:tcBorders>
              <w:top w:val="single" w:sz="4" w:space="0" w:color="000000"/>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3060" w:type="dxa"/>
            <w:tcBorders>
              <w:top w:val="single" w:sz="4" w:space="0" w:color="000000"/>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44"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4420" w:type="dxa"/>
            <w:tcBorders>
              <w:top w:val="single" w:sz="4" w:space="0" w:color="000000"/>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3060" w:type="dxa"/>
            <w:tcBorders>
              <w:top w:val="single" w:sz="4" w:space="0" w:color="000000"/>
              <w:left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44"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bl>
    <w:p w:rsidR="003001D3" w:rsidRPr="007C55A9" w:rsidRDefault="003001D3" w:rsidP="009E7E82">
      <w:pPr>
        <w:ind w:right="333"/>
        <w:rPr>
          <w:rFonts w:ascii="Times New Roman" w:hAnsi="Times New Roman" w:cs="Times New Roman"/>
          <w:bCs/>
          <w:color w:val="000000"/>
          <w:sz w:val="22"/>
          <w:szCs w:val="22"/>
        </w:rPr>
      </w:pPr>
    </w:p>
    <w:tbl>
      <w:tblPr>
        <w:tblW w:w="0" w:type="auto"/>
        <w:tblInd w:w="161" w:type="dxa"/>
        <w:tblLayout w:type="fixed"/>
        <w:tblLook w:val="0000" w:firstRow="0" w:lastRow="0" w:firstColumn="0" w:lastColumn="0" w:noHBand="0" w:noVBand="0"/>
      </w:tblPr>
      <w:tblGrid>
        <w:gridCol w:w="9544"/>
      </w:tblGrid>
      <w:tr w:rsidR="003001D3" w:rsidRPr="007C55A9">
        <w:tc>
          <w:tcPr>
            <w:tcW w:w="9544" w:type="dxa"/>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Estrategias de mitigación con sus disparadores</w:t>
            </w:r>
          </w:p>
        </w:tc>
      </w:tr>
      <w:tr w:rsidR="003001D3" w:rsidRPr="007C55A9">
        <w:tc>
          <w:tcPr>
            <w:tcW w:w="9544"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1.-</w:t>
            </w:r>
          </w:p>
          <w:p w:rsidR="003001D3" w:rsidRPr="007C55A9" w:rsidRDefault="003001D3" w:rsidP="009E7E82">
            <w:pPr>
              <w:ind w:right="333"/>
              <w:rPr>
                <w:rFonts w:ascii="Times New Roman" w:hAnsi="Times New Roman" w:cs="Times New Roman"/>
                <w:color w:val="000000"/>
                <w:sz w:val="22"/>
                <w:szCs w:val="22"/>
              </w:rPr>
            </w:pPr>
          </w:p>
        </w:tc>
      </w:tr>
      <w:tr w:rsidR="003001D3" w:rsidRPr="007C55A9">
        <w:tc>
          <w:tcPr>
            <w:tcW w:w="9544"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2.-</w:t>
            </w:r>
          </w:p>
          <w:p w:rsidR="003001D3" w:rsidRPr="007C55A9" w:rsidRDefault="003001D3" w:rsidP="009E7E82">
            <w:pPr>
              <w:ind w:right="333"/>
              <w:rPr>
                <w:rFonts w:ascii="Times New Roman" w:hAnsi="Times New Roman" w:cs="Times New Roman"/>
                <w:color w:val="000000"/>
                <w:sz w:val="22"/>
                <w:szCs w:val="22"/>
              </w:rPr>
            </w:pPr>
          </w:p>
        </w:tc>
      </w:tr>
      <w:tr w:rsidR="003001D3" w:rsidRPr="007C55A9">
        <w:tc>
          <w:tcPr>
            <w:tcW w:w="9544"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3.-</w:t>
            </w:r>
          </w:p>
          <w:p w:rsidR="003001D3" w:rsidRPr="007C55A9" w:rsidRDefault="003001D3" w:rsidP="009E7E82">
            <w:pPr>
              <w:ind w:right="333"/>
              <w:rPr>
                <w:rFonts w:ascii="Times New Roman" w:hAnsi="Times New Roman" w:cs="Times New Roman"/>
                <w:color w:val="000000"/>
                <w:sz w:val="22"/>
                <w:szCs w:val="22"/>
              </w:rPr>
            </w:pPr>
          </w:p>
        </w:tc>
      </w:tr>
    </w:tbl>
    <w:p w:rsidR="003001D3" w:rsidRPr="007C55A9" w:rsidRDefault="003001D3" w:rsidP="009E7E82">
      <w:pPr>
        <w:ind w:right="333"/>
        <w:rPr>
          <w:rFonts w:ascii="Times New Roman" w:hAnsi="Times New Roman" w:cs="Times New Roman"/>
          <w:color w:val="000000"/>
          <w:sz w:val="22"/>
          <w:szCs w:val="22"/>
        </w:rPr>
      </w:pPr>
    </w:p>
    <w:p w:rsidR="003001D3" w:rsidRPr="007C55A9" w:rsidRDefault="003001D3" w:rsidP="009E7E82">
      <w:pPr>
        <w:ind w:right="333"/>
        <w:rPr>
          <w:rFonts w:ascii="Times New Roman" w:hAnsi="Times New Roman" w:cs="Times New Roman"/>
          <w:bCs/>
          <w:color w:val="000000"/>
          <w:sz w:val="22"/>
          <w:szCs w:val="22"/>
        </w:rPr>
      </w:pPr>
    </w:p>
    <w:tbl>
      <w:tblPr>
        <w:tblW w:w="0" w:type="auto"/>
        <w:tblInd w:w="161" w:type="dxa"/>
        <w:tblLayout w:type="fixed"/>
        <w:tblLook w:val="0000" w:firstRow="0" w:lastRow="0" w:firstColumn="0" w:lastColumn="0" w:noHBand="0" w:noVBand="0"/>
      </w:tblPr>
      <w:tblGrid>
        <w:gridCol w:w="9560"/>
      </w:tblGrid>
      <w:tr w:rsidR="003001D3" w:rsidRPr="007C55A9">
        <w:tc>
          <w:tcPr>
            <w:tcW w:w="9560" w:type="dxa"/>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Acciones de contingencia con sus disparadores</w:t>
            </w:r>
          </w:p>
        </w:tc>
      </w:tr>
      <w:tr w:rsidR="003001D3" w:rsidRPr="007C55A9">
        <w:tc>
          <w:tcPr>
            <w:tcW w:w="9560"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1.-</w:t>
            </w:r>
          </w:p>
          <w:p w:rsidR="003001D3" w:rsidRPr="007C55A9" w:rsidRDefault="003001D3" w:rsidP="009E7E82">
            <w:pPr>
              <w:ind w:right="333"/>
              <w:rPr>
                <w:rFonts w:ascii="Times New Roman" w:hAnsi="Times New Roman" w:cs="Times New Roman"/>
                <w:color w:val="000000"/>
                <w:sz w:val="22"/>
                <w:szCs w:val="22"/>
              </w:rPr>
            </w:pPr>
          </w:p>
        </w:tc>
      </w:tr>
      <w:tr w:rsidR="003001D3" w:rsidRPr="007C55A9">
        <w:tc>
          <w:tcPr>
            <w:tcW w:w="9560"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2.-</w:t>
            </w:r>
          </w:p>
          <w:p w:rsidR="003001D3" w:rsidRPr="007C55A9" w:rsidRDefault="003001D3" w:rsidP="009E7E82">
            <w:pPr>
              <w:ind w:right="333"/>
              <w:rPr>
                <w:rFonts w:ascii="Times New Roman" w:hAnsi="Times New Roman" w:cs="Times New Roman"/>
                <w:color w:val="000000"/>
                <w:sz w:val="22"/>
                <w:szCs w:val="22"/>
              </w:rPr>
            </w:pPr>
          </w:p>
        </w:tc>
      </w:tr>
      <w:tr w:rsidR="003001D3" w:rsidRPr="007C55A9">
        <w:tc>
          <w:tcPr>
            <w:tcW w:w="9560" w:type="dxa"/>
            <w:tcBorders>
              <w:top w:val="single" w:sz="4" w:space="0" w:color="000000"/>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3.-</w:t>
            </w:r>
          </w:p>
          <w:p w:rsidR="003001D3" w:rsidRPr="007C55A9" w:rsidRDefault="003001D3" w:rsidP="009E7E82">
            <w:pPr>
              <w:ind w:right="333"/>
              <w:rPr>
                <w:rFonts w:ascii="Times New Roman" w:hAnsi="Times New Roman" w:cs="Times New Roman"/>
                <w:color w:val="000000"/>
                <w:sz w:val="22"/>
                <w:szCs w:val="22"/>
              </w:rPr>
            </w:pPr>
          </w:p>
        </w:tc>
      </w:tr>
    </w:tbl>
    <w:p w:rsidR="003001D3" w:rsidRPr="007C55A9" w:rsidRDefault="003001D3" w:rsidP="009E7E82">
      <w:pPr>
        <w:ind w:right="333"/>
        <w:rPr>
          <w:rFonts w:ascii="Times New Roman" w:hAnsi="Times New Roman" w:cs="Times New Roman"/>
          <w:color w:val="000000"/>
          <w:sz w:val="22"/>
          <w:szCs w:val="22"/>
        </w:rPr>
      </w:pPr>
    </w:p>
    <w:p w:rsidR="003001D3" w:rsidRPr="007C55A9" w:rsidRDefault="003001D3" w:rsidP="009E7E82">
      <w:pPr>
        <w:ind w:right="333"/>
        <w:rPr>
          <w:rFonts w:ascii="Times New Roman" w:hAnsi="Times New Roman" w:cs="Times New Roman"/>
          <w:bCs/>
          <w:color w:val="000000"/>
          <w:sz w:val="22"/>
          <w:szCs w:val="22"/>
        </w:rPr>
      </w:pPr>
    </w:p>
    <w:tbl>
      <w:tblPr>
        <w:tblW w:w="0" w:type="auto"/>
        <w:tblInd w:w="161" w:type="dxa"/>
        <w:tblLayout w:type="fixed"/>
        <w:tblLook w:val="0000" w:firstRow="0" w:lastRow="0" w:firstColumn="0" w:lastColumn="0" w:noHBand="0" w:noVBand="0"/>
      </w:tblPr>
      <w:tblGrid>
        <w:gridCol w:w="1520"/>
        <w:gridCol w:w="540"/>
        <w:gridCol w:w="720"/>
        <w:gridCol w:w="900"/>
        <w:gridCol w:w="1260"/>
        <w:gridCol w:w="1080"/>
        <w:gridCol w:w="360"/>
        <w:gridCol w:w="240"/>
        <w:gridCol w:w="1560"/>
        <w:gridCol w:w="720"/>
        <w:gridCol w:w="664"/>
      </w:tblGrid>
      <w:tr w:rsidR="003001D3" w:rsidRPr="007C55A9">
        <w:tc>
          <w:tcPr>
            <w:tcW w:w="9564" w:type="dxa"/>
            <w:gridSpan w:val="11"/>
            <w:tcBorders>
              <w:top w:val="single" w:sz="4" w:space="0" w:color="000000"/>
              <w:left w:val="single" w:sz="4" w:space="0" w:color="000000"/>
              <w:bottom w:val="single" w:sz="4" w:space="0" w:color="000000"/>
              <w:right w:val="single" w:sz="4" w:space="0" w:color="000000"/>
            </w:tcBorders>
            <w:shd w:val="clear" w:color="auto" w:fill="FFFF99"/>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Estado del Riesgo</w:t>
            </w:r>
          </w:p>
        </w:tc>
      </w:tr>
      <w:tr w:rsidR="003001D3" w:rsidRPr="007C55A9">
        <w:tc>
          <w:tcPr>
            <w:tcW w:w="1520" w:type="dxa"/>
            <w:tcBorders>
              <w:top w:val="single" w:sz="4" w:space="0" w:color="000000"/>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Analizado</w:t>
            </w:r>
          </w:p>
        </w:tc>
        <w:tc>
          <w:tcPr>
            <w:tcW w:w="1260" w:type="dxa"/>
            <w:gridSpan w:val="2"/>
            <w:tcBorders>
              <w:top w:val="single" w:sz="4" w:space="0" w:color="000000"/>
            </w:tcBorders>
          </w:tcPr>
          <w:p w:rsidR="003001D3" w:rsidRPr="007C55A9" w:rsidRDefault="003001D3"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p>
        </w:tc>
        <w:tc>
          <w:tcPr>
            <w:tcW w:w="2160" w:type="dxa"/>
            <w:gridSpan w:val="2"/>
            <w:tcBorders>
              <w:top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4624" w:type="dxa"/>
            <w:gridSpan w:val="6"/>
            <w:tcBorders>
              <w:top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152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Prioridad</w:t>
            </w:r>
          </w:p>
        </w:tc>
        <w:tc>
          <w:tcPr>
            <w:tcW w:w="4860" w:type="dxa"/>
            <w:gridSpan w:val="6"/>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Tipo (Intolerable, Alta, Media, Baja, Tolerable)</w:t>
            </w:r>
          </w:p>
        </w:tc>
        <w:tc>
          <w:tcPr>
            <w:tcW w:w="240" w:type="dxa"/>
          </w:tcPr>
          <w:p w:rsidR="003001D3" w:rsidRPr="007C55A9" w:rsidRDefault="003001D3" w:rsidP="009E7E82">
            <w:pPr>
              <w:snapToGrid w:val="0"/>
              <w:ind w:right="333"/>
              <w:jc w:val="center"/>
              <w:rPr>
                <w:rFonts w:ascii="Times New Roman" w:hAnsi="Times New Roman" w:cs="Times New Roman"/>
                <w:color w:val="000000"/>
                <w:sz w:val="22"/>
                <w:szCs w:val="22"/>
              </w:rPr>
            </w:pPr>
          </w:p>
        </w:tc>
        <w:tc>
          <w:tcPr>
            <w:tcW w:w="2280" w:type="dxa"/>
            <w:gridSpan w:val="2"/>
          </w:tcPr>
          <w:p w:rsidR="003001D3" w:rsidRPr="007C55A9" w:rsidRDefault="003001D3"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p>
        </w:tc>
        <w:tc>
          <w:tcPr>
            <w:tcW w:w="664" w:type="dxa"/>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152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4860" w:type="dxa"/>
            <w:gridSpan w:val="6"/>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&lt;Insertar tantas filas como cambios se tengan&gt;</w:t>
            </w:r>
          </w:p>
        </w:tc>
        <w:tc>
          <w:tcPr>
            <w:tcW w:w="240" w:type="dxa"/>
          </w:tcPr>
          <w:p w:rsidR="003001D3" w:rsidRPr="007C55A9" w:rsidRDefault="003001D3" w:rsidP="009E7E82">
            <w:pPr>
              <w:snapToGrid w:val="0"/>
              <w:ind w:right="333"/>
              <w:rPr>
                <w:rFonts w:ascii="Times New Roman" w:hAnsi="Times New Roman" w:cs="Times New Roman"/>
                <w:color w:val="000000"/>
                <w:sz w:val="22"/>
                <w:szCs w:val="22"/>
              </w:rPr>
            </w:pPr>
          </w:p>
        </w:tc>
        <w:tc>
          <w:tcPr>
            <w:tcW w:w="2280" w:type="dxa"/>
            <w:gridSpan w:val="2"/>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664" w:type="dxa"/>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152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4860" w:type="dxa"/>
            <w:gridSpan w:val="6"/>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40" w:type="dxa"/>
          </w:tcPr>
          <w:p w:rsidR="003001D3" w:rsidRPr="007C55A9" w:rsidRDefault="003001D3" w:rsidP="009E7E82">
            <w:pPr>
              <w:snapToGrid w:val="0"/>
              <w:ind w:right="333"/>
              <w:rPr>
                <w:rFonts w:ascii="Times New Roman" w:hAnsi="Times New Roman" w:cs="Times New Roman"/>
                <w:color w:val="000000"/>
                <w:sz w:val="22"/>
                <w:szCs w:val="22"/>
              </w:rPr>
            </w:pPr>
          </w:p>
        </w:tc>
        <w:tc>
          <w:tcPr>
            <w:tcW w:w="2280" w:type="dxa"/>
            <w:gridSpan w:val="2"/>
            <w:tcBorders>
              <w:top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664" w:type="dxa"/>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1520" w:type="dxa"/>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Evitado</w:t>
            </w:r>
          </w:p>
        </w:tc>
        <w:tc>
          <w:tcPr>
            <w:tcW w:w="1260" w:type="dxa"/>
            <w:gridSpan w:val="2"/>
          </w:tcPr>
          <w:p w:rsidR="003001D3" w:rsidRPr="007C55A9" w:rsidRDefault="003001D3"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p>
        </w:tc>
        <w:tc>
          <w:tcPr>
            <w:tcW w:w="2160" w:type="dxa"/>
            <w:gridSpan w:val="2"/>
            <w:tcBorders>
              <w:top w:val="single" w:sz="4" w:space="0" w:color="000000"/>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4624" w:type="dxa"/>
            <w:gridSpan w:val="6"/>
            <w:tcBorders>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Mitigándose</w:t>
            </w:r>
          </w:p>
        </w:tc>
      </w:tr>
      <w:tr w:rsidR="003001D3" w:rsidRPr="007C55A9">
        <w:tc>
          <w:tcPr>
            <w:tcW w:w="2060" w:type="dxa"/>
            <w:gridSpan w:val="2"/>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Acción No. [     ]</w:t>
            </w:r>
          </w:p>
        </w:tc>
        <w:tc>
          <w:tcPr>
            <w:tcW w:w="162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inicio:</w:t>
            </w:r>
          </w:p>
        </w:tc>
        <w:tc>
          <w:tcPr>
            <w:tcW w:w="2340" w:type="dxa"/>
            <w:gridSpan w:val="2"/>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60" w:type="dxa"/>
            <w:gridSpan w:val="3"/>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finalización:</w:t>
            </w:r>
          </w:p>
        </w:tc>
        <w:tc>
          <w:tcPr>
            <w:tcW w:w="1384"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2060" w:type="dxa"/>
            <w:gridSpan w:val="2"/>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Acción No. [     ]</w:t>
            </w:r>
          </w:p>
        </w:tc>
        <w:tc>
          <w:tcPr>
            <w:tcW w:w="162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inicio:</w:t>
            </w:r>
          </w:p>
        </w:tc>
        <w:tc>
          <w:tcPr>
            <w:tcW w:w="2340" w:type="dxa"/>
            <w:gridSpan w:val="2"/>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60" w:type="dxa"/>
            <w:gridSpan w:val="3"/>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finalización:</w:t>
            </w:r>
          </w:p>
        </w:tc>
        <w:tc>
          <w:tcPr>
            <w:tcW w:w="1384"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&lt;Insertar tantas filas como acciones de mitigación se estén o se hayan implementado&gt;</w:t>
            </w: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Presentado</w:t>
            </w:r>
          </w:p>
        </w:tc>
      </w:tr>
      <w:tr w:rsidR="003001D3" w:rsidRPr="007C55A9">
        <w:tc>
          <w:tcPr>
            <w:tcW w:w="2060" w:type="dxa"/>
            <w:gridSpan w:val="2"/>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Acción No. [     ]</w:t>
            </w:r>
          </w:p>
        </w:tc>
        <w:tc>
          <w:tcPr>
            <w:tcW w:w="162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inicio:</w:t>
            </w:r>
          </w:p>
        </w:tc>
        <w:tc>
          <w:tcPr>
            <w:tcW w:w="2340" w:type="dxa"/>
            <w:gridSpan w:val="2"/>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60" w:type="dxa"/>
            <w:gridSpan w:val="3"/>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finalización:</w:t>
            </w:r>
          </w:p>
        </w:tc>
        <w:tc>
          <w:tcPr>
            <w:tcW w:w="1384"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2060" w:type="dxa"/>
            <w:gridSpan w:val="2"/>
            <w:tcBorders>
              <w:lef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Acción No. [     ]</w:t>
            </w:r>
          </w:p>
        </w:tc>
        <w:tc>
          <w:tcPr>
            <w:tcW w:w="1620" w:type="dxa"/>
            <w:gridSpan w:val="2"/>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inicio:</w:t>
            </w:r>
          </w:p>
        </w:tc>
        <w:tc>
          <w:tcPr>
            <w:tcW w:w="2340" w:type="dxa"/>
            <w:gridSpan w:val="2"/>
            <w:tcBorders>
              <w:bottom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c>
          <w:tcPr>
            <w:tcW w:w="2160" w:type="dxa"/>
            <w:gridSpan w:val="3"/>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Fecha finalización:</w:t>
            </w:r>
          </w:p>
        </w:tc>
        <w:tc>
          <w:tcPr>
            <w:tcW w:w="1384" w:type="dxa"/>
            <w:gridSpan w:val="2"/>
            <w:tcBorders>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&lt;Insertar tantas filas como acciones de contingencia se estén o se hayan implementado&gt;</w:t>
            </w: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 Cerrado </w:t>
            </w:r>
          </w:p>
        </w:tc>
      </w:tr>
      <w:tr w:rsidR="003001D3" w:rsidRPr="007C55A9">
        <w:tc>
          <w:tcPr>
            <w:tcW w:w="9564" w:type="dxa"/>
            <w:gridSpan w:val="11"/>
            <w:tcBorders>
              <w:left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r w:rsidR="003001D3" w:rsidRPr="007C55A9">
        <w:tc>
          <w:tcPr>
            <w:tcW w:w="9564" w:type="dxa"/>
            <w:gridSpan w:val="11"/>
            <w:tcBorders>
              <w:left w:val="single" w:sz="4" w:space="0" w:color="000000"/>
              <w:bottom w:val="single" w:sz="4" w:space="0" w:color="000000"/>
              <w:right w:val="single" w:sz="4" w:space="0" w:color="000000"/>
            </w:tcBorders>
          </w:tcPr>
          <w:p w:rsidR="003001D3" w:rsidRPr="007C55A9" w:rsidRDefault="003001D3" w:rsidP="009E7E82">
            <w:pPr>
              <w:snapToGrid w:val="0"/>
              <w:ind w:right="333"/>
              <w:rPr>
                <w:rFonts w:ascii="Times New Roman" w:hAnsi="Times New Roman" w:cs="Times New Roman"/>
                <w:color w:val="000000"/>
                <w:sz w:val="22"/>
                <w:szCs w:val="22"/>
              </w:rPr>
            </w:pPr>
          </w:p>
        </w:tc>
      </w:tr>
    </w:tbl>
    <w:p w:rsidR="003001D3" w:rsidRPr="007C55A9" w:rsidRDefault="003001D3" w:rsidP="009E7E82">
      <w:pPr>
        <w:ind w:right="333"/>
        <w:rPr>
          <w:rFonts w:ascii="Times New Roman" w:hAnsi="Times New Roman" w:cs="Times New Roman"/>
          <w:color w:val="000000"/>
          <w:sz w:val="22"/>
          <w:szCs w:val="22"/>
        </w:rPr>
      </w:pPr>
    </w:p>
    <w:p w:rsidR="003001D3" w:rsidRDefault="003001D3"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Default="009E7E82" w:rsidP="009E7E82">
      <w:pPr>
        <w:ind w:right="333"/>
        <w:rPr>
          <w:rFonts w:ascii="Times New Roman" w:hAnsi="Times New Roman" w:cs="Times New Roman"/>
          <w:bCs/>
          <w:color w:val="000000"/>
          <w:sz w:val="22"/>
          <w:szCs w:val="22"/>
        </w:rPr>
      </w:pPr>
    </w:p>
    <w:p w:rsidR="009E7E82" w:rsidRPr="007C55A9" w:rsidRDefault="009E7E82" w:rsidP="009E7E82">
      <w:pPr>
        <w:ind w:right="333"/>
        <w:rPr>
          <w:rFonts w:ascii="Times New Roman" w:hAnsi="Times New Roman" w:cs="Times New Roman"/>
          <w:bCs/>
          <w:color w:val="000000"/>
          <w:sz w:val="22"/>
          <w:szCs w:val="22"/>
        </w:rPr>
      </w:pPr>
    </w:p>
    <w:p w:rsidR="003001D3" w:rsidRPr="00087091" w:rsidRDefault="003001D3" w:rsidP="009E7E82">
      <w:pPr>
        <w:pStyle w:val="Textoindependiente"/>
        <w:numPr>
          <w:ilvl w:val="1"/>
          <w:numId w:val="2"/>
        </w:numPr>
        <w:tabs>
          <w:tab w:val="left" w:pos="1452"/>
        </w:tabs>
        <w:ind w:right="333"/>
        <w:rPr>
          <w:rFonts w:ascii="Times New Roman" w:hAnsi="Times New Roman" w:cs="Times New Roman"/>
          <w:b/>
          <w:bCs/>
          <w:color w:val="000000"/>
          <w:sz w:val="22"/>
          <w:szCs w:val="22"/>
        </w:rPr>
      </w:pPr>
      <w:r w:rsidRPr="00087091">
        <w:rPr>
          <w:rFonts w:ascii="Times New Roman" w:hAnsi="Times New Roman" w:cs="Times New Roman"/>
          <w:b/>
          <w:bCs/>
          <w:color w:val="000000"/>
          <w:sz w:val="22"/>
          <w:szCs w:val="22"/>
        </w:rPr>
        <w:t>Identificación de Riesgos</w:t>
      </w:r>
    </w:p>
    <w:p w:rsidR="003001D3" w:rsidRPr="007C55A9" w:rsidRDefault="003001D3" w:rsidP="009E7E82">
      <w:pPr>
        <w:pStyle w:val="Textoindependiente"/>
        <w:ind w:right="333"/>
        <w:rPr>
          <w:rFonts w:ascii="Times New Roman" w:hAnsi="Times New Roman" w:cs="Times New Roman"/>
          <w:bCs/>
          <w:color w:val="000000"/>
          <w:sz w:val="22"/>
          <w:szCs w:val="22"/>
        </w:rPr>
      </w:pP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1640"/>
        <w:gridCol w:w="880"/>
        <w:gridCol w:w="7018"/>
      </w:tblGrid>
      <w:tr w:rsidR="003001D3" w:rsidRPr="007C55A9">
        <w:trPr>
          <w:jc w:val="right"/>
        </w:trPr>
        <w:tc>
          <w:tcPr>
            <w:tcW w:w="164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 xml:space="preserve">Clasificación </w:t>
            </w:r>
          </w:p>
        </w:tc>
        <w:tc>
          <w:tcPr>
            <w:tcW w:w="88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ID</w:t>
            </w:r>
          </w:p>
        </w:tc>
        <w:tc>
          <w:tcPr>
            <w:tcW w:w="7018"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Descripción</w:t>
            </w:r>
          </w:p>
        </w:tc>
      </w:tr>
      <w:tr w:rsidR="009B3FE5" w:rsidRPr="007C55A9" w:rsidTr="00C919DF">
        <w:trPr>
          <w:trHeight w:hRule="exact" w:val="846"/>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001</w:t>
            </w:r>
          </w:p>
        </w:tc>
        <w:tc>
          <w:tcPr>
            <w:tcW w:w="7018" w:type="dxa"/>
            <w:tcBorders>
              <w:left w:val="single" w:sz="1" w:space="0" w:color="000000"/>
              <w:bottom w:val="single" w:sz="1" w:space="0" w:color="000000"/>
              <w:right w:val="single" w:sz="1" w:space="0" w:color="000000"/>
            </w:tcBorders>
            <w:vAlign w:val="center"/>
          </w:tcPr>
          <w:p w:rsidR="009B3FE5" w:rsidRPr="007C55A9" w:rsidRDefault="009B3FE5"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Cambios significativos al flujo de trabajo o método de la organización</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002</w:t>
            </w:r>
          </w:p>
        </w:tc>
        <w:tc>
          <w:tcPr>
            <w:tcW w:w="7018" w:type="dxa"/>
            <w:tcBorders>
              <w:left w:val="single" w:sz="1" w:space="0" w:color="000000"/>
              <w:bottom w:val="single" w:sz="1" w:space="0" w:color="000000"/>
              <w:right w:val="single" w:sz="1" w:space="0" w:color="000000"/>
            </w:tcBorders>
            <w:vAlign w:val="center"/>
          </w:tcPr>
          <w:p w:rsidR="009B3FE5" w:rsidRPr="007C55A9" w:rsidRDefault="00476F76"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Las políticas y estándares de Desarrollo están definidas, pero no son tenidas en cuenta</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D</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004</w:t>
            </w:r>
          </w:p>
        </w:tc>
        <w:tc>
          <w:tcPr>
            <w:tcW w:w="7018" w:type="dxa"/>
            <w:tcBorders>
              <w:left w:val="single" w:sz="1" w:space="0" w:color="000000"/>
              <w:bottom w:val="single" w:sz="1" w:space="0" w:color="000000"/>
              <w:right w:val="single" w:sz="1" w:space="0" w:color="000000"/>
            </w:tcBorders>
            <w:vAlign w:val="center"/>
          </w:tcPr>
          <w:p w:rsidR="009B3FE5" w:rsidRPr="007C55A9" w:rsidRDefault="009B3FE5"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Múltiples usuarios del programa están tratando de conducirlo en diferentes direcciones</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005</w:t>
            </w:r>
          </w:p>
        </w:tc>
        <w:tc>
          <w:tcPr>
            <w:tcW w:w="7018" w:type="dxa"/>
            <w:tcBorders>
              <w:left w:val="single" w:sz="1" w:space="0" w:color="000000"/>
              <w:bottom w:val="single" w:sz="1" w:space="0" w:color="000000"/>
              <w:right w:val="single" w:sz="1" w:space="0" w:color="000000"/>
            </w:tcBorders>
          </w:tcPr>
          <w:p w:rsidR="009B3FE5" w:rsidRPr="007C55A9" w:rsidRDefault="008C3A42"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lang w:val="es-ES"/>
              </w:rPr>
              <w:t>Múltiples usuarios</w:t>
            </w:r>
            <w:r w:rsidR="009B3FE5" w:rsidRPr="007C55A9">
              <w:rPr>
                <w:rFonts w:ascii="Times New Roman" w:hAnsi="Times New Roman" w:cs="Times New Roman"/>
                <w:i w:val="0"/>
                <w:color w:val="000000"/>
                <w:sz w:val="22"/>
                <w:szCs w:val="22"/>
                <w:lang w:val="es-ES"/>
              </w:rPr>
              <w:t xml:space="preserve"> del programa poseen diferentes pero no conflictivas necesidades</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006</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proyecto no posee líder o el concepto no está en uso.</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G</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007</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programa posee una persona o equipo responsable del programa, pero no dispone del suficiente tiempo para liderar efectivamente</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H</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008</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líder del proyecto es nuevo en el dominio.</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I</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009</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programa no está bien definido o posee objetivos conflictivos en el alcance</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J</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010</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programa está bien definido, pero  probablemente no pueda ser manejado de acuerdo a los recursos.</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K</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011</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El proyecto tiene influencia política.</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L</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012</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proyecto está siendo realizado de manera de hacer valer probando una nueva tecnología que se ha escuchado que es buena.</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013</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El proyecto enfoca la solución de corto plazo, con poca comprensión de las necesidades en el largo plazo</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N</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014</w:t>
            </w:r>
          </w:p>
        </w:tc>
        <w:tc>
          <w:tcPr>
            <w:tcW w:w="7018" w:type="dxa"/>
            <w:tcBorders>
              <w:left w:val="single" w:sz="1" w:space="0" w:color="000000"/>
              <w:bottom w:val="single" w:sz="1" w:space="0" w:color="000000"/>
              <w:right w:val="single" w:sz="1" w:space="0" w:color="000000"/>
            </w:tcBorders>
          </w:tcPr>
          <w:p w:rsidR="00732E67" w:rsidRPr="007C55A9" w:rsidRDefault="00732E6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Los individuos comprenden sus propios roles y responsabilidades, pero no están seguros sobre quién es responsable del trabajo fuera de su grupo inmediato</w:t>
            </w:r>
          </w:p>
          <w:p w:rsidR="009B3FE5" w:rsidRPr="007C55A9" w:rsidRDefault="009B3FE5" w:rsidP="009E7E82">
            <w:pPr>
              <w:pStyle w:val="InfoBlue"/>
              <w:snapToGrid w:val="0"/>
              <w:ind w:right="333"/>
              <w:rPr>
                <w:rFonts w:ascii="Times New Roman" w:hAnsi="Times New Roman" w:cs="Times New Roman"/>
                <w:i w:val="0"/>
                <w:color w:val="000000"/>
                <w:sz w:val="22"/>
                <w:szCs w:val="22"/>
                <w:lang w:val="es-ES"/>
              </w:rPr>
            </w:pP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Ñ</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015</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No existen políticas ni estándares definidos, o están pobremente definidos y no se usan</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O</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016</w:t>
            </w:r>
          </w:p>
        </w:tc>
        <w:tc>
          <w:tcPr>
            <w:tcW w:w="7018" w:type="dxa"/>
            <w:tcBorders>
              <w:left w:val="single" w:sz="1" w:space="0" w:color="000000"/>
              <w:bottom w:val="single" w:sz="1" w:space="0" w:color="000000"/>
              <w:right w:val="single" w:sz="1" w:space="0" w:color="000000"/>
            </w:tcBorders>
          </w:tcPr>
          <w:p w:rsidR="009B3FE5" w:rsidRPr="007C55A9" w:rsidRDefault="00476F76"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Cambiarán algunos aspectos o tendrán pequeños efectos sobre el flujo de trabajo</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P</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017</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Falta o mínimo Involucramiento del usuario.</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Q</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018</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Necesidades de entrenamiento a usuario son consideradas, el entrenamiento está en progreso o al menos existe un plan</w:t>
            </w:r>
          </w:p>
        </w:tc>
      </w:tr>
      <w:tr w:rsidR="009B3FE5" w:rsidRPr="007C55A9">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R</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019</w:t>
            </w:r>
          </w:p>
        </w:tc>
        <w:tc>
          <w:tcPr>
            <w:tcW w:w="7018" w:type="dxa"/>
            <w:tcBorders>
              <w:left w:val="single" w:sz="1" w:space="0" w:color="000000"/>
              <w:bottom w:val="single" w:sz="1" w:space="0" w:color="000000"/>
              <w:right w:val="single" w:sz="1" w:space="0" w:color="000000"/>
            </w:tcBorders>
          </w:tcPr>
          <w:p w:rsidR="009B3FE5" w:rsidRPr="007C55A9" w:rsidRDefault="00732E6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Necesidades de entrenamiento a usuario son consideradas, pero ningún plan de  entrenamiento está en progreso.</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S</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020</w:t>
            </w:r>
          </w:p>
        </w:tc>
        <w:tc>
          <w:tcPr>
            <w:tcW w:w="7018" w:type="dxa"/>
            <w:tcBorders>
              <w:left w:val="single" w:sz="1" w:space="0" w:color="000000"/>
              <w:bottom w:val="single" w:sz="1" w:space="0" w:color="000000"/>
              <w:right w:val="single" w:sz="1" w:space="0" w:color="000000"/>
            </w:tcBorders>
            <w:vAlign w:val="center"/>
          </w:tcPr>
          <w:p w:rsidR="009B3FE5" w:rsidRPr="007C55A9" w:rsidRDefault="00732E6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Limitaciones significativas de hardware; múltiples plataformas</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T</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021</w:t>
            </w:r>
          </w:p>
        </w:tc>
        <w:tc>
          <w:tcPr>
            <w:tcW w:w="7018" w:type="dxa"/>
            <w:tcBorders>
              <w:left w:val="single" w:sz="1" w:space="0" w:color="000000"/>
              <w:bottom w:val="single" w:sz="1" w:space="0" w:color="000000"/>
              <w:right w:val="single" w:sz="1" w:space="0" w:color="000000"/>
            </w:tcBorders>
            <w:vAlign w:val="center"/>
          </w:tcPr>
          <w:p w:rsidR="009B3FE5" w:rsidRPr="007C55A9" w:rsidRDefault="003D20D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El presupuesto es incierto.</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U</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022</w:t>
            </w:r>
          </w:p>
        </w:tc>
        <w:tc>
          <w:tcPr>
            <w:tcW w:w="7018" w:type="dxa"/>
            <w:tcBorders>
              <w:left w:val="single" w:sz="1" w:space="0" w:color="000000"/>
              <w:bottom w:val="single" w:sz="1" w:space="0" w:color="000000"/>
              <w:right w:val="single" w:sz="1" w:space="0" w:color="000000"/>
            </w:tcBorders>
            <w:vAlign w:val="center"/>
          </w:tcPr>
          <w:p w:rsidR="009B3FE5" w:rsidRPr="007C55A9" w:rsidRDefault="003D20D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 xml:space="preserve">Compromisos y acuerdos inciertos </w:t>
            </w:r>
          </w:p>
        </w:tc>
      </w:tr>
      <w:tr w:rsidR="009B3FE5" w:rsidRPr="007C55A9" w:rsidTr="00C919DF">
        <w:trPr>
          <w:jc w:val="right"/>
        </w:trPr>
        <w:tc>
          <w:tcPr>
            <w:tcW w:w="1640" w:type="dxa"/>
            <w:tcBorders>
              <w:left w:val="single" w:sz="1" w:space="0" w:color="000000"/>
              <w:bottom w:val="single" w:sz="1" w:space="0" w:color="000000"/>
            </w:tcBorders>
            <w:vAlign w:val="center"/>
          </w:tcPr>
          <w:p w:rsidR="009B3FE5" w:rsidRPr="007C55A9" w:rsidRDefault="009B3FE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V</w:t>
            </w:r>
          </w:p>
        </w:tc>
        <w:tc>
          <w:tcPr>
            <w:tcW w:w="880" w:type="dxa"/>
            <w:tcBorders>
              <w:left w:val="single" w:sz="1" w:space="0" w:color="000000"/>
              <w:bottom w:val="single" w:sz="1" w:space="0" w:color="000000"/>
            </w:tcBorders>
            <w:vAlign w:val="center"/>
          </w:tcPr>
          <w:p w:rsidR="009B3FE5" w:rsidRPr="007C55A9" w:rsidRDefault="009B3FE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023</w:t>
            </w:r>
          </w:p>
        </w:tc>
        <w:tc>
          <w:tcPr>
            <w:tcW w:w="7018" w:type="dxa"/>
            <w:tcBorders>
              <w:left w:val="single" w:sz="1" w:space="0" w:color="000000"/>
              <w:bottom w:val="single" w:sz="1" w:space="0" w:color="000000"/>
              <w:right w:val="single" w:sz="1" w:space="0" w:color="000000"/>
            </w:tcBorders>
            <w:vAlign w:val="center"/>
          </w:tcPr>
          <w:p w:rsidR="009B3FE5" w:rsidRPr="007C55A9" w:rsidRDefault="003D20D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Algunos cambios de requerimientos se producen sobre la definición aprobada</w:t>
            </w:r>
          </w:p>
        </w:tc>
      </w:tr>
      <w:tr w:rsidR="003D20D7" w:rsidRPr="007C55A9" w:rsidTr="00C919DF">
        <w:trPr>
          <w:jc w:val="right"/>
        </w:trPr>
        <w:tc>
          <w:tcPr>
            <w:tcW w:w="1640" w:type="dxa"/>
            <w:tcBorders>
              <w:left w:val="single" w:sz="1" w:space="0" w:color="000000"/>
              <w:bottom w:val="single" w:sz="1" w:space="0" w:color="000000"/>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W</w:t>
            </w:r>
          </w:p>
        </w:tc>
        <w:tc>
          <w:tcPr>
            <w:tcW w:w="880" w:type="dxa"/>
            <w:tcBorders>
              <w:left w:val="single" w:sz="1" w:space="0" w:color="000000"/>
              <w:bottom w:val="single" w:sz="1" w:space="0" w:color="000000"/>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024</w:t>
            </w:r>
          </w:p>
        </w:tc>
        <w:tc>
          <w:tcPr>
            <w:tcW w:w="7018" w:type="dxa"/>
            <w:tcBorders>
              <w:left w:val="single" w:sz="1" w:space="0" w:color="000000"/>
              <w:bottom w:val="single" w:sz="1" w:space="0" w:color="000000"/>
              <w:right w:val="single" w:sz="1" w:space="0" w:color="000000"/>
            </w:tcBorders>
            <w:vAlign w:val="center"/>
          </w:tcPr>
          <w:p w:rsidR="003D20D7" w:rsidRPr="007C55A9" w:rsidRDefault="003D20D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Los requerimientos cambian muy frecuentemente</w:t>
            </w:r>
          </w:p>
        </w:tc>
      </w:tr>
      <w:tr w:rsidR="003D20D7" w:rsidRPr="007C55A9">
        <w:trPr>
          <w:jc w:val="right"/>
        </w:trPr>
        <w:tc>
          <w:tcPr>
            <w:tcW w:w="1640" w:type="dxa"/>
            <w:tcBorders>
              <w:left w:val="single" w:sz="1" w:space="0" w:color="000000"/>
              <w:bottom w:val="single" w:sz="1" w:space="0" w:color="000000"/>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X</w:t>
            </w:r>
          </w:p>
        </w:tc>
        <w:tc>
          <w:tcPr>
            <w:tcW w:w="880" w:type="dxa"/>
            <w:tcBorders>
              <w:left w:val="single" w:sz="1" w:space="0" w:color="000000"/>
              <w:bottom w:val="single" w:sz="1" w:space="0" w:color="000000"/>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025</w:t>
            </w:r>
          </w:p>
        </w:tc>
        <w:tc>
          <w:tcPr>
            <w:tcW w:w="7018" w:type="dxa"/>
            <w:tcBorders>
              <w:left w:val="single" w:sz="1" w:space="0" w:color="000000"/>
              <w:bottom w:val="single" w:sz="1" w:space="0" w:color="000000"/>
              <w:right w:val="single" w:sz="1" w:space="0" w:color="000000"/>
            </w:tcBorders>
          </w:tcPr>
          <w:p w:rsidR="003D20D7" w:rsidRPr="007C55A9" w:rsidRDefault="003D20D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Algunos requerimientos se encuentran sólo en la cabeza del cliente.</w:t>
            </w:r>
          </w:p>
        </w:tc>
      </w:tr>
      <w:tr w:rsidR="003D20D7" w:rsidRPr="007C55A9">
        <w:trPr>
          <w:jc w:val="right"/>
        </w:trPr>
        <w:tc>
          <w:tcPr>
            <w:tcW w:w="1640" w:type="dxa"/>
            <w:tcBorders>
              <w:left w:val="single" w:sz="1" w:space="0" w:color="000000"/>
              <w:bottom w:val="single" w:sz="1" w:space="0" w:color="000000"/>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Y</w:t>
            </w:r>
          </w:p>
        </w:tc>
        <w:tc>
          <w:tcPr>
            <w:tcW w:w="880" w:type="dxa"/>
            <w:tcBorders>
              <w:left w:val="single" w:sz="1" w:space="0" w:color="000000"/>
              <w:bottom w:val="single" w:sz="1" w:space="0" w:color="000000"/>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026</w:t>
            </w:r>
          </w:p>
        </w:tc>
        <w:tc>
          <w:tcPr>
            <w:tcW w:w="7018" w:type="dxa"/>
            <w:tcBorders>
              <w:left w:val="single" w:sz="1" w:space="0" w:color="000000"/>
              <w:bottom w:val="single" w:sz="1" w:space="0" w:color="000000"/>
              <w:right w:val="single" w:sz="1" w:space="0" w:color="000000"/>
            </w:tcBorders>
          </w:tcPr>
          <w:p w:rsidR="003D20D7" w:rsidRPr="007C55A9" w:rsidRDefault="003D20D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Partes del producto difíciles de testear</w:t>
            </w:r>
          </w:p>
        </w:tc>
      </w:tr>
      <w:tr w:rsidR="003D20D7" w:rsidRPr="007C55A9">
        <w:trPr>
          <w:jc w:val="right"/>
        </w:trPr>
        <w:tc>
          <w:tcPr>
            <w:tcW w:w="1640" w:type="dxa"/>
            <w:tcBorders>
              <w:left w:val="single" w:sz="1" w:space="0" w:color="000000"/>
              <w:bottom w:val="single" w:sz="1" w:space="0" w:color="000000"/>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Z</w:t>
            </w:r>
          </w:p>
        </w:tc>
        <w:tc>
          <w:tcPr>
            <w:tcW w:w="880" w:type="dxa"/>
            <w:tcBorders>
              <w:left w:val="single" w:sz="1" w:space="0" w:color="000000"/>
              <w:bottom w:val="single" w:sz="1" w:space="0" w:color="000000"/>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027</w:t>
            </w:r>
          </w:p>
        </w:tc>
        <w:tc>
          <w:tcPr>
            <w:tcW w:w="7018" w:type="dxa"/>
            <w:tcBorders>
              <w:left w:val="single" w:sz="1" w:space="0" w:color="000000"/>
              <w:bottom w:val="single" w:sz="1" w:space="0" w:color="000000"/>
              <w:right w:val="single" w:sz="1" w:space="0" w:color="000000"/>
            </w:tcBorders>
          </w:tcPr>
          <w:p w:rsidR="003D20D7" w:rsidRPr="007C55A9" w:rsidRDefault="003D20D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Está poco claro cómo diseñar, o algunos aspectos del diseño aún no han sido decididos</w:t>
            </w:r>
          </w:p>
        </w:tc>
      </w:tr>
      <w:tr w:rsidR="003D20D7" w:rsidRPr="007C55A9" w:rsidTr="003D20D7">
        <w:trPr>
          <w:jc w:val="right"/>
        </w:trPr>
        <w:tc>
          <w:tcPr>
            <w:tcW w:w="1640" w:type="dxa"/>
            <w:tcBorders>
              <w:left w:val="single" w:sz="1" w:space="0" w:color="000000"/>
              <w:bottom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AA</w:t>
            </w:r>
          </w:p>
        </w:tc>
        <w:tc>
          <w:tcPr>
            <w:tcW w:w="880" w:type="dxa"/>
            <w:tcBorders>
              <w:left w:val="single" w:sz="1" w:space="0" w:color="000000"/>
              <w:bottom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028</w:t>
            </w:r>
          </w:p>
        </w:tc>
        <w:tc>
          <w:tcPr>
            <w:tcW w:w="7018" w:type="dxa"/>
            <w:tcBorders>
              <w:left w:val="single" w:sz="1" w:space="0" w:color="000000"/>
              <w:bottom w:val="single" w:sz="4" w:space="0" w:color="auto"/>
              <w:right w:val="single" w:sz="1" w:space="0" w:color="000000"/>
            </w:tcBorders>
            <w:vAlign w:val="center"/>
          </w:tcPr>
          <w:p w:rsidR="003D20D7" w:rsidRPr="007C55A9" w:rsidRDefault="003D20D7"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Las interfaces no están bien definidas o controladas</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BB</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029</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color w:val="000000"/>
                <w:sz w:val="22"/>
                <w:szCs w:val="22"/>
              </w:rPr>
            </w:pPr>
            <w:r w:rsidRPr="007C55A9">
              <w:rPr>
                <w:rFonts w:ascii="Times New Roman" w:hAnsi="Times New Roman" w:cs="Times New Roman"/>
                <w:i w:val="0"/>
                <w:snapToGrid w:val="0"/>
                <w:color w:val="000000"/>
                <w:sz w:val="22"/>
                <w:szCs w:val="22"/>
                <w:lang w:val="es-ES"/>
              </w:rPr>
              <w:t>Los algoritmos y/o diseño tienen algunos elementos difíciles de implementar para el equipo</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CC</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030</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Muchos datos para migrar; varios tipos de bases de datos o no hay buenas  descripciones de lo que se tiene</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DD</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031</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4A06A8"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Documentación</w:t>
            </w:r>
            <w:r w:rsidR="003D20D7" w:rsidRPr="007C55A9">
              <w:rPr>
                <w:rFonts w:ascii="Times New Roman" w:hAnsi="Times New Roman" w:cs="Times New Roman"/>
                <w:i w:val="0"/>
                <w:snapToGrid w:val="0"/>
                <w:color w:val="000000"/>
                <w:sz w:val="22"/>
                <w:szCs w:val="22"/>
                <w:lang w:val="es-ES"/>
              </w:rPr>
              <w:t xml:space="preserve"> con algunas deficiencias pero disponible</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EE</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032</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El equipo espera encontrar todos los defectos durante el testing</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FF</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031</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El contrato posee temas abiertos que podrían ocasionar problemas</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GG</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032</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Ninguna medida de seguridad; carecen de backup; no se tiene en cuenta la recuperación ante desastres</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HH</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033</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Poca o ninguna experiencia en proyectos similares del equipo de proyecto.</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II</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034</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Alguna persona no comprometida con el éxito del proyecto</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JJ</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035</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Hitos satisfechos, algunas demoras en los entregables</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KK</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036</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3D20D7"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Alguna de la tecnología planificada no se ajusta bien al problema o al cliente</w:t>
            </w:r>
          </w:p>
        </w:tc>
      </w:tr>
      <w:tr w:rsidR="003D20D7"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LL</w:t>
            </w:r>
          </w:p>
        </w:tc>
        <w:tc>
          <w:tcPr>
            <w:tcW w:w="880" w:type="dxa"/>
            <w:tcBorders>
              <w:top w:val="single" w:sz="4" w:space="0" w:color="auto"/>
              <w:left w:val="single" w:sz="4" w:space="0" w:color="auto"/>
              <w:bottom w:val="single" w:sz="4" w:space="0" w:color="auto"/>
              <w:right w:val="single" w:sz="4" w:space="0" w:color="auto"/>
            </w:tcBorders>
            <w:vAlign w:val="center"/>
          </w:tcPr>
          <w:p w:rsidR="003D20D7" w:rsidRPr="007C55A9" w:rsidRDefault="003D20D7"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037</w:t>
            </w:r>
          </w:p>
        </w:tc>
        <w:tc>
          <w:tcPr>
            <w:tcW w:w="7018" w:type="dxa"/>
            <w:tcBorders>
              <w:top w:val="single" w:sz="4" w:space="0" w:color="auto"/>
              <w:left w:val="single" w:sz="4" w:space="0" w:color="auto"/>
              <w:bottom w:val="single" w:sz="4" w:space="0" w:color="auto"/>
              <w:right w:val="single" w:sz="4" w:space="0" w:color="auto"/>
            </w:tcBorders>
          </w:tcPr>
          <w:p w:rsidR="003D20D7" w:rsidRPr="007C55A9" w:rsidRDefault="00556561"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Equipo con alguna experiencia con la tecnología a usarse en el proyecto.</w:t>
            </w:r>
          </w:p>
        </w:tc>
      </w:tr>
      <w:tr w:rsidR="00556561" w:rsidRPr="007C55A9" w:rsidTr="003D20D7">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556561" w:rsidRPr="007C55A9" w:rsidRDefault="00556561"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MM</w:t>
            </w:r>
          </w:p>
        </w:tc>
        <w:tc>
          <w:tcPr>
            <w:tcW w:w="880" w:type="dxa"/>
            <w:tcBorders>
              <w:top w:val="single" w:sz="4" w:space="0" w:color="auto"/>
              <w:left w:val="single" w:sz="4" w:space="0" w:color="auto"/>
              <w:bottom w:val="single" w:sz="4" w:space="0" w:color="auto"/>
              <w:right w:val="single" w:sz="4" w:space="0" w:color="auto"/>
            </w:tcBorders>
            <w:vAlign w:val="center"/>
          </w:tcPr>
          <w:p w:rsidR="00556561" w:rsidRPr="007C55A9" w:rsidRDefault="00556561"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038</w:t>
            </w:r>
          </w:p>
        </w:tc>
        <w:tc>
          <w:tcPr>
            <w:tcW w:w="7018" w:type="dxa"/>
            <w:tcBorders>
              <w:top w:val="single" w:sz="4" w:space="0" w:color="auto"/>
              <w:left w:val="single" w:sz="4" w:space="0" w:color="auto"/>
              <w:bottom w:val="single" w:sz="4" w:space="0" w:color="auto"/>
              <w:right w:val="single" w:sz="4" w:space="0" w:color="auto"/>
            </w:tcBorders>
          </w:tcPr>
          <w:p w:rsidR="00556561" w:rsidRPr="007C55A9" w:rsidRDefault="00556561" w:rsidP="009E7E82">
            <w:pPr>
              <w:pStyle w:val="InfoBlue"/>
              <w:snapToGrid w:val="0"/>
              <w:ind w:right="333"/>
              <w:rPr>
                <w:rFonts w:ascii="Times New Roman" w:hAnsi="Times New Roman" w:cs="Times New Roman"/>
                <w:i w:val="0"/>
                <w:snapToGrid w:val="0"/>
                <w:color w:val="000000"/>
                <w:sz w:val="22"/>
                <w:szCs w:val="22"/>
                <w:lang w:val="es-ES"/>
              </w:rPr>
            </w:pPr>
            <w:r w:rsidRPr="007C55A9">
              <w:rPr>
                <w:rFonts w:ascii="Times New Roman" w:hAnsi="Times New Roman" w:cs="Times New Roman"/>
                <w:i w:val="0"/>
                <w:snapToGrid w:val="0"/>
                <w:color w:val="000000"/>
                <w:sz w:val="22"/>
                <w:szCs w:val="22"/>
                <w:lang w:val="es-ES"/>
              </w:rPr>
              <w:t>Uso de tecnología nueva y desconocida, lo que implica ciertos riesgo a manejar</w:t>
            </w:r>
          </w:p>
        </w:tc>
      </w:tr>
      <w:tr w:rsidR="00556561" w:rsidRPr="007C55A9" w:rsidTr="00C919DF">
        <w:trPr>
          <w:jc w:val="right"/>
        </w:trPr>
        <w:tc>
          <w:tcPr>
            <w:tcW w:w="1640" w:type="dxa"/>
            <w:tcBorders>
              <w:top w:val="single" w:sz="4" w:space="0" w:color="auto"/>
              <w:left w:val="single" w:sz="4" w:space="0" w:color="auto"/>
              <w:bottom w:val="single" w:sz="4" w:space="0" w:color="auto"/>
              <w:right w:val="single" w:sz="4" w:space="0" w:color="auto"/>
            </w:tcBorders>
            <w:vAlign w:val="center"/>
          </w:tcPr>
          <w:p w:rsidR="00556561" w:rsidRPr="007C55A9" w:rsidRDefault="00556561"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NN</w:t>
            </w:r>
          </w:p>
        </w:tc>
        <w:tc>
          <w:tcPr>
            <w:tcW w:w="880" w:type="dxa"/>
            <w:tcBorders>
              <w:top w:val="single" w:sz="4" w:space="0" w:color="auto"/>
              <w:left w:val="single" w:sz="4" w:space="0" w:color="auto"/>
              <w:bottom w:val="single" w:sz="4" w:space="0" w:color="auto"/>
              <w:right w:val="single" w:sz="4" w:space="0" w:color="auto"/>
            </w:tcBorders>
            <w:vAlign w:val="center"/>
          </w:tcPr>
          <w:p w:rsidR="00556561" w:rsidRPr="007C55A9" w:rsidRDefault="00556561"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039</w:t>
            </w:r>
          </w:p>
        </w:tc>
        <w:tc>
          <w:tcPr>
            <w:tcW w:w="7018" w:type="dxa"/>
            <w:tcBorders>
              <w:top w:val="single" w:sz="4" w:space="0" w:color="auto"/>
              <w:left w:val="single" w:sz="4" w:space="0" w:color="auto"/>
              <w:bottom w:val="single" w:sz="4" w:space="0" w:color="auto"/>
              <w:right w:val="single" w:sz="4" w:space="0" w:color="auto"/>
            </w:tcBorders>
            <w:vAlign w:val="center"/>
          </w:tcPr>
          <w:p w:rsidR="00556561" w:rsidRPr="007C55A9" w:rsidRDefault="00556561" w:rsidP="009E7E82">
            <w:pPr>
              <w:ind w:right="333"/>
              <w:rPr>
                <w:rFonts w:ascii="Times New Roman" w:hAnsi="Times New Roman" w:cs="Times New Roman"/>
                <w:snapToGrid w:val="0"/>
                <w:color w:val="000000"/>
                <w:sz w:val="22"/>
                <w:szCs w:val="22"/>
                <w:lang w:val="es-ES"/>
              </w:rPr>
            </w:pPr>
            <w:r w:rsidRPr="007C55A9">
              <w:rPr>
                <w:rFonts w:ascii="Times New Roman" w:hAnsi="Times New Roman" w:cs="Times New Roman"/>
                <w:snapToGrid w:val="0"/>
                <w:color w:val="000000"/>
                <w:sz w:val="22"/>
                <w:szCs w:val="22"/>
                <w:lang w:val="es-ES"/>
              </w:rPr>
              <w:t>Parte del equipo de testing pertenece al equipo de desarrollo o dentro del mismo equipo de desarrollo se cruza el testing</w:t>
            </w:r>
          </w:p>
        </w:tc>
      </w:tr>
    </w:tbl>
    <w:p w:rsidR="006169F3" w:rsidRDefault="006169F3" w:rsidP="009E7E82">
      <w:pPr>
        <w:pStyle w:val="Textoindependiente"/>
        <w:ind w:right="333"/>
        <w:rPr>
          <w:rFonts w:ascii="Times New Roman" w:hAnsi="Times New Roman" w:cs="Times New Roman"/>
          <w:bCs/>
          <w:color w:val="000000"/>
          <w:sz w:val="22"/>
          <w:szCs w:val="22"/>
        </w:rPr>
      </w:pPr>
    </w:p>
    <w:p w:rsidR="009E7E82" w:rsidRDefault="009E7E82" w:rsidP="009E7E82">
      <w:pPr>
        <w:pStyle w:val="Textoindependiente"/>
        <w:ind w:right="333"/>
        <w:rPr>
          <w:rFonts w:ascii="Times New Roman" w:hAnsi="Times New Roman" w:cs="Times New Roman"/>
          <w:bCs/>
          <w:color w:val="000000"/>
          <w:sz w:val="22"/>
          <w:szCs w:val="22"/>
        </w:rPr>
      </w:pPr>
    </w:p>
    <w:p w:rsidR="009E7E82" w:rsidRDefault="009E7E82" w:rsidP="009E7E82">
      <w:pPr>
        <w:pStyle w:val="Textoindependiente"/>
        <w:ind w:right="333"/>
        <w:rPr>
          <w:rFonts w:ascii="Times New Roman" w:hAnsi="Times New Roman" w:cs="Times New Roman"/>
          <w:bCs/>
          <w:color w:val="000000"/>
          <w:sz w:val="22"/>
          <w:szCs w:val="22"/>
        </w:rPr>
      </w:pPr>
    </w:p>
    <w:p w:rsidR="009E7E82" w:rsidRDefault="009E7E82" w:rsidP="009E7E82">
      <w:pPr>
        <w:pStyle w:val="Textoindependiente"/>
        <w:ind w:right="333"/>
        <w:rPr>
          <w:rFonts w:ascii="Times New Roman" w:hAnsi="Times New Roman" w:cs="Times New Roman"/>
          <w:bCs/>
          <w:color w:val="000000"/>
          <w:sz w:val="22"/>
          <w:szCs w:val="22"/>
        </w:rPr>
      </w:pPr>
    </w:p>
    <w:p w:rsidR="009E7E82" w:rsidRDefault="009E7E82" w:rsidP="009E7E82">
      <w:pPr>
        <w:pStyle w:val="Textoindependiente"/>
        <w:ind w:right="333"/>
        <w:rPr>
          <w:rFonts w:ascii="Times New Roman" w:hAnsi="Times New Roman" w:cs="Times New Roman"/>
          <w:bCs/>
          <w:color w:val="000000"/>
          <w:sz w:val="22"/>
          <w:szCs w:val="22"/>
        </w:rPr>
      </w:pPr>
    </w:p>
    <w:p w:rsidR="009E7E82" w:rsidRDefault="009E7E82" w:rsidP="009E7E82">
      <w:pPr>
        <w:pStyle w:val="Textoindependiente"/>
        <w:ind w:right="333"/>
        <w:rPr>
          <w:rFonts w:ascii="Times New Roman" w:hAnsi="Times New Roman" w:cs="Times New Roman"/>
          <w:bCs/>
          <w:color w:val="000000"/>
          <w:sz w:val="22"/>
          <w:szCs w:val="22"/>
        </w:rPr>
      </w:pPr>
    </w:p>
    <w:p w:rsidR="009E7E82" w:rsidRPr="007C55A9" w:rsidRDefault="009E7E82" w:rsidP="009E7E82">
      <w:pPr>
        <w:pStyle w:val="Textoindependiente"/>
        <w:ind w:right="333"/>
        <w:rPr>
          <w:rFonts w:ascii="Times New Roman" w:hAnsi="Times New Roman" w:cs="Times New Roman"/>
          <w:bCs/>
          <w:color w:val="000000"/>
          <w:sz w:val="22"/>
          <w:szCs w:val="22"/>
        </w:rPr>
      </w:pPr>
    </w:p>
    <w:p w:rsidR="003001D3" w:rsidRPr="006169F3" w:rsidRDefault="003001D3" w:rsidP="009E7E82">
      <w:pPr>
        <w:pStyle w:val="Textoindependiente"/>
        <w:numPr>
          <w:ilvl w:val="1"/>
          <w:numId w:val="2"/>
        </w:numPr>
        <w:tabs>
          <w:tab w:val="left" w:pos="1452"/>
        </w:tabs>
        <w:ind w:right="333"/>
        <w:rPr>
          <w:rFonts w:ascii="Times New Roman" w:hAnsi="Times New Roman" w:cs="Times New Roman"/>
          <w:b/>
          <w:bCs/>
          <w:color w:val="000000"/>
          <w:sz w:val="22"/>
          <w:szCs w:val="22"/>
        </w:rPr>
      </w:pPr>
      <w:r w:rsidRPr="006169F3">
        <w:rPr>
          <w:rFonts w:ascii="Times New Roman" w:hAnsi="Times New Roman" w:cs="Times New Roman"/>
          <w:b/>
          <w:bCs/>
          <w:color w:val="000000"/>
          <w:sz w:val="22"/>
          <w:szCs w:val="22"/>
        </w:rPr>
        <w:t>Monitoreo de Riesgos</w:t>
      </w:r>
    </w:p>
    <w:tbl>
      <w:tblPr>
        <w:tblW w:w="9831" w:type="dxa"/>
        <w:tblInd w:w="55" w:type="dxa"/>
        <w:tblLayout w:type="fixed"/>
        <w:tblCellMar>
          <w:top w:w="55" w:type="dxa"/>
          <w:left w:w="55" w:type="dxa"/>
          <w:bottom w:w="55" w:type="dxa"/>
          <w:right w:w="55" w:type="dxa"/>
        </w:tblCellMar>
        <w:tblLook w:val="0000" w:firstRow="0" w:lastRow="0" w:firstColumn="0" w:lastColumn="0" w:noHBand="0" w:noVBand="0"/>
      </w:tblPr>
      <w:tblGrid>
        <w:gridCol w:w="830"/>
        <w:gridCol w:w="2880"/>
        <w:gridCol w:w="1300"/>
        <w:gridCol w:w="1240"/>
        <w:gridCol w:w="3581"/>
      </w:tblGrid>
      <w:tr w:rsidR="003001D3" w:rsidRPr="007C55A9" w:rsidTr="009E7E82">
        <w:tc>
          <w:tcPr>
            <w:tcW w:w="83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ID</w:t>
            </w:r>
          </w:p>
        </w:tc>
        <w:tc>
          <w:tcPr>
            <w:tcW w:w="288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Monitor</w:t>
            </w:r>
          </w:p>
        </w:tc>
        <w:tc>
          <w:tcPr>
            <w:tcW w:w="130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Estado Actual</w:t>
            </w:r>
          </w:p>
        </w:tc>
        <w:tc>
          <w:tcPr>
            <w:tcW w:w="124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Estado Anterior</w:t>
            </w:r>
          </w:p>
        </w:tc>
        <w:tc>
          <w:tcPr>
            <w:tcW w:w="3581"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Comentario</w:t>
            </w: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001</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p w:rsidR="00D246DE" w:rsidRPr="007C55A9" w:rsidRDefault="00D246DE" w:rsidP="009E7E82">
            <w:pPr>
              <w:pStyle w:val="Contenidodelatabla"/>
              <w:snapToGrid w:val="0"/>
              <w:ind w:right="333"/>
              <w:rPr>
                <w:rFonts w:ascii="Times New Roman" w:hAnsi="Times New Roman" w:cs="Times New Roman"/>
                <w:color w:val="000000"/>
                <w:sz w:val="22"/>
                <w:szCs w:val="22"/>
              </w:rPr>
            </w:pPr>
          </w:p>
        </w:tc>
        <w:tc>
          <w:tcPr>
            <w:tcW w:w="1300" w:type="dxa"/>
            <w:tcBorders>
              <w:left w:val="single" w:sz="1" w:space="0" w:color="000000"/>
              <w:bottom w:val="single" w:sz="1" w:space="0" w:color="000000"/>
            </w:tcBorders>
          </w:tcPr>
          <w:p w:rsidR="00045685"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D246DE"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002</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p w:rsidR="005273C2" w:rsidRPr="007C55A9" w:rsidRDefault="005273C2" w:rsidP="009E7E82">
            <w:pPr>
              <w:pStyle w:val="Contenidodelatabla"/>
              <w:snapToGrid w:val="0"/>
              <w:ind w:right="333"/>
              <w:rPr>
                <w:rFonts w:ascii="Times New Roman" w:hAnsi="Times New Roman" w:cs="Times New Roman"/>
                <w:color w:val="000000"/>
                <w:sz w:val="22"/>
                <w:szCs w:val="22"/>
              </w:rPr>
            </w:pPr>
          </w:p>
        </w:tc>
        <w:tc>
          <w:tcPr>
            <w:tcW w:w="1300" w:type="dxa"/>
            <w:tcBorders>
              <w:left w:val="single" w:sz="1" w:space="0" w:color="000000"/>
              <w:bottom w:val="single" w:sz="1" w:space="0" w:color="000000"/>
            </w:tcBorders>
          </w:tcPr>
          <w:p w:rsidR="00045685" w:rsidRPr="007C55A9" w:rsidRDefault="008C3A4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Activo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8C3A4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Las entandares y políticas están documentadas pero en un principio no se está arrancando con las mismas a pesar de estar documentadas</w:t>
            </w: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004</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005</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ED5B13"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Activo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ED5B13"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Varias personas usuarios tienen diferentes necesidades y puntos de vista de cómo debería ser el sistema.</w:t>
            </w: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006</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ED5B13"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007</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008</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045685" w:rsidRPr="007C55A9" w:rsidTr="009E7E82">
        <w:tc>
          <w:tcPr>
            <w:tcW w:w="83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009</w:t>
            </w:r>
          </w:p>
        </w:tc>
        <w:tc>
          <w:tcPr>
            <w:tcW w:w="2880" w:type="dxa"/>
            <w:tcBorders>
              <w:left w:val="single" w:sz="1" w:space="0" w:color="000000"/>
              <w:bottom w:val="single" w:sz="1" w:space="0" w:color="000000"/>
            </w:tcBorders>
          </w:tcPr>
          <w:p w:rsidR="00045685" w:rsidRPr="007C55A9" w:rsidRDefault="000A504B"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45685"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45685" w:rsidRPr="007C55A9" w:rsidRDefault="00045685" w:rsidP="009E7E82">
            <w:pPr>
              <w:pStyle w:val="Contenidodelatabla"/>
              <w:snapToGrid w:val="0"/>
              <w:ind w:right="333"/>
              <w:rPr>
                <w:rFonts w:ascii="Times New Roman" w:hAnsi="Times New Roman" w:cs="Times New Roman"/>
                <w:color w:val="000000"/>
                <w:sz w:val="22"/>
                <w:szCs w:val="22"/>
              </w:rPr>
            </w:pPr>
          </w:p>
        </w:tc>
      </w:tr>
      <w:tr w:rsidR="005273C2" w:rsidRPr="007C55A9" w:rsidTr="009E7E82">
        <w:tc>
          <w:tcPr>
            <w:tcW w:w="830" w:type="dxa"/>
            <w:tcBorders>
              <w:left w:val="single" w:sz="1" w:space="0" w:color="000000"/>
              <w:bottom w:val="single" w:sz="1" w:space="0" w:color="000000"/>
            </w:tcBorders>
            <w:vAlign w:val="center"/>
          </w:tcPr>
          <w:p w:rsidR="005273C2" w:rsidRPr="007C55A9" w:rsidRDefault="005273C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010</w:t>
            </w:r>
          </w:p>
        </w:tc>
        <w:tc>
          <w:tcPr>
            <w:tcW w:w="288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p>
        </w:tc>
      </w:tr>
      <w:tr w:rsidR="005273C2" w:rsidRPr="007C55A9" w:rsidTr="009E7E82">
        <w:tc>
          <w:tcPr>
            <w:tcW w:w="830" w:type="dxa"/>
            <w:tcBorders>
              <w:left w:val="single" w:sz="1" w:space="0" w:color="000000"/>
              <w:bottom w:val="single" w:sz="1" w:space="0" w:color="000000"/>
            </w:tcBorders>
            <w:vAlign w:val="center"/>
          </w:tcPr>
          <w:p w:rsidR="005273C2" w:rsidRPr="007C55A9" w:rsidRDefault="005273C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011</w:t>
            </w:r>
          </w:p>
        </w:tc>
        <w:tc>
          <w:tcPr>
            <w:tcW w:w="288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Administrador de Riesgos </w:t>
            </w:r>
          </w:p>
        </w:tc>
        <w:tc>
          <w:tcPr>
            <w:tcW w:w="130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p>
        </w:tc>
      </w:tr>
      <w:tr w:rsidR="005273C2" w:rsidRPr="007C55A9" w:rsidTr="009E7E82">
        <w:tc>
          <w:tcPr>
            <w:tcW w:w="830" w:type="dxa"/>
            <w:tcBorders>
              <w:left w:val="single" w:sz="1" w:space="0" w:color="000000"/>
              <w:bottom w:val="single" w:sz="1" w:space="0" w:color="000000"/>
            </w:tcBorders>
            <w:vAlign w:val="center"/>
          </w:tcPr>
          <w:p w:rsidR="005273C2" w:rsidRPr="007C55A9" w:rsidRDefault="005273C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012</w:t>
            </w:r>
          </w:p>
        </w:tc>
        <w:tc>
          <w:tcPr>
            <w:tcW w:w="288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p w:rsidR="005273C2" w:rsidRPr="007C55A9" w:rsidRDefault="005273C2" w:rsidP="009E7E82">
            <w:pPr>
              <w:pStyle w:val="Contenidodelatabla"/>
              <w:snapToGrid w:val="0"/>
              <w:ind w:right="333"/>
              <w:rPr>
                <w:rFonts w:ascii="Times New Roman" w:hAnsi="Times New Roman" w:cs="Times New Roman"/>
                <w:color w:val="000000"/>
                <w:sz w:val="22"/>
                <w:szCs w:val="22"/>
              </w:rPr>
            </w:pPr>
          </w:p>
        </w:tc>
        <w:tc>
          <w:tcPr>
            <w:tcW w:w="1300" w:type="dxa"/>
            <w:tcBorders>
              <w:left w:val="single" w:sz="1" w:space="0" w:color="000000"/>
              <w:bottom w:val="single" w:sz="1" w:space="0" w:color="000000"/>
            </w:tcBorders>
          </w:tcPr>
          <w:p w:rsidR="005273C2" w:rsidRPr="007C55A9" w:rsidRDefault="008C3A4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Pasivo </w:t>
            </w:r>
          </w:p>
        </w:tc>
        <w:tc>
          <w:tcPr>
            <w:tcW w:w="3581" w:type="dxa"/>
            <w:tcBorders>
              <w:left w:val="single" w:sz="1" w:space="0" w:color="000000"/>
              <w:bottom w:val="single" w:sz="1" w:space="0" w:color="000000"/>
              <w:right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p>
        </w:tc>
      </w:tr>
      <w:tr w:rsidR="005273C2" w:rsidRPr="007C55A9" w:rsidTr="009E7E82">
        <w:tc>
          <w:tcPr>
            <w:tcW w:w="830" w:type="dxa"/>
            <w:tcBorders>
              <w:left w:val="single" w:sz="1" w:space="0" w:color="000000"/>
              <w:bottom w:val="single" w:sz="1" w:space="0" w:color="000000"/>
            </w:tcBorders>
            <w:vAlign w:val="center"/>
          </w:tcPr>
          <w:p w:rsidR="005273C2" w:rsidRPr="007C55A9" w:rsidRDefault="005273C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013</w:t>
            </w:r>
          </w:p>
        </w:tc>
        <w:tc>
          <w:tcPr>
            <w:tcW w:w="2880" w:type="dxa"/>
            <w:tcBorders>
              <w:left w:val="single" w:sz="1" w:space="0" w:color="000000"/>
              <w:bottom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5273C2" w:rsidRPr="007C55A9" w:rsidRDefault="008A1383"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5273C2" w:rsidRPr="007C55A9" w:rsidRDefault="008A1383"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p>
        </w:tc>
      </w:tr>
      <w:tr w:rsidR="005273C2" w:rsidRPr="007C55A9" w:rsidTr="009E7E82">
        <w:tc>
          <w:tcPr>
            <w:tcW w:w="830" w:type="dxa"/>
            <w:tcBorders>
              <w:left w:val="single" w:sz="1" w:space="0" w:color="000000"/>
              <w:bottom w:val="single" w:sz="1" w:space="0" w:color="000000"/>
            </w:tcBorders>
            <w:vAlign w:val="center"/>
          </w:tcPr>
          <w:p w:rsidR="005273C2" w:rsidRPr="007C55A9" w:rsidRDefault="005273C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014</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5273C2"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5273C2"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5273C2" w:rsidRPr="007C55A9" w:rsidRDefault="005273C2" w:rsidP="009E7E82">
            <w:pPr>
              <w:pStyle w:val="Contenidodelatabla"/>
              <w:snapToGrid w:val="0"/>
              <w:ind w:right="333"/>
              <w:rPr>
                <w:rFonts w:ascii="Times New Roman" w:hAnsi="Times New Roman" w:cs="Times New Roman"/>
                <w:color w:val="000000"/>
                <w:sz w:val="22"/>
                <w:szCs w:val="22"/>
              </w:rPr>
            </w:pPr>
          </w:p>
        </w:tc>
      </w:tr>
      <w:tr w:rsidR="0046297C" w:rsidRPr="007C55A9" w:rsidTr="009E7E82">
        <w:tc>
          <w:tcPr>
            <w:tcW w:w="830" w:type="dxa"/>
            <w:tcBorders>
              <w:left w:val="single" w:sz="1" w:space="0" w:color="000000"/>
              <w:bottom w:val="single" w:sz="1" w:space="0" w:color="000000"/>
            </w:tcBorders>
            <w:vAlign w:val="center"/>
          </w:tcPr>
          <w:p w:rsidR="0046297C" w:rsidRPr="007C55A9" w:rsidRDefault="0046297C"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015</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p w:rsidR="0046297C" w:rsidRPr="007C55A9" w:rsidRDefault="0046297C" w:rsidP="009E7E82">
            <w:pPr>
              <w:pStyle w:val="Contenidodelatabla"/>
              <w:snapToGrid w:val="0"/>
              <w:ind w:right="333"/>
              <w:rPr>
                <w:rFonts w:ascii="Times New Roman" w:hAnsi="Times New Roman" w:cs="Times New Roman"/>
                <w:color w:val="000000"/>
                <w:sz w:val="22"/>
                <w:szCs w:val="22"/>
              </w:rPr>
            </w:pPr>
          </w:p>
        </w:tc>
        <w:tc>
          <w:tcPr>
            <w:tcW w:w="1300" w:type="dxa"/>
            <w:tcBorders>
              <w:left w:val="single" w:sz="1" w:space="0" w:color="000000"/>
              <w:bottom w:val="single" w:sz="1" w:space="0" w:color="000000"/>
            </w:tcBorders>
          </w:tcPr>
          <w:p w:rsidR="0046297C"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p>
        </w:tc>
      </w:tr>
      <w:tr w:rsidR="0046297C" w:rsidRPr="007C55A9" w:rsidTr="009E7E82">
        <w:tc>
          <w:tcPr>
            <w:tcW w:w="83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016</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p>
        </w:tc>
      </w:tr>
      <w:tr w:rsidR="0046297C" w:rsidRPr="007C55A9" w:rsidTr="009E7E82">
        <w:tc>
          <w:tcPr>
            <w:tcW w:w="83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017</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p>
        </w:tc>
      </w:tr>
      <w:tr w:rsidR="0046297C" w:rsidRPr="007C55A9" w:rsidTr="009E7E82">
        <w:tc>
          <w:tcPr>
            <w:tcW w:w="83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018</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p>
        </w:tc>
      </w:tr>
      <w:tr w:rsidR="0046297C" w:rsidRPr="007C55A9" w:rsidTr="009E7E82">
        <w:tc>
          <w:tcPr>
            <w:tcW w:w="83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019</w:t>
            </w:r>
          </w:p>
        </w:tc>
        <w:tc>
          <w:tcPr>
            <w:tcW w:w="288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46297C" w:rsidRPr="007C55A9" w:rsidRDefault="0046297C"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left w:val="single" w:sz="1" w:space="0" w:color="000000"/>
              <w:bottom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020</w:t>
            </w:r>
          </w:p>
        </w:tc>
        <w:tc>
          <w:tcPr>
            <w:tcW w:w="2880" w:type="dxa"/>
            <w:tcBorders>
              <w:left w:val="single" w:sz="1" w:space="0" w:color="000000"/>
              <w:bottom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left w:val="single" w:sz="1" w:space="0" w:color="000000"/>
              <w:bottom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021</w:t>
            </w:r>
          </w:p>
        </w:tc>
        <w:tc>
          <w:tcPr>
            <w:tcW w:w="2880" w:type="dxa"/>
            <w:tcBorders>
              <w:left w:val="single" w:sz="1" w:space="0" w:color="000000"/>
              <w:bottom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022</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4" w:space="0" w:color="auto"/>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023</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4" w:space="0" w:color="auto"/>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024</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4" w:space="0" w:color="auto"/>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1" w:space="0" w:color="000000"/>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1" w:space="0" w:color="000000"/>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025</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left w:val="single" w:sz="4" w:space="0" w:color="auto"/>
              <w:bottom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left w:val="single" w:sz="1" w:space="0" w:color="000000"/>
              <w:bottom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left w:val="single" w:sz="1" w:space="0" w:color="000000"/>
              <w:bottom w:val="single" w:sz="4" w:space="0" w:color="auto"/>
              <w:right w:val="single" w:sz="1" w:space="0" w:color="000000"/>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026</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027</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028</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029</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030</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031</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032</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031</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032</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033</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034</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035</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036</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037</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038</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r w:rsidR="000C20A2" w:rsidRPr="007C55A9" w:rsidTr="009E7E82">
        <w:tc>
          <w:tcPr>
            <w:tcW w:w="83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039</w:t>
            </w:r>
          </w:p>
        </w:tc>
        <w:tc>
          <w:tcPr>
            <w:tcW w:w="28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Administrador de Riesgos</w:t>
            </w:r>
          </w:p>
        </w:tc>
        <w:tc>
          <w:tcPr>
            <w:tcW w:w="130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1240" w:type="dxa"/>
            <w:tcBorders>
              <w:top w:val="single" w:sz="4" w:space="0" w:color="auto"/>
              <w:left w:val="single" w:sz="4" w:space="0" w:color="auto"/>
              <w:bottom w:val="single" w:sz="4" w:space="0" w:color="auto"/>
              <w:right w:val="single" w:sz="4" w:space="0" w:color="auto"/>
            </w:tcBorders>
          </w:tcPr>
          <w:p w:rsidR="000C20A2" w:rsidRPr="007C55A9" w:rsidRDefault="00EC1C17" w:rsidP="009E7E82">
            <w:pPr>
              <w:pStyle w:val="Contenidodelatabla"/>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Pasivo</w:t>
            </w:r>
          </w:p>
        </w:tc>
        <w:tc>
          <w:tcPr>
            <w:tcW w:w="3581"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rPr>
                <w:rFonts w:ascii="Times New Roman" w:hAnsi="Times New Roman" w:cs="Times New Roman"/>
                <w:color w:val="000000"/>
                <w:sz w:val="22"/>
                <w:szCs w:val="22"/>
              </w:rPr>
            </w:pPr>
          </w:p>
        </w:tc>
      </w:tr>
    </w:tbl>
    <w:p w:rsidR="003001D3" w:rsidRPr="007C55A9" w:rsidRDefault="003001D3" w:rsidP="009E7E82">
      <w:pPr>
        <w:pStyle w:val="Textoindependiente"/>
        <w:ind w:right="333"/>
        <w:rPr>
          <w:rFonts w:ascii="Times New Roman" w:hAnsi="Times New Roman" w:cs="Times New Roman"/>
          <w:color w:val="000000"/>
          <w:sz w:val="22"/>
          <w:szCs w:val="22"/>
        </w:rPr>
      </w:pPr>
    </w:p>
    <w:p w:rsidR="003001D3" w:rsidRPr="007C55A9" w:rsidRDefault="003001D3" w:rsidP="009E7E82">
      <w:pPr>
        <w:pStyle w:val="Textoindependiente"/>
        <w:ind w:right="333"/>
        <w:rPr>
          <w:rFonts w:ascii="Times New Roman" w:hAnsi="Times New Roman" w:cs="Times New Roman"/>
          <w:bCs/>
          <w:color w:val="000000"/>
          <w:sz w:val="22"/>
          <w:szCs w:val="22"/>
        </w:rPr>
      </w:pPr>
    </w:p>
    <w:p w:rsidR="003001D3" w:rsidRPr="007C55A9" w:rsidRDefault="003001D3" w:rsidP="009E7E82">
      <w:pPr>
        <w:pStyle w:val="Textoindependiente"/>
        <w:pageBreakBefore/>
        <w:ind w:right="333"/>
        <w:rPr>
          <w:rFonts w:ascii="Times New Roman" w:hAnsi="Times New Roman" w:cs="Times New Roman"/>
          <w:bCs/>
          <w:color w:val="000000"/>
          <w:sz w:val="22"/>
          <w:szCs w:val="22"/>
        </w:rPr>
      </w:pPr>
    </w:p>
    <w:p w:rsidR="003001D3" w:rsidRPr="006169F3" w:rsidRDefault="003001D3" w:rsidP="009E7E82">
      <w:pPr>
        <w:pStyle w:val="Textoindependiente"/>
        <w:numPr>
          <w:ilvl w:val="1"/>
          <w:numId w:val="2"/>
        </w:numPr>
        <w:tabs>
          <w:tab w:val="left" w:pos="1452"/>
        </w:tabs>
        <w:ind w:right="333"/>
        <w:rPr>
          <w:rFonts w:ascii="Times New Roman" w:hAnsi="Times New Roman" w:cs="Times New Roman"/>
          <w:b/>
          <w:bCs/>
          <w:color w:val="000000"/>
          <w:sz w:val="22"/>
          <w:szCs w:val="22"/>
        </w:rPr>
      </w:pPr>
      <w:r w:rsidRPr="006169F3">
        <w:rPr>
          <w:rFonts w:ascii="Times New Roman" w:hAnsi="Times New Roman" w:cs="Times New Roman"/>
          <w:b/>
          <w:bCs/>
          <w:color w:val="000000"/>
          <w:sz w:val="22"/>
          <w:szCs w:val="22"/>
        </w:rPr>
        <w:t>Prioridad de Riesgos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2240"/>
        <w:gridCol w:w="3046"/>
        <w:gridCol w:w="2435"/>
      </w:tblGrid>
      <w:tr w:rsidR="003001D3" w:rsidRPr="007C55A9">
        <w:tc>
          <w:tcPr>
            <w:tcW w:w="198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ID</w:t>
            </w:r>
          </w:p>
        </w:tc>
        <w:tc>
          <w:tcPr>
            <w:tcW w:w="2240"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Probabilidad</w:t>
            </w:r>
          </w:p>
        </w:tc>
        <w:tc>
          <w:tcPr>
            <w:tcW w:w="3046" w:type="dxa"/>
            <w:tcBorders>
              <w:top w:val="single" w:sz="1" w:space="0" w:color="000000"/>
              <w:left w:val="single" w:sz="1" w:space="0" w:color="000000"/>
              <w:bottom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Impacto</w:t>
            </w:r>
          </w:p>
        </w:tc>
        <w:tc>
          <w:tcPr>
            <w:tcW w:w="2435" w:type="dxa"/>
            <w:tcBorders>
              <w:top w:val="single" w:sz="1" w:space="0" w:color="000000"/>
              <w:left w:val="single" w:sz="1" w:space="0" w:color="000000"/>
              <w:bottom w:val="single" w:sz="1" w:space="0" w:color="000000"/>
              <w:right w:val="single" w:sz="1" w:space="0" w:color="000000"/>
            </w:tcBorders>
            <w:shd w:val="clear" w:color="auto" w:fill="FFFF99"/>
          </w:tcPr>
          <w:p w:rsidR="003001D3" w:rsidRPr="007C55A9" w:rsidRDefault="003001D3" w:rsidP="009E7E82">
            <w:pPr>
              <w:pStyle w:val="Contenidodelatabla"/>
              <w:snapToGrid w:val="0"/>
              <w:ind w:right="333"/>
              <w:jc w:val="center"/>
              <w:rPr>
                <w:rFonts w:ascii="Times New Roman" w:hAnsi="Times New Roman" w:cs="Times New Roman"/>
                <w:bCs/>
                <w:color w:val="000000"/>
                <w:sz w:val="22"/>
                <w:szCs w:val="22"/>
              </w:rPr>
            </w:pPr>
            <w:r w:rsidRPr="007C55A9">
              <w:rPr>
                <w:rFonts w:ascii="Times New Roman" w:hAnsi="Times New Roman" w:cs="Times New Roman"/>
                <w:bCs/>
                <w:color w:val="000000"/>
                <w:sz w:val="22"/>
                <w:szCs w:val="22"/>
              </w:rPr>
              <w:t>Prioridad</w:t>
            </w:r>
          </w:p>
        </w:tc>
      </w:tr>
      <w:tr w:rsidR="00045685" w:rsidRPr="007C55A9" w:rsidTr="00212782">
        <w:tc>
          <w:tcPr>
            <w:tcW w:w="198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001</w:t>
            </w:r>
          </w:p>
        </w:tc>
        <w:tc>
          <w:tcPr>
            <w:tcW w:w="2240" w:type="dxa"/>
            <w:tcBorders>
              <w:left w:val="single" w:sz="1" w:space="0" w:color="000000"/>
              <w:bottom w:val="single" w:sz="1" w:space="0" w:color="000000"/>
            </w:tcBorders>
          </w:tcPr>
          <w:p w:rsidR="00045685"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045685" w:rsidRPr="007C55A9" w:rsidRDefault="00A61EE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045685"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45685" w:rsidRPr="007C55A9" w:rsidTr="00212782">
        <w:tc>
          <w:tcPr>
            <w:tcW w:w="1980" w:type="dxa"/>
            <w:tcBorders>
              <w:left w:val="single" w:sz="1" w:space="0" w:color="000000"/>
              <w:bottom w:val="single" w:sz="1" w:space="0" w:color="000000"/>
            </w:tcBorders>
            <w:vAlign w:val="center"/>
          </w:tcPr>
          <w:p w:rsidR="00045685" w:rsidRPr="007C55A9" w:rsidRDefault="00045685"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002</w:t>
            </w:r>
          </w:p>
        </w:tc>
        <w:tc>
          <w:tcPr>
            <w:tcW w:w="2240" w:type="dxa"/>
            <w:tcBorders>
              <w:left w:val="single" w:sz="1" w:space="0" w:color="000000"/>
              <w:bottom w:val="single" w:sz="1" w:space="0" w:color="000000"/>
            </w:tcBorders>
          </w:tcPr>
          <w:p w:rsidR="00045685" w:rsidRPr="007C55A9" w:rsidRDefault="00476F76"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left w:val="single" w:sz="1" w:space="0" w:color="000000"/>
              <w:bottom w:val="single" w:sz="1" w:space="0" w:color="000000"/>
            </w:tcBorders>
          </w:tcPr>
          <w:p w:rsidR="00045685" w:rsidRPr="007C55A9" w:rsidRDefault="00476F76"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045685"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A61EEF" w:rsidRPr="007C55A9" w:rsidTr="00212782">
        <w:tc>
          <w:tcPr>
            <w:tcW w:w="1980" w:type="dxa"/>
            <w:tcBorders>
              <w:left w:val="single" w:sz="1" w:space="0" w:color="000000"/>
              <w:bottom w:val="single" w:sz="1" w:space="0" w:color="000000"/>
            </w:tcBorders>
            <w:vAlign w:val="center"/>
          </w:tcPr>
          <w:p w:rsidR="00A61EEF" w:rsidRPr="007C55A9" w:rsidRDefault="00A61EE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004</w:t>
            </w:r>
          </w:p>
        </w:tc>
        <w:tc>
          <w:tcPr>
            <w:tcW w:w="2240" w:type="dxa"/>
            <w:tcBorders>
              <w:left w:val="single" w:sz="1" w:space="0" w:color="000000"/>
              <w:bottom w:val="single" w:sz="1" w:space="0" w:color="000000"/>
            </w:tcBorders>
          </w:tcPr>
          <w:p w:rsidR="00A61EEF"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left w:val="single" w:sz="1" w:space="0" w:color="000000"/>
              <w:bottom w:val="single" w:sz="1" w:space="0" w:color="000000"/>
            </w:tcBorders>
          </w:tcPr>
          <w:p w:rsidR="00A61EEF"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A61EEF"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A61EEF" w:rsidRPr="007C55A9" w:rsidTr="00212782">
        <w:tc>
          <w:tcPr>
            <w:tcW w:w="1980" w:type="dxa"/>
            <w:tcBorders>
              <w:left w:val="single" w:sz="1" w:space="0" w:color="000000"/>
              <w:bottom w:val="single" w:sz="1" w:space="0" w:color="000000"/>
            </w:tcBorders>
            <w:vAlign w:val="center"/>
          </w:tcPr>
          <w:p w:rsidR="00A61EEF" w:rsidRPr="007C55A9" w:rsidRDefault="00A61EE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005</w:t>
            </w:r>
          </w:p>
        </w:tc>
        <w:tc>
          <w:tcPr>
            <w:tcW w:w="2240" w:type="dxa"/>
            <w:tcBorders>
              <w:left w:val="single" w:sz="1" w:space="0" w:color="000000"/>
              <w:bottom w:val="single" w:sz="1" w:space="0" w:color="000000"/>
            </w:tcBorders>
          </w:tcPr>
          <w:p w:rsidR="00A61EEF"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A61EEF" w:rsidRPr="007C55A9" w:rsidRDefault="003A121B"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A61EEF" w:rsidRPr="007C55A9" w:rsidTr="00212782">
        <w:tc>
          <w:tcPr>
            <w:tcW w:w="1980" w:type="dxa"/>
            <w:tcBorders>
              <w:left w:val="single" w:sz="1" w:space="0" w:color="000000"/>
              <w:bottom w:val="single" w:sz="1" w:space="0" w:color="000000"/>
            </w:tcBorders>
            <w:vAlign w:val="center"/>
          </w:tcPr>
          <w:p w:rsidR="00A61EEF" w:rsidRPr="007C55A9" w:rsidRDefault="00A61EE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006</w:t>
            </w:r>
          </w:p>
        </w:tc>
        <w:tc>
          <w:tcPr>
            <w:tcW w:w="2240" w:type="dxa"/>
            <w:tcBorders>
              <w:left w:val="single" w:sz="1" w:space="0" w:color="000000"/>
              <w:bottom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A61EEF" w:rsidRPr="007C55A9" w:rsidTr="00212782">
        <w:tc>
          <w:tcPr>
            <w:tcW w:w="1980" w:type="dxa"/>
            <w:tcBorders>
              <w:left w:val="single" w:sz="1" w:space="0" w:color="000000"/>
              <w:bottom w:val="single" w:sz="1" w:space="0" w:color="000000"/>
            </w:tcBorders>
            <w:vAlign w:val="center"/>
          </w:tcPr>
          <w:p w:rsidR="00A61EEF" w:rsidRPr="007C55A9" w:rsidRDefault="00A61EE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007</w:t>
            </w:r>
          </w:p>
        </w:tc>
        <w:tc>
          <w:tcPr>
            <w:tcW w:w="2240" w:type="dxa"/>
            <w:tcBorders>
              <w:left w:val="single" w:sz="1" w:space="0" w:color="000000"/>
              <w:bottom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left w:val="single" w:sz="1" w:space="0" w:color="000000"/>
              <w:bottom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A61EE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008</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009</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010</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011</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r w:rsidR="00813883" w:rsidRPr="007C55A9">
              <w:rPr>
                <w:rFonts w:ascii="Times New Roman" w:hAnsi="Times New Roman" w:cs="Times New Roman"/>
                <w:color w:val="000000"/>
                <w:sz w:val="22"/>
                <w:szCs w:val="22"/>
              </w:rPr>
              <w:t>B</w:t>
            </w:r>
          </w:p>
        </w:tc>
        <w:tc>
          <w:tcPr>
            <w:tcW w:w="2435" w:type="dxa"/>
            <w:tcBorders>
              <w:left w:val="single" w:sz="1" w:space="0" w:color="000000"/>
              <w:bottom w:val="single" w:sz="1" w:space="0" w:color="000000"/>
              <w:right w:val="single" w:sz="1" w:space="0" w:color="000000"/>
            </w:tcBorders>
          </w:tcPr>
          <w:p w:rsidR="007D51BF" w:rsidRPr="007C55A9" w:rsidRDefault="00813883"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r w:rsidR="00423334" w:rsidRPr="007C55A9">
              <w:rPr>
                <w:rFonts w:ascii="Times New Roman" w:hAnsi="Times New Roman" w:cs="Times New Roman"/>
                <w:color w:val="000000"/>
                <w:sz w:val="22"/>
                <w:szCs w:val="22"/>
              </w:rPr>
              <w:t>B</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012</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r w:rsidR="007D51BF"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013</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014</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7D51BF" w:rsidRPr="007C55A9" w:rsidTr="00212782">
        <w:tc>
          <w:tcPr>
            <w:tcW w:w="1980" w:type="dxa"/>
            <w:tcBorders>
              <w:left w:val="single" w:sz="1" w:space="0" w:color="000000"/>
              <w:bottom w:val="single" w:sz="1" w:space="0" w:color="000000"/>
            </w:tcBorders>
            <w:vAlign w:val="center"/>
          </w:tcPr>
          <w:p w:rsidR="007D51BF" w:rsidRPr="007C55A9" w:rsidRDefault="007D51BF"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015</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7D51BF" w:rsidRPr="007C55A9">
        <w:tc>
          <w:tcPr>
            <w:tcW w:w="1980"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016</w:t>
            </w:r>
          </w:p>
        </w:tc>
        <w:tc>
          <w:tcPr>
            <w:tcW w:w="2240" w:type="dxa"/>
            <w:tcBorders>
              <w:left w:val="single" w:sz="1" w:space="0" w:color="000000"/>
              <w:bottom w:val="single" w:sz="1" w:space="0" w:color="000000"/>
            </w:tcBorders>
          </w:tcPr>
          <w:p w:rsidR="007D51BF" w:rsidRPr="007C55A9" w:rsidRDefault="00476F76"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left w:val="single" w:sz="1" w:space="0" w:color="000000"/>
              <w:bottom w:val="single" w:sz="1" w:space="0" w:color="000000"/>
            </w:tcBorders>
          </w:tcPr>
          <w:p w:rsidR="007D51BF" w:rsidRPr="007C55A9" w:rsidRDefault="00476F76"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7D51BF" w:rsidRPr="007C55A9">
        <w:tc>
          <w:tcPr>
            <w:tcW w:w="1980"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017</w:t>
            </w:r>
          </w:p>
        </w:tc>
        <w:tc>
          <w:tcPr>
            <w:tcW w:w="2240"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7D51BF" w:rsidRPr="007C55A9">
        <w:tc>
          <w:tcPr>
            <w:tcW w:w="1980" w:type="dxa"/>
            <w:tcBorders>
              <w:left w:val="single" w:sz="1" w:space="0" w:color="000000"/>
              <w:bottom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018</w:t>
            </w:r>
          </w:p>
        </w:tc>
        <w:tc>
          <w:tcPr>
            <w:tcW w:w="2240"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left w:val="single" w:sz="1" w:space="0" w:color="000000"/>
              <w:bottom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left w:val="single" w:sz="1" w:space="0" w:color="000000"/>
              <w:bottom w:val="single" w:sz="1" w:space="0" w:color="000000"/>
              <w:right w:val="single" w:sz="1" w:space="0" w:color="000000"/>
            </w:tcBorders>
          </w:tcPr>
          <w:p w:rsidR="007D51BF"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7D51BF" w:rsidRPr="007C55A9" w:rsidTr="000C20A2">
        <w:tc>
          <w:tcPr>
            <w:tcW w:w="1980" w:type="dxa"/>
            <w:tcBorders>
              <w:left w:val="single" w:sz="1" w:space="0" w:color="000000"/>
              <w:bottom w:val="single" w:sz="4" w:space="0" w:color="auto"/>
            </w:tcBorders>
          </w:tcPr>
          <w:p w:rsidR="007D51BF" w:rsidRPr="007C55A9" w:rsidRDefault="008F4005"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019</w:t>
            </w:r>
          </w:p>
        </w:tc>
        <w:tc>
          <w:tcPr>
            <w:tcW w:w="2240" w:type="dxa"/>
            <w:tcBorders>
              <w:left w:val="single" w:sz="1" w:space="0" w:color="000000"/>
              <w:bottom w:val="single" w:sz="4" w:space="0" w:color="auto"/>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left w:val="single" w:sz="1" w:space="0" w:color="000000"/>
              <w:bottom w:val="single" w:sz="4" w:space="0" w:color="auto"/>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left w:val="single" w:sz="1" w:space="0" w:color="000000"/>
              <w:bottom w:val="single" w:sz="4" w:space="0" w:color="auto"/>
              <w:right w:val="single" w:sz="1" w:space="0" w:color="000000"/>
            </w:tcBorders>
          </w:tcPr>
          <w:p w:rsidR="007D51BF" w:rsidRPr="007C55A9" w:rsidRDefault="007D51BF"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020</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tcPr>
          <w:p w:rsidR="000C20A2" w:rsidRPr="007C55A9" w:rsidRDefault="000C20A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021</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022</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023</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024</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025</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026</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423334"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0007C9"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0007C9"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027</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0007C9"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0007C9"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0007C9"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028</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029</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030</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031</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032</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3C129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033</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3C129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034</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035</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036</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A</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037</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B</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038</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MB</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MA</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r w:rsidR="000C20A2" w:rsidRPr="007C55A9" w:rsidTr="000C20A2">
        <w:tc>
          <w:tcPr>
            <w:tcW w:w="1980" w:type="dxa"/>
            <w:tcBorders>
              <w:top w:val="single" w:sz="4" w:space="0" w:color="auto"/>
              <w:left w:val="single" w:sz="4" w:space="0" w:color="auto"/>
              <w:bottom w:val="single" w:sz="4" w:space="0" w:color="auto"/>
              <w:right w:val="single" w:sz="4" w:space="0" w:color="auto"/>
            </w:tcBorders>
            <w:vAlign w:val="center"/>
          </w:tcPr>
          <w:p w:rsidR="000C20A2" w:rsidRPr="007C55A9" w:rsidRDefault="000C20A2" w:rsidP="009E7E82">
            <w:pPr>
              <w:pStyle w:val="InfoBlue"/>
              <w:snapToGrid w:val="0"/>
              <w:ind w:right="333"/>
              <w:jc w:val="center"/>
              <w:rPr>
                <w:rFonts w:ascii="Times New Roman" w:hAnsi="Times New Roman" w:cs="Times New Roman"/>
                <w:i w:val="0"/>
                <w:color w:val="000000"/>
                <w:sz w:val="22"/>
                <w:szCs w:val="22"/>
              </w:rPr>
            </w:pPr>
            <w:r w:rsidRPr="007C55A9">
              <w:rPr>
                <w:rFonts w:ascii="Times New Roman" w:hAnsi="Times New Roman" w:cs="Times New Roman"/>
                <w:i w:val="0"/>
                <w:color w:val="000000"/>
                <w:sz w:val="22"/>
                <w:szCs w:val="22"/>
              </w:rPr>
              <w:t>039</w:t>
            </w:r>
          </w:p>
        </w:tc>
        <w:tc>
          <w:tcPr>
            <w:tcW w:w="2240"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3046"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c>
          <w:tcPr>
            <w:tcW w:w="2435" w:type="dxa"/>
            <w:tcBorders>
              <w:top w:val="single" w:sz="4" w:space="0" w:color="auto"/>
              <w:left w:val="single" w:sz="4" w:space="0" w:color="auto"/>
              <w:bottom w:val="single" w:sz="4" w:space="0" w:color="auto"/>
              <w:right w:val="single" w:sz="4" w:space="0" w:color="auto"/>
            </w:tcBorders>
          </w:tcPr>
          <w:p w:rsidR="000C20A2" w:rsidRPr="007C55A9" w:rsidRDefault="003C1292" w:rsidP="009E7E82">
            <w:pPr>
              <w:pStyle w:val="Contenidodelatabla"/>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M</w:t>
            </w:r>
          </w:p>
        </w:tc>
      </w:tr>
    </w:tbl>
    <w:p w:rsidR="003001D3" w:rsidRPr="007C55A9" w:rsidRDefault="003001D3" w:rsidP="009E7E82">
      <w:pPr>
        <w:pStyle w:val="Textoindependiente"/>
        <w:ind w:right="333"/>
        <w:rPr>
          <w:rFonts w:ascii="Times New Roman" w:hAnsi="Times New Roman" w:cs="Times New Roman"/>
          <w:color w:val="000000"/>
          <w:sz w:val="22"/>
          <w:szCs w:val="22"/>
        </w:rPr>
      </w:pPr>
    </w:p>
    <w:p w:rsidR="00B42FAA" w:rsidRPr="007C55A9" w:rsidRDefault="00315E19" w:rsidP="009E7E82">
      <w:pPr>
        <w:pStyle w:val="Textoindependiente"/>
        <w:numPr>
          <w:ilvl w:val="0"/>
          <w:numId w:val="14"/>
        </w:num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Aquí se adjunta la </w:t>
      </w:r>
      <w:r w:rsidR="00704AE0" w:rsidRPr="007C55A9">
        <w:rPr>
          <w:rFonts w:ascii="Times New Roman" w:hAnsi="Times New Roman" w:cs="Times New Roman"/>
          <w:color w:val="000000"/>
          <w:sz w:val="22"/>
          <w:szCs w:val="22"/>
        </w:rPr>
        <w:t>“NOTIFICACION DE RIESGOS”</w:t>
      </w:r>
      <w:r w:rsidRPr="007C55A9">
        <w:rPr>
          <w:rFonts w:ascii="Times New Roman" w:hAnsi="Times New Roman" w:cs="Times New Roman"/>
          <w:color w:val="000000"/>
          <w:sz w:val="22"/>
          <w:szCs w:val="22"/>
        </w:rPr>
        <w:t xml:space="preserve"> que se encuentran actualmente activos.</w:t>
      </w:r>
    </w:p>
    <w:p w:rsidR="00315E19" w:rsidRPr="007C55A9" w:rsidRDefault="00FF260A" w:rsidP="009E7E82">
      <w:pPr>
        <w:pStyle w:val="Textoindependiente"/>
        <w:ind w:right="333"/>
        <w:rPr>
          <w:rFonts w:ascii="Times New Roman" w:hAnsi="Times New Roman" w:cs="Times New Roman"/>
          <w:b/>
          <w:color w:val="000000"/>
          <w:sz w:val="22"/>
          <w:szCs w:val="22"/>
        </w:rPr>
      </w:pPr>
      <w:r w:rsidRPr="007C55A9">
        <w:rPr>
          <w:rFonts w:ascii="Times New Roman" w:hAnsi="Times New Roman" w:cs="Times New Roman"/>
          <w:b/>
          <w:color w:val="000000"/>
          <w:sz w:val="22"/>
          <w:szCs w:val="22"/>
        </w:rPr>
        <w:t>002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01"/>
      </w:tblGrid>
      <w:tr w:rsidR="00B42FAA" w:rsidRPr="007C55A9" w:rsidTr="00212782">
        <w:tc>
          <w:tcPr>
            <w:tcW w:w="9701" w:type="dxa"/>
            <w:tcBorders>
              <w:top w:val="single" w:sz="1" w:space="0" w:color="000000"/>
              <w:left w:val="single" w:sz="1" w:space="0" w:color="000000"/>
              <w:bottom w:val="single" w:sz="1" w:space="0" w:color="000000"/>
              <w:right w:val="single" w:sz="1" w:space="0" w:color="000000"/>
            </w:tcBorders>
          </w:tcPr>
          <w:p w:rsidR="00B42FAA" w:rsidRPr="007C55A9" w:rsidRDefault="00B42FAA" w:rsidP="009E7E82">
            <w:pPr>
              <w:pStyle w:val="Contenidodelatabla"/>
              <w:shd w:val="clear" w:color="auto" w:fill="FFFF99"/>
              <w:snapToGrid w:val="0"/>
              <w:ind w:right="333"/>
              <w:jc w:val="center"/>
              <w:rPr>
                <w:rFonts w:ascii="Times New Roman" w:hAnsi="Times New Roman" w:cs="Times New Roman"/>
                <w:color w:val="000000"/>
                <w:sz w:val="22"/>
                <w:szCs w:val="22"/>
              </w:rPr>
            </w:pPr>
            <w:r w:rsidRPr="007C55A9">
              <w:rPr>
                <w:rFonts w:ascii="Times New Roman" w:hAnsi="Times New Roman" w:cs="Times New Roman"/>
                <w:bCs/>
                <w:color w:val="000000"/>
                <w:sz w:val="22"/>
                <w:szCs w:val="22"/>
              </w:rPr>
              <w:t xml:space="preserve">Notificación de Riesgos </w:t>
            </w:r>
            <w:r w:rsidRPr="007C55A9">
              <w:rPr>
                <w:rFonts w:ascii="Times New Roman" w:hAnsi="Times New Roman" w:cs="Times New Roman"/>
                <w:color w:val="000000"/>
                <w:sz w:val="22"/>
                <w:szCs w:val="22"/>
              </w:rPr>
              <w:t xml:space="preserve">    </w:t>
            </w:r>
          </w:p>
        </w:tc>
      </w:tr>
      <w:tr w:rsidR="00B42FAA" w:rsidRPr="007C55A9" w:rsidTr="00212782">
        <w:tc>
          <w:tcPr>
            <w:tcW w:w="9701" w:type="dxa"/>
            <w:tcBorders>
              <w:left w:val="single" w:sz="1" w:space="0" w:color="000000"/>
              <w:bottom w:val="single" w:sz="1" w:space="0" w:color="000000"/>
              <w:right w:val="single" w:sz="1" w:space="0" w:color="000000"/>
            </w:tcBorders>
          </w:tcPr>
          <w:p w:rsidR="00B42FAA" w:rsidRPr="007C55A9" w:rsidRDefault="00B42FAA" w:rsidP="009E7E82">
            <w:pPr>
              <w:pStyle w:val="Contenidodelatabla"/>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r w:rsidR="00087091">
              <w:rPr>
                <w:rFonts w:ascii="Times New Roman" w:hAnsi="Times New Roman" w:cs="Times New Roman"/>
                <w:color w:val="000000"/>
                <w:sz w:val="22"/>
                <w:szCs w:val="22"/>
              </w:rPr>
              <w:t xml:space="preserve">                        Fecha:17/05</w:t>
            </w:r>
            <w:r w:rsidR="00031458" w:rsidRPr="007C55A9">
              <w:rPr>
                <w:rFonts w:ascii="Times New Roman" w:hAnsi="Times New Roman" w:cs="Times New Roman"/>
                <w:color w:val="000000"/>
                <w:sz w:val="22"/>
                <w:szCs w:val="22"/>
              </w:rPr>
              <w:t>/2013</w:t>
            </w:r>
            <w:r w:rsidRPr="007C55A9">
              <w:rPr>
                <w:rFonts w:ascii="Times New Roman" w:hAnsi="Times New Roman" w:cs="Times New Roman"/>
                <w:color w:val="000000"/>
                <w:sz w:val="22"/>
                <w:szCs w:val="22"/>
              </w:rPr>
              <w:t xml:space="preserve">   </w:t>
            </w:r>
          </w:p>
          <w:p w:rsidR="00B42FAA" w:rsidRPr="007C55A9" w:rsidRDefault="00B42FAA" w:rsidP="009E7E82">
            <w:pPr>
              <w:pStyle w:val="Contenidodelatabla"/>
              <w:ind w:right="333"/>
              <w:rPr>
                <w:rFonts w:ascii="Times New Roman" w:hAnsi="Times New Roman" w:cs="Times New Roman"/>
                <w:color w:val="000000"/>
                <w:sz w:val="22"/>
                <w:szCs w:val="22"/>
                <w:lang w:val="es-ES"/>
              </w:rPr>
            </w:pPr>
            <w:r w:rsidRPr="007C55A9">
              <w:rPr>
                <w:rFonts w:ascii="Times New Roman" w:hAnsi="Times New Roman" w:cs="Times New Roman"/>
                <w:color w:val="000000"/>
                <w:sz w:val="22"/>
                <w:szCs w:val="22"/>
              </w:rPr>
              <w:t xml:space="preserve">Persona Identificadora del Riesgo: </w:t>
            </w:r>
            <w:r w:rsidR="00CE1FA4" w:rsidRPr="007C55A9">
              <w:rPr>
                <w:rFonts w:ascii="Times New Roman" w:hAnsi="Times New Roman" w:cs="Times New Roman"/>
                <w:color w:val="000000"/>
                <w:sz w:val="22"/>
                <w:szCs w:val="22"/>
                <w:lang w:val="es-ES"/>
              </w:rPr>
              <w:t>Equipo de Trabajo</w:t>
            </w:r>
          </w:p>
          <w:p w:rsidR="00B42FAA" w:rsidRPr="007C55A9" w:rsidRDefault="00B42FA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Área de la persona Identificadora: E</w:t>
            </w:r>
            <w:r w:rsidR="00CE1FA4" w:rsidRPr="007C55A9">
              <w:rPr>
                <w:rFonts w:ascii="Times New Roman" w:hAnsi="Times New Roman" w:cs="Times New Roman"/>
                <w:color w:val="000000"/>
                <w:sz w:val="22"/>
                <w:szCs w:val="22"/>
              </w:rPr>
              <w:t>quipo de Trabajo</w:t>
            </w:r>
          </w:p>
          <w:p w:rsidR="00B42FAA" w:rsidRPr="007C55A9" w:rsidRDefault="00B42FA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Área donde se </w:t>
            </w:r>
            <w:r w:rsidR="00087091" w:rsidRPr="007C55A9">
              <w:rPr>
                <w:rFonts w:ascii="Times New Roman" w:hAnsi="Times New Roman" w:cs="Times New Roman"/>
                <w:color w:val="000000"/>
                <w:sz w:val="22"/>
                <w:szCs w:val="22"/>
              </w:rPr>
              <w:t>localizó</w:t>
            </w:r>
            <w:r w:rsidR="00CE1FA4" w:rsidRPr="007C55A9">
              <w:rPr>
                <w:rFonts w:ascii="Times New Roman" w:hAnsi="Times New Roman" w:cs="Times New Roman"/>
                <w:color w:val="000000"/>
                <w:sz w:val="22"/>
                <w:szCs w:val="22"/>
              </w:rPr>
              <w:t xml:space="preserve"> el Riesgo: Equipo de Trabajo</w:t>
            </w:r>
          </w:p>
          <w:p w:rsidR="00B42FAA" w:rsidRPr="007C55A9" w:rsidRDefault="00B42FAA" w:rsidP="009E7E82">
            <w:pPr>
              <w:pStyle w:val="Contenidodelatabla"/>
              <w:ind w:right="333"/>
              <w:rPr>
                <w:rFonts w:ascii="Times New Roman" w:hAnsi="Times New Roman" w:cs="Times New Roman"/>
                <w:color w:val="000000"/>
                <w:sz w:val="22"/>
                <w:szCs w:val="22"/>
              </w:rPr>
            </w:pPr>
          </w:p>
          <w:p w:rsidR="00B42FAA" w:rsidRPr="007C55A9" w:rsidRDefault="00B42FAA" w:rsidP="009E7E82">
            <w:pPr>
              <w:pStyle w:val="Contenidodelatabla"/>
              <w:ind w:right="333"/>
              <w:rPr>
                <w:rFonts w:ascii="Times New Roman" w:hAnsi="Times New Roman" w:cs="Times New Roman"/>
                <w:color w:val="000000"/>
                <w:sz w:val="22"/>
                <w:szCs w:val="22"/>
              </w:rPr>
            </w:pPr>
          </w:p>
          <w:p w:rsidR="00B42FAA" w:rsidRPr="007C55A9" w:rsidRDefault="00B42FA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Riesgo encontrado</w:t>
            </w:r>
            <w:r w:rsidR="00FF260A" w:rsidRPr="007C55A9">
              <w:rPr>
                <w:rFonts w:ascii="Times New Roman" w:hAnsi="Times New Roman" w:cs="Times New Roman"/>
                <w:color w:val="000000"/>
                <w:sz w:val="22"/>
                <w:szCs w:val="22"/>
              </w:rPr>
              <w:t xml:space="preserve"> 002 </w:t>
            </w:r>
            <w:r w:rsidRPr="007C55A9">
              <w:rPr>
                <w:rFonts w:ascii="Times New Roman" w:hAnsi="Times New Roman" w:cs="Times New Roman"/>
                <w:color w:val="000000"/>
                <w:sz w:val="22"/>
                <w:szCs w:val="22"/>
              </w:rPr>
              <w:t xml:space="preserve">. </w:t>
            </w:r>
            <w:r w:rsidR="00CE1FA4" w:rsidRPr="007C55A9">
              <w:rPr>
                <w:rFonts w:ascii="Times New Roman" w:hAnsi="Times New Roman" w:cs="Times New Roman"/>
                <w:snapToGrid w:val="0"/>
                <w:color w:val="000000"/>
                <w:sz w:val="22"/>
                <w:szCs w:val="22"/>
                <w:lang w:val="es-ES"/>
              </w:rPr>
              <w:t>Las políticas y estándares de Desarrollo están definidas, pero no son tenidas en cuenta</w:t>
            </w:r>
          </w:p>
          <w:p w:rsidR="00B42FAA" w:rsidRPr="007C55A9" w:rsidRDefault="00B42FAA" w:rsidP="009E7E82">
            <w:pPr>
              <w:pStyle w:val="Contenidodelatabla"/>
              <w:ind w:right="333"/>
              <w:rPr>
                <w:rFonts w:ascii="Times New Roman" w:hAnsi="Times New Roman" w:cs="Times New Roman"/>
                <w:color w:val="000000"/>
                <w:sz w:val="22"/>
                <w:szCs w:val="22"/>
              </w:rPr>
            </w:pPr>
          </w:p>
          <w:p w:rsidR="00B42FAA" w:rsidRPr="007C55A9" w:rsidRDefault="00CE1FA4"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Posible Consecuencia. El equipo de trabajo no está acostumbrado a trabajar de esa manera, siguiendo estándares de programación y cumpliendo políticas</w:t>
            </w:r>
          </w:p>
        </w:tc>
      </w:tr>
    </w:tbl>
    <w:p w:rsidR="00CE1FA4" w:rsidRPr="007C55A9" w:rsidRDefault="00CE1FA4" w:rsidP="009E7E82">
      <w:pPr>
        <w:pStyle w:val="Textoindependiente"/>
        <w:ind w:right="333"/>
        <w:rPr>
          <w:rFonts w:ascii="Times New Roman" w:hAnsi="Times New Roman" w:cs="Times New Roman"/>
          <w:color w:val="000000"/>
          <w:sz w:val="22"/>
          <w:szCs w:val="22"/>
        </w:rPr>
      </w:pPr>
    </w:p>
    <w:tbl>
      <w:tblPr>
        <w:tblW w:w="0" w:type="auto"/>
        <w:tblInd w:w="141" w:type="dxa"/>
        <w:tblLayout w:type="fixed"/>
        <w:tblLook w:val="0000" w:firstRow="0" w:lastRow="0" w:firstColumn="0" w:lastColumn="0" w:noHBand="0" w:noVBand="0"/>
      </w:tblPr>
      <w:tblGrid>
        <w:gridCol w:w="1180"/>
        <w:gridCol w:w="180"/>
        <w:gridCol w:w="1080"/>
        <w:gridCol w:w="1440"/>
        <w:gridCol w:w="1980"/>
        <w:gridCol w:w="1620"/>
        <w:gridCol w:w="2104"/>
      </w:tblGrid>
      <w:tr w:rsidR="00CE1FA4" w:rsidRPr="007C55A9" w:rsidTr="00F2008A">
        <w:tc>
          <w:tcPr>
            <w:tcW w:w="9584" w:type="dxa"/>
            <w:gridSpan w:val="7"/>
            <w:tcBorders>
              <w:top w:val="single" w:sz="4" w:space="0" w:color="000000"/>
              <w:left w:val="single" w:sz="4" w:space="0" w:color="000000"/>
              <w:bottom w:val="single" w:sz="4" w:space="0" w:color="000000"/>
              <w:right w:val="single" w:sz="4" w:space="0" w:color="000000"/>
            </w:tcBorders>
            <w:shd w:val="clear" w:color="auto" w:fill="FFFF99"/>
          </w:tcPr>
          <w:p w:rsidR="00CE1FA4" w:rsidRPr="007C55A9" w:rsidRDefault="00CE1FA4" w:rsidP="009E7E82">
            <w:pPr>
              <w:snapToGrid w:val="0"/>
              <w:ind w:left="-8"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Descripción</w:t>
            </w:r>
          </w:p>
        </w:tc>
      </w:tr>
      <w:tr w:rsidR="00CE1FA4" w:rsidRPr="007C55A9" w:rsidTr="00F2008A">
        <w:trPr>
          <w:trHeight w:val="156"/>
        </w:trPr>
        <w:tc>
          <w:tcPr>
            <w:tcW w:w="9584" w:type="dxa"/>
            <w:gridSpan w:val="7"/>
            <w:tcBorders>
              <w:top w:val="single" w:sz="4" w:space="0" w:color="000000"/>
              <w:left w:val="single" w:sz="4" w:space="0" w:color="000000"/>
              <w:righ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Clasificación:</w:t>
            </w:r>
          </w:p>
        </w:tc>
      </w:tr>
      <w:tr w:rsidR="00CE1FA4" w:rsidRPr="007C55A9" w:rsidTr="00F2008A">
        <w:tc>
          <w:tcPr>
            <w:tcW w:w="1180" w:type="dxa"/>
            <w:tcBorders>
              <w:lef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Afecta en:</w:t>
            </w:r>
          </w:p>
        </w:tc>
        <w:tc>
          <w:tcPr>
            <w:tcW w:w="1260" w:type="dxa"/>
            <w:gridSpan w:val="2"/>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Costo</w:t>
            </w:r>
          </w:p>
        </w:tc>
        <w:tc>
          <w:tcPr>
            <w:tcW w:w="1440" w:type="dxa"/>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Agenda</w:t>
            </w:r>
          </w:p>
        </w:tc>
        <w:tc>
          <w:tcPr>
            <w:tcW w:w="1980" w:type="dxa"/>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Rendimiento</w:t>
            </w:r>
          </w:p>
        </w:tc>
        <w:tc>
          <w:tcPr>
            <w:tcW w:w="3724" w:type="dxa"/>
            <w:gridSpan w:val="2"/>
            <w:tcBorders>
              <w:righ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[X ] Calidad</w:t>
            </w:r>
          </w:p>
        </w:tc>
      </w:tr>
      <w:tr w:rsidR="00CE1FA4" w:rsidRPr="007C55A9" w:rsidTr="00F2008A">
        <w:tc>
          <w:tcPr>
            <w:tcW w:w="1180" w:type="dxa"/>
            <w:tcBorders>
              <w:lef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Severidad:</w:t>
            </w:r>
          </w:p>
        </w:tc>
        <w:tc>
          <w:tcPr>
            <w:tcW w:w="1260" w:type="dxa"/>
            <w:gridSpan w:val="2"/>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Crítica</w:t>
            </w:r>
          </w:p>
        </w:tc>
        <w:tc>
          <w:tcPr>
            <w:tcW w:w="1440" w:type="dxa"/>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Seria</w:t>
            </w:r>
          </w:p>
        </w:tc>
        <w:tc>
          <w:tcPr>
            <w:tcW w:w="1980" w:type="dxa"/>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Moderada</w:t>
            </w:r>
          </w:p>
        </w:tc>
        <w:tc>
          <w:tcPr>
            <w:tcW w:w="1620" w:type="dxa"/>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Menor</w:t>
            </w:r>
          </w:p>
        </w:tc>
        <w:tc>
          <w:tcPr>
            <w:tcW w:w="2104" w:type="dxa"/>
            <w:tcBorders>
              <w:righ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Sin importancia</w:t>
            </w:r>
          </w:p>
        </w:tc>
      </w:tr>
      <w:tr w:rsidR="00CE1FA4" w:rsidRPr="007C55A9" w:rsidTr="00F2008A">
        <w:tc>
          <w:tcPr>
            <w:tcW w:w="1360" w:type="dxa"/>
            <w:gridSpan w:val="2"/>
            <w:tcBorders>
              <w:left w:val="single" w:sz="4" w:space="0" w:color="000000"/>
              <w:bottom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Probabilidad:</w:t>
            </w:r>
          </w:p>
        </w:tc>
        <w:tc>
          <w:tcPr>
            <w:tcW w:w="1080" w:type="dxa"/>
            <w:tcBorders>
              <w:bottom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Alta</w:t>
            </w:r>
          </w:p>
        </w:tc>
        <w:tc>
          <w:tcPr>
            <w:tcW w:w="1440" w:type="dxa"/>
            <w:tcBorders>
              <w:bottom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r w:rsidR="00ED5B13" w:rsidRPr="007C55A9">
              <w:rPr>
                <w:rFonts w:ascii="Times New Roman" w:hAnsi="Times New Roman" w:cs="Times New Roman"/>
                <w:color w:val="000000"/>
                <w:sz w:val="22"/>
                <w:szCs w:val="22"/>
              </w:rPr>
              <w:t>X</w:t>
            </w:r>
            <w:r w:rsidRPr="007C55A9">
              <w:rPr>
                <w:rFonts w:ascii="Times New Roman" w:hAnsi="Times New Roman" w:cs="Times New Roman"/>
                <w:color w:val="000000"/>
                <w:sz w:val="22"/>
                <w:szCs w:val="22"/>
              </w:rPr>
              <w:t>] Media</w:t>
            </w:r>
          </w:p>
        </w:tc>
        <w:tc>
          <w:tcPr>
            <w:tcW w:w="1980" w:type="dxa"/>
            <w:tcBorders>
              <w:bottom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Baja</w:t>
            </w:r>
          </w:p>
        </w:tc>
        <w:tc>
          <w:tcPr>
            <w:tcW w:w="3724" w:type="dxa"/>
            <w:gridSpan w:val="2"/>
            <w:tcBorders>
              <w:bottom w:val="single" w:sz="4" w:space="0" w:color="000000"/>
              <w:right w:val="single" w:sz="4" w:space="0" w:color="000000"/>
            </w:tcBorders>
          </w:tcPr>
          <w:p w:rsidR="00CE1FA4" w:rsidRPr="007C55A9" w:rsidRDefault="00CE1FA4"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 </w:t>
            </w:r>
          </w:p>
        </w:tc>
      </w:tr>
    </w:tbl>
    <w:p w:rsidR="00CE1FA4" w:rsidRPr="007C55A9" w:rsidRDefault="00CE1FA4" w:rsidP="009E7E82">
      <w:pPr>
        <w:pStyle w:val="Textoindependiente"/>
        <w:ind w:right="333"/>
        <w:rPr>
          <w:rFonts w:ascii="Times New Roman" w:hAnsi="Times New Roman" w:cs="Times New Roman"/>
          <w:color w:val="000000"/>
          <w:sz w:val="22"/>
          <w:szCs w:val="22"/>
        </w:rPr>
      </w:pPr>
    </w:p>
    <w:tbl>
      <w:tblPr>
        <w:tblW w:w="0" w:type="auto"/>
        <w:tblInd w:w="161" w:type="dxa"/>
        <w:tblLayout w:type="fixed"/>
        <w:tblLook w:val="0000" w:firstRow="0" w:lastRow="0" w:firstColumn="0" w:lastColumn="0" w:noHBand="0" w:noVBand="0"/>
      </w:tblPr>
      <w:tblGrid>
        <w:gridCol w:w="9544"/>
      </w:tblGrid>
      <w:tr w:rsidR="00CE1FA4" w:rsidRPr="007C55A9" w:rsidTr="00F2008A">
        <w:tc>
          <w:tcPr>
            <w:tcW w:w="9544" w:type="dxa"/>
            <w:tcBorders>
              <w:top w:val="single" w:sz="4" w:space="0" w:color="000000"/>
              <w:left w:val="single" w:sz="4" w:space="0" w:color="000000"/>
              <w:bottom w:val="single" w:sz="4" w:space="0" w:color="000000"/>
              <w:right w:val="single" w:sz="4" w:space="0" w:color="000000"/>
            </w:tcBorders>
            <w:shd w:val="clear" w:color="auto" w:fill="FFFF99"/>
          </w:tcPr>
          <w:p w:rsidR="00CE1FA4" w:rsidRPr="007C55A9" w:rsidRDefault="00CE1FA4"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Estrategias de mitigación con sus disparadores</w:t>
            </w:r>
          </w:p>
        </w:tc>
      </w:tr>
      <w:tr w:rsidR="00CE1FA4" w:rsidRPr="007C55A9" w:rsidTr="00F2008A">
        <w:tc>
          <w:tcPr>
            <w:tcW w:w="9544" w:type="dxa"/>
            <w:tcBorders>
              <w:top w:val="single" w:sz="4" w:space="0" w:color="000000"/>
              <w:left w:val="single" w:sz="4" w:space="0" w:color="000000"/>
              <w:bottom w:val="single" w:sz="4" w:space="0" w:color="000000"/>
              <w:right w:val="single" w:sz="4" w:space="0" w:color="000000"/>
            </w:tcBorders>
          </w:tcPr>
          <w:p w:rsidR="00CE1FA4" w:rsidRPr="007C55A9" w:rsidRDefault="00031458" w:rsidP="009E7E82">
            <w:pPr>
              <w:numPr>
                <w:ilvl w:val="0"/>
                <w:numId w:val="24"/>
              </w:num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 dará por escrito las normas básicas a nivel general de las políticas y estándares a seguir</w:t>
            </w:r>
          </w:p>
          <w:p w:rsidR="00CE1FA4" w:rsidRPr="007C55A9" w:rsidRDefault="00CE1FA4" w:rsidP="009E7E82">
            <w:pPr>
              <w:ind w:right="333"/>
              <w:rPr>
                <w:rFonts w:ascii="Times New Roman" w:hAnsi="Times New Roman" w:cs="Times New Roman"/>
                <w:color w:val="000000"/>
                <w:sz w:val="22"/>
                <w:szCs w:val="22"/>
              </w:rPr>
            </w:pPr>
          </w:p>
        </w:tc>
      </w:tr>
      <w:tr w:rsidR="00CE1FA4" w:rsidRPr="007C55A9" w:rsidTr="00F2008A">
        <w:tc>
          <w:tcPr>
            <w:tcW w:w="9544" w:type="dxa"/>
            <w:tcBorders>
              <w:top w:val="single" w:sz="4" w:space="0" w:color="000000"/>
              <w:left w:val="single" w:sz="4" w:space="0" w:color="000000"/>
              <w:bottom w:val="single" w:sz="4" w:space="0" w:color="000000"/>
              <w:right w:val="single" w:sz="4" w:space="0" w:color="000000"/>
            </w:tcBorders>
          </w:tcPr>
          <w:p w:rsidR="00CE1FA4" w:rsidRPr="007C55A9" w:rsidRDefault="00031458" w:rsidP="009E7E82">
            <w:pPr>
              <w:numPr>
                <w:ilvl w:val="0"/>
                <w:numId w:val="24"/>
              </w:num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 alojara toda la información en un solo sitio donde puedan acceder al recurso</w:t>
            </w:r>
          </w:p>
          <w:p w:rsidR="00CE1FA4" w:rsidRPr="007C55A9" w:rsidRDefault="00031458" w:rsidP="009E7E82">
            <w:p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p>
        </w:tc>
      </w:tr>
      <w:tr w:rsidR="00CE1FA4" w:rsidRPr="007C55A9" w:rsidTr="00F2008A">
        <w:tc>
          <w:tcPr>
            <w:tcW w:w="9544" w:type="dxa"/>
            <w:tcBorders>
              <w:top w:val="single" w:sz="4" w:space="0" w:color="000000"/>
              <w:left w:val="single" w:sz="4" w:space="0" w:color="000000"/>
              <w:bottom w:val="single" w:sz="4" w:space="0" w:color="000000"/>
              <w:right w:val="single" w:sz="4" w:space="0" w:color="000000"/>
            </w:tcBorders>
          </w:tcPr>
          <w:p w:rsidR="00CE1FA4" w:rsidRPr="007C55A9" w:rsidRDefault="00031458" w:rsidP="009E7E82">
            <w:pPr>
              <w:numPr>
                <w:ilvl w:val="0"/>
                <w:numId w:val="24"/>
              </w:num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 hará una reunión para comunicar este asunto con el equipo de trabajo.</w:t>
            </w:r>
          </w:p>
          <w:p w:rsidR="00CE1FA4" w:rsidRPr="007C55A9" w:rsidRDefault="00CE1FA4" w:rsidP="009E7E82">
            <w:pPr>
              <w:ind w:right="333"/>
              <w:rPr>
                <w:rFonts w:ascii="Times New Roman" w:hAnsi="Times New Roman" w:cs="Times New Roman"/>
                <w:color w:val="000000"/>
                <w:sz w:val="22"/>
                <w:szCs w:val="22"/>
              </w:rPr>
            </w:pPr>
          </w:p>
        </w:tc>
      </w:tr>
    </w:tbl>
    <w:p w:rsidR="00CE1FA4" w:rsidRDefault="00CE1FA4" w:rsidP="009E7E82">
      <w:pPr>
        <w:pStyle w:val="Textoindependiente"/>
        <w:ind w:right="333"/>
        <w:rPr>
          <w:rFonts w:ascii="Times New Roman" w:hAnsi="Times New Roman" w:cs="Times New Roman"/>
          <w:color w:val="000000"/>
          <w:sz w:val="22"/>
          <w:szCs w:val="22"/>
        </w:rPr>
      </w:pPr>
    </w:p>
    <w:p w:rsidR="006169F3" w:rsidRPr="007C55A9" w:rsidRDefault="006169F3" w:rsidP="009E7E82">
      <w:pPr>
        <w:pStyle w:val="Textoindependiente"/>
        <w:ind w:right="333"/>
        <w:rPr>
          <w:rFonts w:ascii="Times New Roman" w:hAnsi="Times New Roman" w:cs="Times New Roman"/>
          <w:color w:val="000000"/>
          <w:sz w:val="22"/>
          <w:szCs w:val="22"/>
        </w:rPr>
      </w:pPr>
    </w:p>
    <w:tbl>
      <w:tblPr>
        <w:tblW w:w="0" w:type="auto"/>
        <w:tblInd w:w="161" w:type="dxa"/>
        <w:tblLayout w:type="fixed"/>
        <w:tblLook w:val="0000" w:firstRow="0" w:lastRow="0" w:firstColumn="0" w:lastColumn="0" w:noHBand="0" w:noVBand="0"/>
      </w:tblPr>
      <w:tblGrid>
        <w:gridCol w:w="1365"/>
        <w:gridCol w:w="155"/>
        <w:gridCol w:w="1404"/>
        <w:gridCol w:w="2016"/>
        <w:gridCol w:w="1440"/>
        <w:gridCol w:w="240"/>
        <w:gridCol w:w="2280"/>
        <w:gridCol w:w="664"/>
      </w:tblGrid>
      <w:tr w:rsidR="00031458" w:rsidRPr="007C55A9" w:rsidTr="00031458">
        <w:tc>
          <w:tcPr>
            <w:tcW w:w="9564" w:type="dxa"/>
            <w:gridSpan w:val="8"/>
            <w:tcBorders>
              <w:top w:val="single" w:sz="4" w:space="0" w:color="000000"/>
              <w:left w:val="single" w:sz="4" w:space="0" w:color="000000"/>
              <w:bottom w:val="single" w:sz="4" w:space="0" w:color="000000"/>
              <w:right w:val="single" w:sz="4" w:space="0" w:color="000000"/>
            </w:tcBorders>
            <w:shd w:val="clear" w:color="auto" w:fill="FFFF99"/>
          </w:tcPr>
          <w:p w:rsidR="00031458" w:rsidRPr="007C55A9" w:rsidRDefault="00031458"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Estado del Riesgo</w:t>
            </w:r>
          </w:p>
        </w:tc>
      </w:tr>
      <w:tr w:rsidR="00031458" w:rsidRPr="007C55A9" w:rsidTr="009E7E82">
        <w:tc>
          <w:tcPr>
            <w:tcW w:w="1365" w:type="dxa"/>
            <w:tcBorders>
              <w:top w:val="single" w:sz="4" w:space="0" w:color="000000"/>
              <w:left w:val="single" w:sz="4" w:space="0" w:color="000000"/>
            </w:tcBorders>
          </w:tcPr>
          <w:p w:rsidR="00031458" w:rsidRPr="007C55A9" w:rsidRDefault="00031458"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 Analizado</w:t>
            </w:r>
          </w:p>
        </w:tc>
        <w:tc>
          <w:tcPr>
            <w:tcW w:w="1559" w:type="dxa"/>
            <w:gridSpan w:val="2"/>
            <w:tcBorders>
              <w:top w:val="single" w:sz="4" w:space="0" w:color="000000"/>
            </w:tcBorders>
          </w:tcPr>
          <w:p w:rsidR="00031458" w:rsidRPr="007C55A9" w:rsidRDefault="00031458" w:rsidP="009E7E82">
            <w:pPr>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r w:rsidR="004A06A8" w:rsidRPr="007C55A9">
              <w:rPr>
                <w:rFonts w:ascii="Times New Roman" w:hAnsi="Times New Roman" w:cs="Times New Roman"/>
                <w:color w:val="000000"/>
                <w:sz w:val="22"/>
                <w:szCs w:val="22"/>
              </w:rPr>
              <w:t xml:space="preserve"> 17/5</w:t>
            </w:r>
            <w:r w:rsidRPr="007C55A9">
              <w:rPr>
                <w:rFonts w:ascii="Times New Roman" w:hAnsi="Times New Roman" w:cs="Times New Roman"/>
                <w:color w:val="000000"/>
                <w:sz w:val="22"/>
                <w:szCs w:val="22"/>
              </w:rPr>
              <w:t>/2</w:t>
            </w:r>
            <w:r w:rsidR="004A06A8" w:rsidRPr="007C55A9">
              <w:rPr>
                <w:rFonts w:ascii="Times New Roman" w:hAnsi="Times New Roman" w:cs="Times New Roman"/>
                <w:color w:val="000000"/>
                <w:sz w:val="22"/>
                <w:szCs w:val="22"/>
              </w:rPr>
              <w:t>01</w:t>
            </w:r>
            <w:r w:rsidRPr="007C55A9">
              <w:rPr>
                <w:rFonts w:ascii="Times New Roman" w:hAnsi="Times New Roman" w:cs="Times New Roman"/>
                <w:color w:val="000000"/>
                <w:sz w:val="22"/>
                <w:szCs w:val="22"/>
              </w:rPr>
              <w:t>3</w:t>
            </w:r>
          </w:p>
        </w:tc>
        <w:tc>
          <w:tcPr>
            <w:tcW w:w="2016" w:type="dxa"/>
            <w:tcBorders>
              <w:top w:val="single" w:sz="4" w:space="0" w:color="000000"/>
              <w:bottom w:val="single" w:sz="4" w:space="0" w:color="000000"/>
            </w:tcBorders>
          </w:tcPr>
          <w:p w:rsidR="00031458" w:rsidRPr="007C55A9" w:rsidRDefault="00031458" w:rsidP="009E7E82">
            <w:pPr>
              <w:snapToGrid w:val="0"/>
              <w:ind w:right="333"/>
              <w:rPr>
                <w:rFonts w:ascii="Times New Roman" w:hAnsi="Times New Roman" w:cs="Times New Roman"/>
                <w:color w:val="000000"/>
                <w:sz w:val="22"/>
                <w:szCs w:val="22"/>
              </w:rPr>
            </w:pPr>
          </w:p>
        </w:tc>
        <w:tc>
          <w:tcPr>
            <w:tcW w:w="4624" w:type="dxa"/>
            <w:gridSpan w:val="4"/>
            <w:tcBorders>
              <w:top w:val="single" w:sz="4" w:space="0" w:color="000000"/>
              <w:right w:val="single" w:sz="4" w:space="0" w:color="000000"/>
            </w:tcBorders>
          </w:tcPr>
          <w:p w:rsidR="00031458" w:rsidRPr="007C55A9" w:rsidRDefault="00031458" w:rsidP="009E7E82">
            <w:pPr>
              <w:snapToGrid w:val="0"/>
              <w:ind w:right="333"/>
              <w:rPr>
                <w:rFonts w:ascii="Times New Roman" w:hAnsi="Times New Roman" w:cs="Times New Roman"/>
                <w:color w:val="000000"/>
                <w:sz w:val="22"/>
                <w:szCs w:val="22"/>
              </w:rPr>
            </w:pPr>
          </w:p>
        </w:tc>
      </w:tr>
      <w:tr w:rsidR="00031458" w:rsidRPr="007C55A9" w:rsidTr="00031458">
        <w:tc>
          <w:tcPr>
            <w:tcW w:w="1520" w:type="dxa"/>
            <w:gridSpan w:val="2"/>
            <w:tcBorders>
              <w:left w:val="single" w:sz="4" w:space="0" w:color="000000"/>
              <w:bottom w:val="single" w:sz="4" w:space="0" w:color="auto"/>
            </w:tcBorders>
          </w:tcPr>
          <w:p w:rsidR="00031458" w:rsidRPr="007C55A9" w:rsidRDefault="00031458"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Prioridad</w:t>
            </w:r>
          </w:p>
        </w:tc>
        <w:tc>
          <w:tcPr>
            <w:tcW w:w="4860" w:type="dxa"/>
            <w:gridSpan w:val="3"/>
            <w:tcBorders>
              <w:bottom w:val="single" w:sz="4" w:space="0" w:color="auto"/>
            </w:tcBorders>
          </w:tcPr>
          <w:p w:rsidR="00031458" w:rsidRPr="007C55A9" w:rsidRDefault="00031458"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Tipo (Alta)</w:t>
            </w:r>
          </w:p>
        </w:tc>
        <w:tc>
          <w:tcPr>
            <w:tcW w:w="240" w:type="dxa"/>
            <w:tcBorders>
              <w:bottom w:val="single" w:sz="4" w:space="0" w:color="auto"/>
            </w:tcBorders>
          </w:tcPr>
          <w:p w:rsidR="00031458" w:rsidRPr="007C55A9" w:rsidRDefault="00031458" w:rsidP="009E7E82">
            <w:pPr>
              <w:snapToGrid w:val="0"/>
              <w:ind w:right="333"/>
              <w:jc w:val="center"/>
              <w:rPr>
                <w:rFonts w:ascii="Times New Roman" w:hAnsi="Times New Roman" w:cs="Times New Roman"/>
                <w:color w:val="000000"/>
                <w:sz w:val="22"/>
                <w:szCs w:val="22"/>
              </w:rPr>
            </w:pPr>
          </w:p>
        </w:tc>
        <w:tc>
          <w:tcPr>
            <w:tcW w:w="2280" w:type="dxa"/>
            <w:tcBorders>
              <w:bottom w:val="single" w:sz="4" w:space="0" w:color="auto"/>
            </w:tcBorders>
          </w:tcPr>
          <w:p w:rsidR="00031458" w:rsidRPr="007C55A9" w:rsidRDefault="00031458"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r w:rsidR="004A06A8" w:rsidRPr="007C55A9">
              <w:rPr>
                <w:rFonts w:ascii="Times New Roman" w:hAnsi="Times New Roman" w:cs="Times New Roman"/>
                <w:color w:val="000000"/>
                <w:sz w:val="22"/>
                <w:szCs w:val="22"/>
              </w:rPr>
              <w:t xml:space="preserve"> 17/05</w:t>
            </w:r>
            <w:r w:rsidR="00B04D4A" w:rsidRPr="007C55A9">
              <w:rPr>
                <w:rFonts w:ascii="Times New Roman" w:hAnsi="Times New Roman" w:cs="Times New Roman"/>
                <w:color w:val="000000"/>
                <w:sz w:val="22"/>
                <w:szCs w:val="22"/>
              </w:rPr>
              <w:t>/2013</w:t>
            </w:r>
          </w:p>
        </w:tc>
        <w:tc>
          <w:tcPr>
            <w:tcW w:w="664" w:type="dxa"/>
            <w:tcBorders>
              <w:right w:val="single" w:sz="4" w:space="0" w:color="000000"/>
            </w:tcBorders>
          </w:tcPr>
          <w:p w:rsidR="00031458" w:rsidRPr="007C55A9" w:rsidRDefault="00031458" w:rsidP="009E7E82">
            <w:pPr>
              <w:snapToGrid w:val="0"/>
              <w:ind w:right="333"/>
              <w:rPr>
                <w:rFonts w:ascii="Times New Roman" w:hAnsi="Times New Roman" w:cs="Times New Roman"/>
                <w:color w:val="000000"/>
                <w:sz w:val="22"/>
                <w:szCs w:val="22"/>
              </w:rPr>
            </w:pPr>
          </w:p>
        </w:tc>
      </w:tr>
    </w:tbl>
    <w:p w:rsidR="00031458" w:rsidRPr="007C55A9" w:rsidRDefault="00031458" w:rsidP="009E7E82">
      <w:pPr>
        <w:pStyle w:val="Textoindependiente"/>
        <w:ind w:right="333"/>
        <w:rPr>
          <w:rFonts w:ascii="Times New Roman" w:hAnsi="Times New Roman" w:cs="Times New Roman"/>
          <w:color w:val="000000"/>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01"/>
      </w:tblGrid>
      <w:tr w:rsidR="00FF260A" w:rsidRPr="007C55A9" w:rsidTr="00F2008A">
        <w:tc>
          <w:tcPr>
            <w:tcW w:w="9701" w:type="dxa"/>
            <w:tcBorders>
              <w:top w:val="single" w:sz="1" w:space="0" w:color="000000"/>
              <w:left w:val="single" w:sz="1" w:space="0" w:color="000000"/>
              <w:bottom w:val="single" w:sz="1" w:space="0" w:color="000000"/>
              <w:right w:val="single" w:sz="1" w:space="0" w:color="000000"/>
            </w:tcBorders>
          </w:tcPr>
          <w:p w:rsidR="00FF260A" w:rsidRPr="007C55A9" w:rsidRDefault="00FF260A" w:rsidP="009E7E82">
            <w:pPr>
              <w:pStyle w:val="Contenidodelatabla"/>
              <w:shd w:val="clear" w:color="auto" w:fill="FFFF99"/>
              <w:snapToGrid w:val="0"/>
              <w:ind w:right="333"/>
              <w:jc w:val="center"/>
              <w:rPr>
                <w:rFonts w:ascii="Times New Roman" w:hAnsi="Times New Roman" w:cs="Times New Roman"/>
                <w:color w:val="000000"/>
                <w:sz w:val="22"/>
                <w:szCs w:val="22"/>
              </w:rPr>
            </w:pPr>
            <w:r w:rsidRPr="007C55A9">
              <w:rPr>
                <w:rFonts w:ascii="Times New Roman" w:hAnsi="Times New Roman" w:cs="Times New Roman"/>
                <w:bCs/>
                <w:color w:val="000000"/>
                <w:sz w:val="22"/>
                <w:szCs w:val="22"/>
              </w:rPr>
              <w:t xml:space="preserve">Notificación de Riesgos </w:t>
            </w:r>
            <w:r w:rsidRPr="007C55A9">
              <w:rPr>
                <w:rFonts w:ascii="Times New Roman" w:hAnsi="Times New Roman" w:cs="Times New Roman"/>
                <w:color w:val="000000"/>
                <w:sz w:val="22"/>
                <w:szCs w:val="22"/>
              </w:rPr>
              <w:t xml:space="preserve">    </w:t>
            </w:r>
          </w:p>
        </w:tc>
      </w:tr>
      <w:tr w:rsidR="00FF260A" w:rsidRPr="007C55A9" w:rsidTr="00F2008A">
        <w:tc>
          <w:tcPr>
            <w:tcW w:w="9701" w:type="dxa"/>
            <w:tcBorders>
              <w:left w:val="single" w:sz="1" w:space="0" w:color="000000"/>
              <w:bottom w:val="single" w:sz="1" w:space="0" w:color="000000"/>
              <w:right w:val="single" w:sz="1" w:space="0" w:color="000000"/>
            </w:tcBorders>
          </w:tcPr>
          <w:p w:rsidR="00FF260A" w:rsidRPr="007C55A9" w:rsidRDefault="00FF260A" w:rsidP="009E7E82">
            <w:pPr>
              <w:pStyle w:val="Contenidodelatabla"/>
              <w:snapToGrid w:val="0"/>
              <w:ind w:right="333"/>
              <w:jc w:val="right"/>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r w:rsidR="004A06A8" w:rsidRPr="007C55A9">
              <w:rPr>
                <w:rFonts w:ascii="Times New Roman" w:hAnsi="Times New Roman" w:cs="Times New Roman"/>
                <w:color w:val="000000"/>
                <w:sz w:val="22"/>
                <w:szCs w:val="22"/>
              </w:rPr>
              <w:t xml:space="preserve">                        Fecha:17/05</w:t>
            </w:r>
            <w:r w:rsidRPr="007C55A9">
              <w:rPr>
                <w:rFonts w:ascii="Times New Roman" w:hAnsi="Times New Roman" w:cs="Times New Roman"/>
                <w:color w:val="000000"/>
                <w:sz w:val="22"/>
                <w:szCs w:val="22"/>
              </w:rPr>
              <w:t xml:space="preserve">/2013   </w:t>
            </w:r>
          </w:p>
          <w:p w:rsidR="00FF260A" w:rsidRPr="007C55A9" w:rsidRDefault="00FF260A" w:rsidP="009E7E82">
            <w:pPr>
              <w:pStyle w:val="Contenidodelatabla"/>
              <w:ind w:right="333"/>
              <w:rPr>
                <w:rFonts w:ascii="Times New Roman" w:hAnsi="Times New Roman" w:cs="Times New Roman"/>
                <w:color w:val="000000"/>
                <w:sz w:val="22"/>
                <w:szCs w:val="22"/>
                <w:lang w:val="es-ES"/>
              </w:rPr>
            </w:pPr>
            <w:r w:rsidRPr="007C55A9">
              <w:rPr>
                <w:rFonts w:ascii="Times New Roman" w:hAnsi="Times New Roman" w:cs="Times New Roman"/>
                <w:color w:val="000000"/>
                <w:sz w:val="22"/>
                <w:szCs w:val="22"/>
              </w:rPr>
              <w:t xml:space="preserve">Persona Identificadora del Riesgo: </w:t>
            </w:r>
            <w:r w:rsidRPr="007C55A9">
              <w:rPr>
                <w:rFonts w:ascii="Times New Roman" w:hAnsi="Times New Roman" w:cs="Times New Roman"/>
                <w:color w:val="000000"/>
                <w:sz w:val="22"/>
                <w:szCs w:val="22"/>
                <w:lang w:val="es-ES"/>
              </w:rPr>
              <w:t>Equipo de Trabajo</w:t>
            </w:r>
          </w:p>
          <w:p w:rsidR="00FF260A" w:rsidRPr="007C55A9" w:rsidRDefault="00FF260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Área de la persona Identificadora: Equipo de Trabajo</w:t>
            </w:r>
          </w:p>
          <w:p w:rsidR="00FF260A" w:rsidRPr="007C55A9" w:rsidRDefault="00FF260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Área donde se localizo el Riesgo: Equipo de Trabajo</w:t>
            </w:r>
          </w:p>
          <w:p w:rsidR="00FF260A" w:rsidRPr="007C55A9" w:rsidRDefault="00FF260A" w:rsidP="009E7E82">
            <w:pPr>
              <w:pStyle w:val="Contenidodelatabla"/>
              <w:ind w:right="333"/>
              <w:rPr>
                <w:rFonts w:ascii="Times New Roman" w:hAnsi="Times New Roman" w:cs="Times New Roman"/>
                <w:color w:val="000000"/>
                <w:sz w:val="22"/>
                <w:szCs w:val="22"/>
              </w:rPr>
            </w:pPr>
          </w:p>
          <w:p w:rsidR="00FF260A" w:rsidRPr="007C55A9" w:rsidRDefault="00FF260A" w:rsidP="009E7E82">
            <w:pPr>
              <w:pStyle w:val="Contenidodelatabla"/>
              <w:ind w:right="333"/>
              <w:rPr>
                <w:rFonts w:ascii="Times New Roman" w:hAnsi="Times New Roman" w:cs="Times New Roman"/>
                <w:color w:val="000000"/>
                <w:sz w:val="22"/>
                <w:szCs w:val="22"/>
              </w:rPr>
            </w:pPr>
          </w:p>
          <w:p w:rsidR="00FF260A" w:rsidRPr="007C55A9" w:rsidRDefault="00FF260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Riesgo encontrado. </w:t>
            </w:r>
            <w:r w:rsidR="00ED5B13" w:rsidRPr="007C55A9">
              <w:rPr>
                <w:rFonts w:ascii="Times New Roman" w:hAnsi="Times New Roman" w:cs="Times New Roman"/>
                <w:color w:val="000000"/>
                <w:sz w:val="22"/>
                <w:szCs w:val="22"/>
              </w:rPr>
              <w:t>Varias personas usuarios tienen diferentes necesidades y puntos de vista de cómo debería ser el sistema.</w:t>
            </w:r>
          </w:p>
          <w:p w:rsidR="00FF260A" w:rsidRPr="007C55A9" w:rsidRDefault="00FF260A" w:rsidP="009E7E82">
            <w:pPr>
              <w:pStyle w:val="Contenidodelatabla"/>
              <w:ind w:right="333"/>
              <w:rPr>
                <w:rFonts w:ascii="Times New Roman" w:hAnsi="Times New Roman" w:cs="Times New Roman"/>
                <w:color w:val="000000"/>
                <w:sz w:val="22"/>
                <w:szCs w:val="22"/>
              </w:rPr>
            </w:pPr>
          </w:p>
          <w:p w:rsidR="00FF260A" w:rsidRPr="007C55A9" w:rsidRDefault="00FF260A" w:rsidP="009E7E82">
            <w:pPr>
              <w:pStyle w:val="Contenidodelatabla"/>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Posible Consecuencia. </w:t>
            </w:r>
            <w:r w:rsidR="00ED5B13" w:rsidRPr="007C55A9">
              <w:rPr>
                <w:rFonts w:ascii="Times New Roman" w:hAnsi="Times New Roman" w:cs="Times New Roman"/>
                <w:color w:val="000000"/>
                <w:sz w:val="22"/>
                <w:szCs w:val="22"/>
              </w:rPr>
              <w:t>Las personas tienen diferentes opiniones, puntos de vista.</w:t>
            </w:r>
          </w:p>
        </w:tc>
      </w:tr>
    </w:tbl>
    <w:p w:rsidR="00FF260A" w:rsidRPr="007C55A9" w:rsidRDefault="00FF260A" w:rsidP="009E7E82">
      <w:pPr>
        <w:pStyle w:val="Textoindependiente"/>
        <w:ind w:right="333"/>
        <w:rPr>
          <w:rFonts w:ascii="Times New Roman" w:hAnsi="Times New Roman" w:cs="Times New Roman"/>
          <w:color w:val="000000"/>
          <w:sz w:val="22"/>
          <w:szCs w:val="22"/>
        </w:rPr>
      </w:pPr>
    </w:p>
    <w:tbl>
      <w:tblPr>
        <w:tblW w:w="0" w:type="auto"/>
        <w:tblInd w:w="141" w:type="dxa"/>
        <w:tblLayout w:type="fixed"/>
        <w:tblLook w:val="0000" w:firstRow="0" w:lastRow="0" w:firstColumn="0" w:lastColumn="0" w:noHBand="0" w:noVBand="0"/>
      </w:tblPr>
      <w:tblGrid>
        <w:gridCol w:w="1180"/>
        <w:gridCol w:w="180"/>
        <w:gridCol w:w="1080"/>
        <w:gridCol w:w="1440"/>
        <w:gridCol w:w="1980"/>
        <w:gridCol w:w="1620"/>
        <w:gridCol w:w="2104"/>
      </w:tblGrid>
      <w:tr w:rsidR="00FF260A" w:rsidRPr="007C55A9" w:rsidTr="00F2008A">
        <w:tc>
          <w:tcPr>
            <w:tcW w:w="9584" w:type="dxa"/>
            <w:gridSpan w:val="7"/>
            <w:tcBorders>
              <w:top w:val="single" w:sz="4" w:space="0" w:color="000000"/>
              <w:left w:val="single" w:sz="4" w:space="0" w:color="000000"/>
              <w:bottom w:val="single" w:sz="4" w:space="0" w:color="000000"/>
              <w:right w:val="single" w:sz="4" w:space="0" w:color="000000"/>
            </w:tcBorders>
            <w:shd w:val="clear" w:color="auto" w:fill="FFFF99"/>
          </w:tcPr>
          <w:p w:rsidR="00FF260A" w:rsidRPr="007C55A9" w:rsidRDefault="00FF260A" w:rsidP="009E7E82">
            <w:pPr>
              <w:snapToGrid w:val="0"/>
              <w:ind w:left="-8"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Descripción</w:t>
            </w:r>
          </w:p>
        </w:tc>
      </w:tr>
      <w:tr w:rsidR="00FF260A" w:rsidRPr="007C55A9" w:rsidTr="00F2008A">
        <w:trPr>
          <w:trHeight w:val="156"/>
        </w:trPr>
        <w:tc>
          <w:tcPr>
            <w:tcW w:w="9584" w:type="dxa"/>
            <w:gridSpan w:val="7"/>
            <w:tcBorders>
              <w:top w:val="single" w:sz="4" w:space="0" w:color="000000"/>
              <w:left w:val="single" w:sz="4" w:space="0" w:color="000000"/>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Clasificación:</w:t>
            </w:r>
          </w:p>
        </w:tc>
      </w:tr>
      <w:tr w:rsidR="00FF260A" w:rsidRPr="007C55A9" w:rsidTr="00F2008A">
        <w:tc>
          <w:tcPr>
            <w:tcW w:w="1180" w:type="dxa"/>
            <w:tcBorders>
              <w:lef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Afecta en:</w:t>
            </w:r>
          </w:p>
        </w:tc>
        <w:tc>
          <w:tcPr>
            <w:tcW w:w="1260" w:type="dxa"/>
            <w:gridSpan w:val="2"/>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Costo</w:t>
            </w:r>
          </w:p>
        </w:tc>
        <w:tc>
          <w:tcPr>
            <w:tcW w:w="1440" w:type="dxa"/>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w:t>
            </w:r>
            <w:r w:rsidR="00ED5B13" w:rsidRPr="007C55A9">
              <w:rPr>
                <w:rFonts w:ascii="Times New Roman" w:hAnsi="Times New Roman" w:cs="Times New Roman"/>
                <w:color w:val="000000"/>
                <w:sz w:val="22"/>
                <w:szCs w:val="22"/>
              </w:rPr>
              <w:t>X</w:t>
            </w:r>
            <w:r w:rsidRPr="007C55A9">
              <w:rPr>
                <w:rFonts w:ascii="Times New Roman" w:hAnsi="Times New Roman" w:cs="Times New Roman"/>
                <w:color w:val="000000"/>
                <w:sz w:val="22"/>
                <w:szCs w:val="22"/>
              </w:rPr>
              <w:t xml:space="preserve"> ] Agenda</w:t>
            </w:r>
          </w:p>
        </w:tc>
        <w:tc>
          <w:tcPr>
            <w:tcW w:w="1980" w:type="dxa"/>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Rendimiento</w:t>
            </w:r>
          </w:p>
        </w:tc>
        <w:tc>
          <w:tcPr>
            <w:tcW w:w="3724" w:type="dxa"/>
            <w:gridSpan w:val="2"/>
            <w:tcBorders>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Calidad</w:t>
            </w:r>
          </w:p>
        </w:tc>
      </w:tr>
      <w:tr w:rsidR="00FF260A" w:rsidRPr="007C55A9" w:rsidTr="00F2008A">
        <w:tc>
          <w:tcPr>
            <w:tcW w:w="1180" w:type="dxa"/>
            <w:tcBorders>
              <w:lef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Severidad:</w:t>
            </w:r>
          </w:p>
        </w:tc>
        <w:tc>
          <w:tcPr>
            <w:tcW w:w="1260" w:type="dxa"/>
            <w:gridSpan w:val="2"/>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Crítica</w:t>
            </w:r>
          </w:p>
        </w:tc>
        <w:tc>
          <w:tcPr>
            <w:tcW w:w="1440" w:type="dxa"/>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Seria</w:t>
            </w:r>
          </w:p>
        </w:tc>
        <w:tc>
          <w:tcPr>
            <w:tcW w:w="1980" w:type="dxa"/>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Moderada</w:t>
            </w:r>
          </w:p>
        </w:tc>
        <w:tc>
          <w:tcPr>
            <w:tcW w:w="1620" w:type="dxa"/>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Menor</w:t>
            </w:r>
          </w:p>
        </w:tc>
        <w:tc>
          <w:tcPr>
            <w:tcW w:w="2104" w:type="dxa"/>
            <w:tcBorders>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Sin importancia</w:t>
            </w:r>
          </w:p>
        </w:tc>
      </w:tr>
      <w:tr w:rsidR="00FF260A" w:rsidRPr="007C55A9" w:rsidTr="00F2008A">
        <w:tc>
          <w:tcPr>
            <w:tcW w:w="1360" w:type="dxa"/>
            <w:gridSpan w:val="2"/>
            <w:tcBorders>
              <w:left w:val="single" w:sz="4" w:space="0" w:color="000000"/>
              <w:bottom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Probabilidad:</w:t>
            </w:r>
          </w:p>
        </w:tc>
        <w:tc>
          <w:tcPr>
            <w:tcW w:w="1080" w:type="dxa"/>
            <w:tcBorders>
              <w:bottom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Alta</w:t>
            </w:r>
          </w:p>
        </w:tc>
        <w:tc>
          <w:tcPr>
            <w:tcW w:w="1440" w:type="dxa"/>
            <w:tcBorders>
              <w:bottom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w:t>
            </w:r>
            <w:r w:rsidR="00ED5B13" w:rsidRPr="007C55A9">
              <w:rPr>
                <w:rFonts w:ascii="Times New Roman" w:hAnsi="Times New Roman" w:cs="Times New Roman"/>
                <w:color w:val="000000"/>
                <w:sz w:val="22"/>
                <w:szCs w:val="22"/>
              </w:rPr>
              <w:t>X</w:t>
            </w:r>
            <w:r w:rsidRPr="007C55A9">
              <w:rPr>
                <w:rFonts w:ascii="Times New Roman" w:hAnsi="Times New Roman" w:cs="Times New Roman"/>
                <w:color w:val="000000"/>
                <w:sz w:val="22"/>
                <w:szCs w:val="22"/>
              </w:rPr>
              <w:t xml:space="preserve"> ] Media</w:t>
            </w:r>
          </w:p>
        </w:tc>
        <w:tc>
          <w:tcPr>
            <w:tcW w:w="1980" w:type="dxa"/>
            <w:tcBorders>
              <w:bottom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 Baja</w:t>
            </w:r>
          </w:p>
        </w:tc>
        <w:tc>
          <w:tcPr>
            <w:tcW w:w="3724" w:type="dxa"/>
            <w:gridSpan w:val="2"/>
            <w:tcBorders>
              <w:bottom w:val="single" w:sz="4" w:space="0" w:color="000000"/>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 </w:t>
            </w:r>
          </w:p>
        </w:tc>
      </w:tr>
    </w:tbl>
    <w:p w:rsidR="00FF260A" w:rsidRPr="007C55A9" w:rsidRDefault="00FF260A" w:rsidP="009E7E82">
      <w:pPr>
        <w:pStyle w:val="Textoindependiente"/>
        <w:ind w:right="333"/>
        <w:rPr>
          <w:rFonts w:ascii="Times New Roman" w:hAnsi="Times New Roman" w:cs="Times New Roman"/>
          <w:color w:val="000000"/>
          <w:sz w:val="22"/>
          <w:szCs w:val="22"/>
        </w:rPr>
      </w:pPr>
    </w:p>
    <w:tbl>
      <w:tblPr>
        <w:tblW w:w="0" w:type="auto"/>
        <w:tblInd w:w="161" w:type="dxa"/>
        <w:tblLayout w:type="fixed"/>
        <w:tblLook w:val="0000" w:firstRow="0" w:lastRow="0" w:firstColumn="0" w:lastColumn="0" w:noHBand="0" w:noVBand="0"/>
      </w:tblPr>
      <w:tblGrid>
        <w:gridCol w:w="9544"/>
      </w:tblGrid>
      <w:tr w:rsidR="00FF260A" w:rsidRPr="007C55A9" w:rsidTr="00F2008A">
        <w:tc>
          <w:tcPr>
            <w:tcW w:w="9544" w:type="dxa"/>
            <w:tcBorders>
              <w:top w:val="single" w:sz="4" w:space="0" w:color="000000"/>
              <w:left w:val="single" w:sz="4" w:space="0" w:color="000000"/>
              <w:bottom w:val="single" w:sz="4" w:space="0" w:color="000000"/>
              <w:right w:val="single" w:sz="4" w:space="0" w:color="000000"/>
            </w:tcBorders>
            <w:shd w:val="clear" w:color="auto" w:fill="FFFF99"/>
          </w:tcPr>
          <w:p w:rsidR="00FF260A" w:rsidRPr="007C55A9" w:rsidRDefault="00FF260A"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Estrategias de mitigación con sus disparadores</w:t>
            </w:r>
          </w:p>
        </w:tc>
      </w:tr>
      <w:tr w:rsidR="00FF260A" w:rsidRPr="007C55A9" w:rsidTr="00F2008A">
        <w:tc>
          <w:tcPr>
            <w:tcW w:w="9544" w:type="dxa"/>
            <w:tcBorders>
              <w:top w:val="single" w:sz="4" w:space="0" w:color="000000"/>
              <w:left w:val="single" w:sz="4" w:space="0" w:color="000000"/>
              <w:bottom w:val="single" w:sz="4" w:space="0" w:color="000000"/>
              <w:right w:val="single" w:sz="4" w:space="0" w:color="000000"/>
            </w:tcBorders>
          </w:tcPr>
          <w:p w:rsidR="00FF260A" w:rsidRPr="007C55A9" w:rsidRDefault="00ED5B13" w:rsidP="009E7E82">
            <w:pPr>
              <w:numPr>
                <w:ilvl w:val="0"/>
                <w:numId w:val="25"/>
              </w:num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 recopilara la información de todas las personas actores del sistema.</w:t>
            </w:r>
          </w:p>
          <w:p w:rsidR="00FF260A" w:rsidRPr="007C55A9" w:rsidRDefault="00FF260A" w:rsidP="009E7E82">
            <w:pPr>
              <w:ind w:right="333"/>
              <w:rPr>
                <w:rFonts w:ascii="Times New Roman" w:hAnsi="Times New Roman" w:cs="Times New Roman"/>
                <w:color w:val="000000"/>
                <w:sz w:val="22"/>
                <w:szCs w:val="22"/>
              </w:rPr>
            </w:pPr>
          </w:p>
        </w:tc>
      </w:tr>
      <w:tr w:rsidR="00FF260A" w:rsidRPr="007C55A9" w:rsidTr="00F2008A">
        <w:tc>
          <w:tcPr>
            <w:tcW w:w="9544" w:type="dxa"/>
            <w:tcBorders>
              <w:top w:val="single" w:sz="4" w:space="0" w:color="000000"/>
              <w:left w:val="single" w:sz="4" w:space="0" w:color="000000"/>
              <w:bottom w:val="single" w:sz="4" w:space="0" w:color="000000"/>
              <w:right w:val="single" w:sz="4" w:space="0" w:color="000000"/>
            </w:tcBorders>
          </w:tcPr>
          <w:p w:rsidR="00FF260A" w:rsidRPr="007C55A9" w:rsidRDefault="00ED5B13" w:rsidP="009E7E82">
            <w:pPr>
              <w:numPr>
                <w:ilvl w:val="0"/>
                <w:numId w:val="25"/>
              </w:num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Se</w:t>
            </w:r>
            <w:r w:rsidR="00B04D4A" w:rsidRPr="007C55A9">
              <w:rPr>
                <w:rFonts w:ascii="Times New Roman" w:hAnsi="Times New Roman" w:cs="Times New Roman"/>
                <w:color w:val="000000"/>
                <w:sz w:val="22"/>
                <w:szCs w:val="22"/>
              </w:rPr>
              <w:t xml:space="preserve"> fijara una fecha </w:t>
            </w:r>
            <w:r w:rsidR="00087091" w:rsidRPr="007C55A9">
              <w:rPr>
                <w:rFonts w:ascii="Times New Roman" w:hAnsi="Times New Roman" w:cs="Times New Roman"/>
                <w:color w:val="000000"/>
                <w:sz w:val="22"/>
                <w:szCs w:val="22"/>
              </w:rPr>
              <w:t>límite</w:t>
            </w:r>
            <w:r w:rsidR="00B04D4A" w:rsidRPr="007C55A9">
              <w:rPr>
                <w:rFonts w:ascii="Times New Roman" w:hAnsi="Times New Roman" w:cs="Times New Roman"/>
                <w:color w:val="000000"/>
                <w:sz w:val="22"/>
                <w:szCs w:val="22"/>
              </w:rPr>
              <w:t xml:space="preserve"> en las que se pueda tomar las opiniones de las personas interesadas</w:t>
            </w:r>
          </w:p>
          <w:p w:rsidR="00FF260A" w:rsidRPr="007C55A9" w:rsidRDefault="00FF260A" w:rsidP="009E7E82">
            <w:pPr>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ml:space="preserve"> </w:t>
            </w:r>
          </w:p>
        </w:tc>
      </w:tr>
    </w:tbl>
    <w:p w:rsidR="00FF260A" w:rsidRPr="007C55A9" w:rsidRDefault="00FF260A" w:rsidP="009E7E82">
      <w:pPr>
        <w:pStyle w:val="Textoindependiente"/>
        <w:ind w:right="333"/>
        <w:rPr>
          <w:rFonts w:ascii="Times New Roman" w:hAnsi="Times New Roman" w:cs="Times New Roman"/>
          <w:color w:val="000000"/>
          <w:sz w:val="22"/>
          <w:szCs w:val="22"/>
        </w:rPr>
      </w:pPr>
    </w:p>
    <w:tbl>
      <w:tblPr>
        <w:tblW w:w="0" w:type="auto"/>
        <w:tblInd w:w="161" w:type="dxa"/>
        <w:tblLayout w:type="fixed"/>
        <w:tblLook w:val="0000" w:firstRow="0" w:lastRow="0" w:firstColumn="0" w:lastColumn="0" w:noHBand="0" w:noVBand="0"/>
      </w:tblPr>
      <w:tblGrid>
        <w:gridCol w:w="1365"/>
        <w:gridCol w:w="155"/>
        <w:gridCol w:w="1404"/>
        <w:gridCol w:w="2016"/>
        <w:gridCol w:w="1440"/>
        <w:gridCol w:w="240"/>
        <w:gridCol w:w="2280"/>
        <w:gridCol w:w="664"/>
      </w:tblGrid>
      <w:tr w:rsidR="00FF260A" w:rsidRPr="007C55A9" w:rsidTr="00F2008A">
        <w:tc>
          <w:tcPr>
            <w:tcW w:w="9564" w:type="dxa"/>
            <w:gridSpan w:val="8"/>
            <w:tcBorders>
              <w:top w:val="single" w:sz="4" w:space="0" w:color="000000"/>
              <w:left w:val="single" w:sz="4" w:space="0" w:color="000000"/>
              <w:bottom w:val="single" w:sz="4" w:space="0" w:color="000000"/>
              <w:right w:val="single" w:sz="4" w:space="0" w:color="000000"/>
            </w:tcBorders>
            <w:shd w:val="clear" w:color="auto" w:fill="FFFF99"/>
          </w:tcPr>
          <w:p w:rsidR="00FF260A" w:rsidRPr="007C55A9" w:rsidRDefault="00FF260A"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Estado del Riesgo</w:t>
            </w:r>
          </w:p>
        </w:tc>
      </w:tr>
      <w:tr w:rsidR="00FF260A" w:rsidRPr="007C55A9" w:rsidTr="009E7E82">
        <w:tc>
          <w:tcPr>
            <w:tcW w:w="1365" w:type="dxa"/>
            <w:tcBorders>
              <w:top w:val="single" w:sz="4" w:space="0" w:color="000000"/>
              <w:lef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 Analizado</w:t>
            </w:r>
          </w:p>
        </w:tc>
        <w:tc>
          <w:tcPr>
            <w:tcW w:w="1559" w:type="dxa"/>
            <w:gridSpan w:val="2"/>
            <w:tcBorders>
              <w:top w:val="single" w:sz="4" w:space="0" w:color="000000"/>
            </w:tcBorders>
          </w:tcPr>
          <w:p w:rsidR="009E7E82" w:rsidRDefault="00FF260A"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p>
          <w:p w:rsidR="00FF260A" w:rsidRPr="007C55A9" w:rsidRDefault="004A06A8"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17/5</w:t>
            </w:r>
            <w:r w:rsidR="00FF260A" w:rsidRPr="007C55A9">
              <w:rPr>
                <w:rFonts w:ascii="Times New Roman" w:hAnsi="Times New Roman" w:cs="Times New Roman"/>
                <w:color w:val="000000"/>
                <w:sz w:val="22"/>
                <w:szCs w:val="22"/>
              </w:rPr>
              <w:t>/2</w:t>
            </w:r>
            <w:r w:rsidRPr="007C55A9">
              <w:rPr>
                <w:rFonts w:ascii="Times New Roman" w:hAnsi="Times New Roman" w:cs="Times New Roman"/>
                <w:color w:val="000000"/>
                <w:sz w:val="22"/>
                <w:szCs w:val="22"/>
              </w:rPr>
              <w:t>01</w:t>
            </w:r>
            <w:r w:rsidR="00FF260A" w:rsidRPr="007C55A9">
              <w:rPr>
                <w:rFonts w:ascii="Times New Roman" w:hAnsi="Times New Roman" w:cs="Times New Roman"/>
                <w:color w:val="000000"/>
                <w:sz w:val="22"/>
                <w:szCs w:val="22"/>
              </w:rPr>
              <w:t>3</w:t>
            </w:r>
          </w:p>
        </w:tc>
        <w:tc>
          <w:tcPr>
            <w:tcW w:w="2016" w:type="dxa"/>
            <w:tcBorders>
              <w:top w:val="single" w:sz="4" w:space="0" w:color="000000"/>
              <w:bottom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p>
        </w:tc>
        <w:tc>
          <w:tcPr>
            <w:tcW w:w="4624" w:type="dxa"/>
            <w:gridSpan w:val="4"/>
            <w:tcBorders>
              <w:top w:val="single" w:sz="4" w:space="0" w:color="000000"/>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p>
        </w:tc>
      </w:tr>
      <w:tr w:rsidR="00FF260A" w:rsidRPr="007C55A9" w:rsidTr="00F2008A">
        <w:tc>
          <w:tcPr>
            <w:tcW w:w="1520" w:type="dxa"/>
            <w:gridSpan w:val="2"/>
            <w:tcBorders>
              <w:left w:val="single" w:sz="4" w:space="0" w:color="000000"/>
              <w:bottom w:val="single" w:sz="4" w:space="0" w:color="auto"/>
            </w:tcBorders>
          </w:tcPr>
          <w:p w:rsidR="00FF260A" w:rsidRPr="007C55A9" w:rsidRDefault="00FF260A" w:rsidP="009E7E82">
            <w:pPr>
              <w:snapToGrid w:val="0"/>
              <w:ind w:right="333"/>
              <w:rPr>
                <w:rFonts w:ascii="Times New Roman" w:hAnsi="Times New Roman" w:cs="Times New Roman"/>
                <w:color w:val="000000"/>
                <w:sz w:val="22"/>
                <w:szCs w:val="22"/>
              </w:rPr>
            </w:pPr>
            <w:r w:rsidRPr="007C55A9">
              <w:rPr>
                <w:rFonts w:ascii="Times New Roman" w:hAnsi="Times New Roman" w:cs="Times New Roman"/>
                <w:color w:val="000000"/>
                <w:sz w:val="22"/>
                <w:szCs w:val="22"/>
              </w:rPr>
              <w:t>[ X] Prioridad</w:t>
            </w:r>
          </w:p>
        </w:tc>
        <w:tc>
          <w:tcPr>
            <w:tcW w:w="4860" w:type="dxa"/>
            <w:gridSpan w:val="3"/>
            <w:tcBorders>
              <w:bottom w:val="single" w:sz="4" w:space="0" w:color="auto"/>
            </w:tcBorders>
          </w:tcPr>
          <w:p w:rsidR="00FF260A" w:rsidRPr="007C55A9" w:rsidRDefault="00FF260A"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Tipo (</w:t>
            </w:r>
            <w:r w:rsidR="00B04D4A" w:rsidRPr="007C55A9">
              <w:rPr>
                <w:rFonts w:ascii="Times New Roman" w:hAnsi="Times New Roman" w:cs="Times New Roman"/>
                <w:color w:val="000000"/>
                <w:sz w:val="22"/>
                <w:szCs w:val="22"/>
              </w:rPr>
              <w:t>Baja</w:t>
            </w:r>
            <w:r w:rsidRPr="007C55A9">
              <w:rPr>
                <w:rFonts w:ascii="Times New Roman" w:hAnsi="Times New Roman" w:cs="Times New Roman"/>
                <w:color w:val="000000"/>
                <w:sz w:val="22"/>
                <w:szCs w:val="22"/>
              </w:rPr>
              <w:t>)</w:t>
            </w:r>
          </w:p>
        </w:tc>
        <w:tc>
          <w:tcPr>
            <w:tcW w:w="240" w:type="dxa"/>
            <w:tcBorders>
              <w:bottom w:val="single" w:sz="4" w:space="0" w:color="auto"/>
            </w:tcBorders>
          </w:tcPr>
          <w:p w:rsidR="00FF260A" w:rsidRPr="007C55A9" w:rsidRDefault="00FF260A" w:rsidP="009E7E82">
            <w:pPr>
              <w:snapToGrid w:val="0"/>
              <w:ind w:right="333"/>
              <w:jc w:val="center"/>
              <w:rPr>
                <w:rFonts w:ascii="Times New Roman" w:hAnsi="Times New Roman" w:cs="Times New Roman"/>
                <w:color w:val="000000"/>
                <w:sz w:val="22"/>
                <w:szCs w:val="22"/>
              </w:rPr>
            </w:pPr>
          </w:p>
        </w:tc>
        <w:tc>
          <w:tcPr>
            <w:tcW w:w="2280" w:type="dxa"/>
            <w:tcBorders>
              <w:bottom w:val="single" w:sz="4" w:space="0" w:color="auto"/>
            </w:tcBorders>
          </w:tcPr>
          <w:p w:rsidR="00FF260A" w:rsidRPr="007C55A9" w:rsidRDefault="00FF260A" w:rsidP="009E7E82">
            <w:pPr>
              <w:snapToGrid w:val="0"/>
              <w:ind w:right="333"/>
              <w:jc w:val="center"/>
              <w:rPr>
                <w:rFonts w:ascii="Times New Roman" w:hAnsi="Times New Roman" w:cs="Times New Roman"/>
                <w:color w:val="000000"/>
                <w:sz w:val="22"/>
                <w:szCs w:val="22"/>
              </w:rPr>
            </w:pPr>
            <w:r w:rsidRPr="007C55A9">
              <w:rPr>
                <w:rFonts w:ascii="Times New Roman" w:hAnsi="Times New Roman" w:cs="Times New Roman"/>
                <w:color w:val="000000"/>
                <w:sz w:val="22"/>
                <w:szCs w:val="22"/>
              </w:rPr>
              <w:t>Fecha</w:t>
            </w:r>
            <w:r w:rsidR="004A06A8" w:rsidRPr="007C55A9">
              <w:rPr>
                <w:rFonts w:ascii="Times New Roman" w:hAnsi="Times New Roman" w:cs="Times New Roman"/>
                <w:color w:val="000000"/>
                <w:sz w:val="22"/>
                <w:szCs w:val="22"/>
              </w:rPr>
              <w:t xml:space="preserve"> 17/05</w:t>
            </w:r>
            <w:r w:rsidR="00B04D4A" w:rsidRPr="007C55A9">
              <w:rPr>
                <w:rFonts w:ascii="Times New Roman" w:hAnsi="Times New Roman" w:cs="Times New Roman"/>
                <w:color w:val="000000"/>
                <w:sz w:val="22"/>
                <w:szCs w:val="22"/>
              </w:rPr>
              <w:t>/2013</w:t>
            </w:r>
          </w:p>
        </w:tc>
        <w:tc>
          <w:tcPr>
            <w:tcW w:w="664" w:type="dxa"/>
            <w:tcBorders>
              <w:right w:val="single" w:sz="4" w:space="0" w:color="000000"/>
            </w:tcBorders>
          </w:tcPr>
          <w:p w:rsidR="00FF260A" w:rsidRPr="007C55A9" w:rsidRDefault="00FF260A" w:rsidP="009E7E82">
            <w:pPr>
              <w:snapToGrid w:val="0"/>
              <w:ind w:right="333"/>
              <w:rPr>
                <w:rFonts w:ascii="Times New Roman" w:hAnsi="Times New Roman" w:cs="Times New Roman"/>
                <w:color w:val="000000"/>
                <w:sz w:val="22"/>
                <w:szCs w:val="22"/>
              </w:rPr>
            </w:pPr>
          </w:p>
        </w:tc>
      </w:tr>
    </w:tbl>
    <w:p w:rsidR="00FF260A" w:rsidRPr="007C55A9" w:rsidRDefault="00FF260A" w:rsidP="009E7E82">
      <w:pPr>
        <w:pStyle w:val="Textoindependiente"/>
        <w:ind w:right="333"/>
        <w:rPr>
          <w:rFonts w:ascii="Times New Roman" w:hAnsi="Times New Roman" w:cs="Times New Roman"/>
          <w:color w:val="000000"/>
          <w:sz w:val="22"/>
          <w:szCs w:val="22"/>
        </w:rPr>
      </w:pPr>
    </w:p>
    <w:p w:rsidR="00FF260A" w:rsidRPr="007C55A9" w:rsidRDefault="00FF260A" w:rsidP="009E7E82">
      <w:pPr>
        <w:pStyle w:val="Textoindependiente"/>
        <w:ind w:right="333"/>
        <w:rPr>
          <w:rFonts w:ascii="Times New Roman" w:hAnsi="Times New Roman" w:cs="Times New Roman"/>
          <w:color w:val="000000"/>
          <w:sz w:val="22"/>
          <w:szCs w:val="22"/>
        </w:rPr>
      </w:pPr>
    </w:p>
    <w:p w:rsidR="00031458" w:rsidRPr="007C55A9" w:rsidRDefault="00031458" w:rsidP="009E7E82">
      <w:pPr>
        <w:pStyle w:val="Textoindependiente"/>
        <w:ind w:right="333"/>
        <w:rPr>
          <w:rFonts w:ascii="Times New Roman" w:hAnsi="Times New Roman" w:cs="Times New Roman"/>
          <w:color w:val="000000"/>
          <w:sz w:val="22"/>
          <w:szCs w:val="22"/>
        </w:rPr>
      </w:pPr>
      <w:bookmarkStart w:id="22" w:name="_GoBack"/>
      <w:bookmarkEnd w:id="22"/>
    </w:p>
    <w:sectPr w:rsidR="00031458" w:rsidRPr="007C55A9">
      <w:footerReference w:type="even" r:id="rId37"/>
      <w:footerReference w:type="default" r:id="rId38"/>
      <w:footerReference w:type="first" r:id="rId39"/>
      <w:footnotePr>
        <w:pos w:val="beneathText"/>
      </w:footnotePr>
      <w:pgSz w:w="12240" w:h="15840"/>
      <w:pgMar w:top="1417" w:right="1134" w:bottom="1732" w:left="1417" w:header="720" w:footer="11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2A1" w:rsidRDefault="00D222A1">
      <w:r>
        <w:separator/>
      </w:r>
    </w:p>
  </w:endnote>
  <w:endnote w:type="continuationSeparator" w:id="0">
    <w:p w:rsidR="00D222A1" w:rsidRDefault="00D2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altName w:val="Times New Roman"/>
    <w:charset w:val="00"/>
    <w:family w:val="auto"/>
    <w:pitch w:val="variable"/>
  </w:font>
  <w:font w:name="Nimbus Roman No9 L">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311" w:rsidRPr="00B06AFA" w:rsidRDefault="00FC4311" w:rsidP="00FC4311">
    <w:pPr>
      <w:pStyle w:val="Piedepgina"/>
      <w:jc w:val="right"/>
      <w:rPr>
        <w:rFonts w:cs="Arial"/>
        <w:sz w:val="16"/>
        <w:szCs w:val="16"/>
      </w:rPr>
    </w:pPr>
    <w:r w:rsidRPr="00B06AFA">
      <w:rPr>
        <w:rFonts w:cs="Arial"/>
        <w:sz w:val="16"/>
        <w:szCs w:val="16"/>
      </w:rPr>
      <w:t xml:space="preserve">Página </w:t>
    </w:r>
    <w:r w:rsidRPr="00B06AFA">
      <w:rPr>
        <w:rFonts w:cs="Arial"/>
        <w:sz w:val="16"/>
        <w:szCs w:val="16"/>
      </w:rPr>
      <w:fldChar w:fldCharType="begin"/>
    </w:r>
    <w:r w:rsidRPr="00B06AFA">
      <w:rPr>
        <w:rFonts w:cs="Arial"/>
        <w:sz w:val="16"/>
        <w:szCs w:val="16"/>
      </w:rPr>
      <w:instrText>PAGE</w:instrText>
    </w:r>
    <w:r w:rsidRPr="00B06AFA">
      <w:rPr>
        <w:rFonts w:cs="Arial"/>
        <w:sz w:val="16"/>
        <w:szCs w:val="16"/>
      </w:rPr>
      <w:fldChar w:fldCharType="separate"/>
    </w:r>
    <w:r w:rsidR="00D222A1">
      <w:rPr>
        <w:rFonts w:cs="Arial"/>
        <w:noProof/>
        <w:sz w:val="16"/>
        <w:szCs w:val="16"/>
      </w:rPr>
      <w:t>1</w:t>
    </w:r>
    <w:r w:rsidRPr="00B06AFA">
      <w:rPr>
        <w:rFonts w:cs="Arial"/>
        <w:sz w:val="16"/>
        <w:szCs w:val="16"/>
      </w:rPr>
      <w:fldChar w:fldCharType="end"/>
    </w:r>
    <w:r w:rsidRPr="00B06AFA">
      <w:rPr>
        <w:rFonts w:cs="Arial"/>
        <w:sz w:val="16"/>
        <w:szCs w:val="16"/>
      </w:rPr>
      <w:t xml:space="preserve"> de </w:t>
    </w:r>
    <w:r w:rsidRPr="00B06AFA">
      <w:rPr>
        <w:rFonts w:cs="Arial"/>
        <w:sz w:val="16"/>
        <w:szCs w:val="16"/>
      </w:rPr>
      <w:fldChar w:fldCharType="begin"/>
    </w:r>
    <w:r w:rsidRPr="00B06AFA">
      <w:rPr>
        <w:rFonts w:cs="Arial"/>
        <w:sz w:val="16"/>
        <w:szCs w:val="16"/>
      </w:rPr>
      <w:instrText>NUMPAGES</w:instrText>
    </w:r>
    <w:r w:rsidRPr="00B06AFA">
      <w:rPr>
        <w:rFonts w:cs="Arial"/>
        <w:sz w:val="16"/>
        <w:szCs w:val="16"/>
      </w:rPr>
      <w:fldChar w:fldCharType="separate"/>
    </w:r>
    <w:r w:rsidR="00D222A1">
      <w:rPr>
        <w:rFonts w:cs="Arial"/>
        <w:noProof/>
        <w:sz w:val="16"/>
        <w:szCs w:val="16"/>
      </w:rPr>
      <w:t>1</w:t>
    </w:r>
    <w:r w:rsidRPr="00B06AFA">
      <w:rPr>
        <w:rFonts w:cs="Arial"/>
        <w:sz w:val="16"/>
        <w:szCs w:val="16"/>
      </w:rPr>
      <w:fldChar w:fldCharType="end"/>
    </w:r>
  </w:p>
  <w:p w:rsidR="00FC4311" w:rsidRDefault="00FC4311" w:rsidP="00FC4311">
    <w:pPr>
      <w:pStyle w:val="Piedepgina"/>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F45" w:rsidRPr="00B06AFA" w:rsidRDefault="00221F45" w:rsidP="00221F45">
    <w:pPr>
      <w:pStyle w:val="Piedepgina"/>
      <w:jc w:val="right"/>
      <w:rPr>
        <w:rFonts w:cs="Arial"/>
        <w:sz w:val="16"/>
        <w:szCs w:val="16"/>
      </w:rPr>
    </w:pPr>
    <w:r w:rsidRPr="00B06AFA">
      <w:rPr>
        <w:rFonts w:cs="Arial"/>
        <w:sz w:val="16"/>
        <w:szCs w:val="16"/>
      </w:rPr>
      <w:t xml:space="preserve">Página </w:t>
    </w:r>
    <w:r w:rsidRPr="00B06AFA">
      <w:rPr>
        <w:rFonts w:cs="Arial"/>
        <w:sz w:val="16"/>
        <w:szCs w:val="16"/>
      </w:rPr>
      <w:fldChar w:fldCharType="begin"/>
    </w:r>
    <w:r w:rsidRPr="00B06AFA">
      <w:rPr>
        <w:rFonts w:cs="Arial"/>
        <w:sz w:val="16"/>
        <w:szCs w:val="16"/>
      </w:rPr>
      <w:instrText>PAGE</w:instrText>
    </w:r>
    <w:r w:rsidRPr="00B06AFA">
      <w:rPr>
        <w:rFonts w:cs="Arial"/>
        <w:sz w:val="16"/>
        <w:szCs w:val="16"/>
      </w:rPr>
      <w:fldChar w:fldCharType="separate"/>
    </w:r>
    <w:r w:rsidR="009E7E82">
      <w:rPr>
        <w:rFonts w:cs="Arial"/>
        <w:noProof/>
        <w:sz w:val="16"/>
        <w:szCs w:val="16"/>
      </w:rPr>
      <w:t>19</w:t>
    </w:r>
    <w:r w:rsidRPr="00B06AFA">
      <w:rPr>
        <w:rFonts w:cs="Arial"/>
        <w:sz w:val="16"/>
        <w:szCs w:val="16"/>
      </w:rPr>
      <w:fldChar w:fldCharType="end"/>
    </w:r>
    <w:r w:rsidRPr="00B06AFA">
      <w:rPr>
        <w:rFonts w:cs="Arial"/>
        <w:sz w:val="16"/>
        <w:szCs w:val="16"/>
      </w:rPr>
      <w:t xml:space="preserve"> de </w:t>
    </w:r>
    <w:r w:rsidRPr="00B06AFA">
      <w:rPr>
        <w:rFonts w:cs="Arial"/>
        <w:sz w:val="16"/>
        <w:szCs w:val="16"/>
      </w:rPr>
      <w:fldChar w:fldCharType="begin"/>
    </w:r>
    <w:r w:rsidRPr="00B06AFA">
      <w:rPr>
        <w:rFonts w:cs="Arial"/>
        <w:sz w:val="16"/>
        <w:szCs w:val="16"/>
      </w:rPr>
      <w:instrText>NUMPAGES</w:instrText>
    </w:r>
    <w:r w:rsidRPr="00B06AFA">
      <w:rPr>
        <w:rFonts w:cs="Arial"/>
        <w:sz w:val="16"/>
        <w:szCs w:val="16"/>
      </w:rPr>
      <w:fldChar w:fldCharType="separate"/>
    </w:r>
    <w:r w:rsidR="009E7E82">
      <w:rPr>
        <w:rFonts w:cs="Arial"/>
        <w:noProof/>
        <w:sz w:val="16"/>
        <w:szCs w:val="16"/>
      </w:rPr>
      <w:t>19</w:t>
    </w:r>
    <w:r w:rsidRPr="00B06AFA">
      <w:rPr>
        <w:rFonts w:cs="Arial"/>
        <w:sz w:val="16"/>
        <w:szCs w:val="16"/>
      </w:rPr>
      <w:fldChar w:fldCharType="end"/>
    </w:r>
  </w:p>
  <w:p w:rsidR="003001D3" w:rsidRDefault="003001D3" w:rsidP="00221F45">
    <w:pPr>
      <w:jc w:val="righ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D3" w:rsidRDefault="003001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2A1" w:rsidRDefault="00D222A1">
      <w:r>
        <w:separator/>
      </w:r>
    </w:p>
  </w:footnote>
  <w:footnote w:type="continuationSeparator" w:id="0">
    <w:p w:rsidR="00D222A1" w:rsidRDefault="00D2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9D1C8C" w:rsidRPr="000D6E88" w:rsidTr="004D41E3">
      <w:tc>
        <w:tcPr>
          <w:tcW w:w="1101" w:type="dxa"/>
          <w:vMerge w:val="restart"/>
          <w:tcBorders>
            <w:top w:val="dotDotDash" w:sz="4" w:space="0" w:color="auto"/>
            <w:left w:val="dotDotDash" w:sz="4" w:space="0" w:color="auto"/>
            <w:bottom w:val="dotDotDash" w:sz="4" w:space="0" w:color="auto"/>
          </w:tcBorders>
          <w:vAlign w:val="center"/>
        </w:tcPr>
        <w:p w:rsidR="009D1C8C" w:rsidRPr="000D6E88" w:rsidRDefault="009D1C8C" w:rsidP="004D41E3">
          <w:pPr>
            <w:tabs>
              <w:tab w:val="left" w:pos="1135"/>
            </w:tabs>
            <w:spacing w:before="40"/>
            <w:ind w:right="68"/>
            <w:jc w:val="center"/>
            <w:rPr>
              <w:rFonts w:ascii="Book Antiqua" w:eastAsia="Batang" w:hAnsi="Book Antiqua"/>
              <w:sz w:val="18"/>
              <w:szCs w:val="18"/>
            </w:rPr>
          </w:pPr>
        </w:p>
      </w:tc>
      <w:tc>
        <w:tcPr>
          <w:tcW w:w="8505" w:type="dxa"/>
          <w:gridSpan w:val="2"/>
        </w:tcPr>
        <w:p w:rsidR="009D1C8C" w:rsidRPr="00AD6F62" w:rsidRDefault="009D1C8C" w:rsidP="004D41E3">
          <w:pPr>
            <w:pStyle w:val="Ttulo"/>
            <w:jc w:val="left"/>
            <w:rPr>
              <w:rFonts w:ascii="Book Antiqua" w:eastAsia="Batang" w:hAnsi="Book Antiqua" w:cs="Arial"/>
              <w:b w:val="0"/>
              <w:sz w:val="16"/>
              <w:szCs w:val="16"/>
            </w:rPr>
          </w:pPr>
          <w:r>
            <w:rPr>
              <w:rFonts w:ascii="Book Antiqua" w:eastAsia="Batang" w:hAnsi="Book Antiqua" w:cs="Arial"/>
              <w:b w:val="0"/>
              <w:sz w:val="16"/>
              <w:szCs w:val="16"/>
            </w:rPr>
            <w:t>Sistema de Pedidos UCuenca</w:t>
          </w:r>
        </w:p>
      </w:tc>
    </w:tr>
    <w:tr w:rsidR="009D1C8C" w:rsidRPr="000D6E88" w:rsidTr="004D41E3">
      <w:tc>
        <w:tcPr>
          <w:tcW w:w="1101" w:type="dxa"/>
          <w:vMerge/>
          <w:tcBorders>
            <w:left w:val="dotDotDash" w:sz="4" w:space="0" w:color="auto"/>
            <w:bottom w:val="dotDotDash" w:sz="4" w:space="0" w:color="auto"/>
          </w:tcBorders>
        </w:tcPr>
        <w:p w:rsidR="009D1C8C" w:rsidRPr="000D6E88" w:rsidRDefault="009D1C8C" w:rsidP="004D41E3">
          <w:pPr>
            <w:tabs>
              <w:tab w:val="left" w:pos="1135"/>
            </w:tabs>
            <w:spacing w:before="40"/>
            <w:ind w:right="68"/>
            <w:rPr>
              <w:rFonts w:ascii="Book Antiqua" w:eastAsia="Batang" w:hAnsi="Book Antiqua"/>
              <w:sz w:val="18"/>
              <w:szCs w:val="18"/>
            </w:rPr>
          </w:pPr>
        </w:p>
      </w:tc>
      <w:tc>
        <w:tcPr>
          <w:tcW w:w="5386" w:type="dxa"/>
        </w:tcPr>
        <w:p w:rsidR="009D1C8C" w:rsidRPr="002328BA" w:rsidRDefault="009D1C8C" w:rsidP="004D41E3">
          <w:pPr>
            <w:tabs>
              <w:tab w:val="left" w:pos="1135"/>
            </w:tabs>
            <w:spacing w:before="40"/>
            <w:ind w:right="68"/>
            <w:rPr>
              <w:rFonts w:ascii="Book Antiqua" w:eastAsia="Batang" w:hAnsi="Book Antiqua" w:cs="Arial"/>
              <w:sz w:val="16"/>
              <w:szCs w:val="16"/>
              <w:lang w:val="es-EC"/>
            </w:rPr>
          </w:pPr>
          <w:r w:rsidRPr="002328BA">
            <w:rPr>
              <w:rFonts w:ascii="Book Antiqua" w:eastAsia="Batang" w:hAnsi="Book Antiqua" w:cs="Arial"/>
              <w:sz w:val="16"/>
              <w:szCs w:val="16"/>
              <w:lang w:val="es-EC"/>
            </w:rPr>
            <w:t xml:space="preserve">Documento: </w:t>
          </w:r>
          <w:r w:rsidRPr="000D6E88">
            <w:rPr>
              <w:rFonts w:ascii="Book Antiqua" w:eastAsia="Batang" w:hAnsi="Book Antiqua" w:cs="Arial"/>
              <w:sz w:val="16"/>
              <w:szCs w:val="16"/>
            </w:rPr>
            <w:fldChar w:fldCharType="begin"/>
          </w:r>
          <w:r w:rsidRPr="002328BA">
            <w:rPr>
              <w:rFonts w:ascii="Book Antiqua" w:eastAsia="Batang" w:hAnsi="Book Antiqua" w:cs="Arial"/>
              <w:sz w:val="16"/>
              <w:szCs w:val="16"/>
              <w:lang w:val="es-EC"/>
            </w:rPr>
            <w:instrText xml:space="preserve"> TITLE  \* MERGEFORMAT </w:instrText>
          </w:r>
          <w:r w:rsidRPr="000D6E88">
            <w:rPr>
              <w:rFonts w:ascii="Book Antiqua" w:eastAsia="Batang" w:hAnsi="Book Antiqua" w:cs="Arial"/>
              <w:sz w:val="16"/>
              <w:szCs w:val="16"/>
            </w:rPr>
            <w:fldChar w:fldCharType="separate"/>
          </w:r>
          <w:r w:rsidRPr="002328BA">
            <w:rPr>
              <w:rFonts w:ascii="Book Antiqua" w:eastAsia="Batang" w:hAnsi="Book Antiqua" w:cs="Arial"/>
              <w:sz w:val="16"/>
              <w:szCs w:val="16"/>
              <w:lang w:val="es-EC"/>
            </w:rPr>
            <w:t>Desglose Estructurado de Trabajo (WBS)</w:t>
          </w:r>
          <w:r w:rsidRPr="000D6E88">
            <w:rPr>
              <w:rFonts w:ascii="Book Antiqua" w:eastAsia="Batang" w:hAnsi="Book Antiqua" w:cs="Arial"/>
              <w:sz w:val="16"/>
              <w:szCs w:val="16"/>
            </w:rPr>
            <w:fldChar w:fldCharType="end"/>
          </w:r>
        </w:p>
      </w:tc>
      <w:tc>
        <w:tcPr>
          <w:tcW w:w="3119" w:type="dxa"/>
        </w:tcPr>
        <w:p w:rsidR="009D1C8C" w:rsidRPr="000D6E88" w:rsidRDefault="009D1C8C" w:rsidP="004D41E3">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r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DOCPROPERTY  "Número de documento"  \* MERGEFORMAT </w:instrText>
          </w:r>
          <w:r w:rsidRPr="000D6E88">
            <w:rPr>
              <w:rFonts w:ascii="Book Antiqua" w:eastAsia="Batang" w:hAnsi="Book Antiqua" w:cs="Arial"/>
              <w:sz w:val="16"/>
              <w:szCs w:val="16"/>
            </w:rPr>
            <w:fldChar w:fldCharType="separate"/>
          </w:r>
          <w:r>
            <w:rPr>
              <w:rFonts w:ascii="Book Antiqua" w:eastAsia="Batang" w:hAnsi="Book Antiqua" w:cs="Arial"/>
              <w:sz w:val="16"/>
              <w:szCs w:val="16"/>
            </w:rPr>
            <w:t>1.0</w:t>
          </w:r>
          <w:r w:rsidRPr="000D6E88">
            <w:rPr>
              <w:rFonts w:ascii="Book Antiqua" w:eastAsia="Batang" w:hAnsi="Book Antiqua" w:cs="Arial"/>
              <w:sz w:val="16"/>
              <w:szCs w:val="16"/>
            </w:rPr>
            <w:fldChar w:fldCharType="end"/>
          </w:r>
        </w:p>
      </w:tc>
    </w:tr>
    <w:tr w:rsidR="009D1C8C" w:rsidRPr="000D6E88" w:rsidTr="004D41E3">
      <w:tc>
        <w:tcPr>
          <w:tcW w:w="1101" w:type="dxa"/>
          <w:vMerge/>
          <w:tcBorders>
            <w:left w:val="dotDotDash" w:sz="4" w:space="0" w:color="auto"/>
            <w:bottom w:val="dotDotDash" w:sz="4" w:space="0" w:color="auto"/>
          </w:tcBorders>
        </w:tcPr>
        <w:p w:rsidR="009D1C8C" w:rsidRPr="000D6E88" w:rsidRDefault="009D1C8C" w:rsidP="004D41E3">
          <w:pPr>
            <w:rPr>
              <w:rFonts w:ascii="Book Antiqua" w:hAnsi="Book Antiqua"/>
            </w:rPr>
          </w:pPr>
        </w:p>
      </w:tc>
      <w:tc>
        <w:tcPr>
          <w:tcW w:w="5386" w:type="dxa"/>
        </w:tcPr>
        <w:p w:rsidR="009D1C8C" w:rsidRPr="000D6E88" w:rsidRDefault="009D1C8C" w:rsidP="004D41E3">
          <w:pPr>
            <w:rPr>
              <w:rFonts w:ascii="Book Antiqua" w:hAnsi="Book Antiqua" w:cs="Arial"/>
              <w:sz w:val="16"/>
              <w:szCs w:val="16"/>
            </w:rPr>
          </w:pPr>
          <w:r>
            <w:rPr>
              <w:rFonts w:ascii="Book Antiqua" w:eastAsia="Batang" w:hAnsi="Book Antiqua" w:cs="Arial"/>
              <w:sz w:val="16"/>
              <w:szCs w:val="16"/>
            </w:rPr>
            <w:t xml:space="preserve">Clave: </w:t>
          </w:r>
          <w:r w:rsidRPr="000D6E88">
            <w:rPr>
              <w:rFonts w:ascii="Book Antiqua" w:hAnsi="Book Antiqua"/>
              <w:sz w:val="16"/>
            </w:rPr>
            <w:fldChar w:fldCharType="begin"/>
          </w:r>
          <w:r w:rsidRPr="000D6E88">
            <w:rPr>
              <w:rFonts w:ascii="Book Antiqua" w:hAnsi="Book Antiqua"/>
              <w:sz w:val="16"/>
            </w:rPr>
            <w:instrText xml:space="preserve"> DOCPROPERTY  Referencia </w:instrText>
          </w:r>
          <w:r w:rsidRPr="000D6E88">
            <w:rPr>
              <w:rFonts w:ascii="Book Antiqua" w:hAnsi="Book Antiqua"/>
              <w:sz w:val="16"/>
            </w:rPr>
            <w:fldChar w:fldCharType="separate"/>
          </w:r>
          <w:r>
            <w:rPr>
              <w:rFonts w:ascii="Book Antiqua" w:hAnsi="Book Antiqua"/>
              <w:sz w:val="16"/>
            </w:rPr>
            <w:t>MTS-14</w:t>
          </w:r>
          <w:r w:rsidRPr="000D6E88">
            <w:rPr>
              <w:rFonts w:ascii="Book Antiqua" w:hAnsi="Book Antiqua"/>
              <w:sz w:val="16"/>
            </w:rPr>
            <w:fldChar w:fldCharType="end"/>
          </w:r>
          <w:r>
            <w:rPr>
              <w:rFonts w:ascii="Book Antiqua" w:hAnsi="Book Antiqua"/>
              <w:sz w:val="16"/>
            </w:rPr>
            <w:t xml:space="preserve">  </w:t>
          </w:r>
        </w:p>
      </w:tc>
      <w:tc>
        <w:tcPr>
          <w:tcW w:w="3119" w:type="dxa"/>
        </w:tcPr>
        <w:p w:rsidR="009D1C8C" w:rsidRPr="000D6E88" w:rsidRDefault="009D1C8C" w:rsidP="004D41E3">
          <w:pPr>
            <w:jc w:val="right"/>
            <w:rPr>
              <w:rFonts w:ascii="Book Antiqua" w:hAnsi="Book Antiqua" w:cs="Arial"/>
              <w:sz w:val="16"/>
              <w:szCs w:val="16"/>
            </w:rPr>
          </w:pPr>
          <w:r w:rsidRPr="000D6E88">
            <w:rPr>
              <w:rFonts w:ascii="Book Antiqua" w:eastAsia="Batang" w:hAnsi="Book Antiqua" w:cs="Arial"/>
              <w:sz w:val="16"/>
              <w:szCs w:val="16"/>
            </w:rPr>
            <w:t xml:space="preserve">Fecha:  </w:t>
          </w:r>
          <w:r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Pr="000D6E88">
            <w:rPr>
              <w:rFonts w:ascii="Book Antiqua" w:eastAsia="Batang" w:hAnsi="Book Antiqua" w:cs="Arial"/>
              <w:sz w:val="16"/>
              <w:szCs w:val="16"/>
            </w:rPr>
            <w:fldChar w:fldCharType="separate"/>
          </w:r>
          <w:r w:rsidR="009E7E82">
            <w:rPr>
              <w:rFonts w:ascii="Book Antiqua" w:eastAsia="Batang" w:hAnsi="Book Antiqua" w:cs="Arial"/>
              <w:noProof/>
              <w:sz w:val="16"/>
              <w:szCs w:val="16"/>
            </w:rPr>
            <w:t>17/05/2013</w:t>
          </w:r>
          <w:r w:rsidRPr="000D6E88">
            <w:rPr>
              <w:rFonts w:ascii="Book Antiqua" w:eastAsia="Batang" w:hAnsi="Book Antiqua" w:cs="Arial"/>
              <w:sz w:val="16"/>
              <w:szCs w:val="16"/>
            </w:rPr>
            <w:fldChar w:fldCharType="end"/>
          </w:r>
        </w:p>
      </w:tc>
    </w:tr>
  </w:tbl>
  <w:p w:rsidR="001747C7" w:rsidRDefault="001747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 %1 "/>
      <w:lvlJc w:val="left"/>
      <w:pPr>
        <w:tabs>
          <w:tab w:val="num" w:pos="1134"/>
        </w:tabs>
        <w:ind w:left="1134" w:hanging="567"/>
      </w:pPr>
      <w:rPr>
        <w:sz w:val="24"/>
        <w:szCs w:val="24"/>
        <w:lang w:val="es-ES_tradnl"/>
      </w:rPr>
    </w:lvl>
    <w:lvl w:ilvl="1">
      <w:start w:val="1"/>
      <w:numFmt w:val="decimal"/>
      <w:pStyle w:val="Ttulo2"/>
      <w:suff w:val="nothing"/>
      <w:lvlText w:val=" %1.%2 "/>
      <w:lvlJc w:val="left"/>
      <w:pPr>
        <w:tabs>
          <w:tab w:val="num" w:pos="0"/>
        </w:tabs>
        <w:ind w:left="720" w:firstLine="0"/>
      </w:pPr>
      <w:rPr>
        <w:sz w:val="24"/>
        <w:szCs w:val="24"/>
        <w:lang w:val="es-ES_tradnl"/>
      </w:rPr>
    </w:lvl>
    <w:lvl w:ilvl="2">
      <w:start w:val="1"/>
      <w:numFmt w:val="decimal"/>
      <w:pStyle w:val="Ttulo3"/>
      <w:suff w:val="nothing"/>
      <w:lvlText w:val=" %1.%2.%3 "/>
      <w:lvlJc w:val="left"/>
      <w:pPr>
        <w:tabs>
          <w:tab w:val="num" w:pos="0"/>
        </w:tabs>
        <w:ind w:left="720" w:firstLine="0"/>
      </w:pPr>
      <w:rPr>
        <w:sz w:val="24"/>
        <w:szCs w:val="24"/>
        <w:lang w:val="es-ES_tradnl"/>
      </w:rPr>
    </w:lvl>
    <w:lvl w:ilvl="3">
      <w:start w:val="1"/>
      <w:numFmt w:val="decimal"/>
      <w:suff w:val="nothing"/>
      <w:lvlText w:val=" %1.%2.%3.%4 "/>
      <w:lvlJc w:val="left"/>
      <w:pPr>
        <w:tabs>
          <w:tab w:val="num" w:pos="0"/>
        </w:tabs>
        <w:ind w:left="720" w:firstLine="0"/>
      </w:pPr>
      <w:rPr>
        <w:sz w:val="24"/>
        <w:szCs w:val="24"/>
        <w:lang w:val="es-ES_tradnl"/>
      </w:rPr>
    </w:lvl>
    <w:lvl w:ilvl="4">
      <w:start w:val="1"/>
      <w:numFmt w:val="decimal"/>
      <w:suff w:val="nothing"/>
      <w:lvlText w:val=" %1.%2.%3.%4.%5 "/>
      <w:lvlJc w:val="left"/>
      <w:pPr>
        <w:tabs>
          <w:tab w:val="num" w:pos="0"/>
        </w:tabs>
        <w:ind w:left="720" w:firstLine="0"/>
      </w:pPr>
      <w:rPr>
        <w:sz w:val="24"/>
        <w:szCs w:val="24"/>
        <w:lang w:val="es-ES_tradnl"/>
      </w:rPr>
    </w:lvl>
    <w:lvl w:ilvl="5">
      <w:start w:val="1"/>
      <w:numFmt w:val="decimal"/>
      <w:suff w:val="nothing"/>
      <w:lvlText w:val=" %1.%2.%3.%4.%5.%6 "/>
      <w:lvlJc w:val="left"/>
      <w:pPr>
        <w:tabs>
          <w:tab w:val="num" w:pos="0"/>
        </w:tabs>
        <w:ind w:left="720" w:firstLine="0"/>
      </w:pPr>
      <w:rPr>
        <w:sz w:val="24"/>
        <w:szCs w:val="24"/>
        <w:lang w:val="es-ES_tradnl"/>
      </w:rPr>
    </w:lvl>
    <w:lvl w:ilvl="6">
      <w:start w:val="1"/>
      <w:numFmt w:val="decimal"/>
      <w:suff w:val="nothing"/>
      <w:lvlText w:val=" %1.%2.%3.%4.%5.%6.%7 "/>
      <w:lvlJc w:val="left"/>
      <w:pPr>
        <w:tabs>
          <w:tab w:val="num" w:pos="0"/>
        </w:tabs>
        <w:ind w:left="720" w:firstLine="0"/>
      </w:pPr>
      <w:rPr>
        <w:sz w:val="24"/>
        <w:szCs w:val="24"/>
        <w:lang w:val="es-ES_tradnl"/>
      </w:rPr>
    </w:lvl>
    <w:lvl w:ilvl="7">
      <w:start w:val="1"/>
      <w:numFmt w:val="decimal"/>
      <w:pStyle w:val="Ttulo8"/>
      <w:suff w:val="nothing"/>
      <w:lvlText w:val=" %1.%2.%3.%4.%5.%6.%7.%8 "/>
      <w:lvlJc w:val="left"/>
      <w:pPr>
        <w:tabs>
          <w:tab w:val="num" w:pos="0"/>
        </w:tabs>
        <w:ind w:left="720" w:firstLine="0"/>
      </w:pPr>
      <w:rPr>
        <w:sz w:val="24"/>
        <w:szCs w:val="24"/>
        <w:lang w:val="es-ES_tradnl"/>
      </w:rPr>
    </w:lvl>
    <w:lvl w:ilvl="8">
      <w:start w:val="1"/>
      <w:numFmt w:val="decimal"/>
      <w:pStyle w:val="Ttulo9"/>
      <w:suff w:val="nothing"/>
      <w:lvlText w:val=" %1.%2.%3.%4.%5.%6.%7.%8.%9 "/>
      <w:lvlJc w:val="left"/>
      <w:pPr>
        <w:tabs>
          <w:tab w:val="num" w:pos="0"/>
        </w:tabs>
        <w:ind w:left="720" w:firstLine="0"/>
      </w:pPr>
      <w:rPr>
        <w:sz w:val="24"/>
        <w:szCs w:val="24"/>
        <w:lang w:val="es-ES_tradnl"/>
      </w:rPr>
    </w:lvl>
  </w:abstractNum>
  <w:abstractNum w:abstractNumId="1">
    <w:nsid w:val="00000002"/>
    <w:multiLevelType w:val="multilevel"/>
    <w:tmpl w:val="00000002"/>
    <w:name w:val="WW8Num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857"/>
        </w:tabs>
        <w:ind w:left="857" w:hanging="360"/>
      </w:pPr>
      <w:rPr>
        <w:rFonts w:ascii="Wingdings" w:hAnsi="Wingdings" w:cs="StarSymbol"/>
        <w:sz w:val="18"/>
        <w:szCs w:val="18"/>
      </w:rPr>
    </w:lvl>
    <w:lvl w:ilvl="1">
      <w:start w:val="1"/>
      <w:numFmt w:val="bullet"/>
      <w:lvlText w:val=""/>
      <w:lvlJc w:val="left"/>
      <w:pPr>
        <w:tabs>
          <w:tab w:val="num" w:pos="1217"/>
        </w:tabs>
        <w:ind w:left="1217" w:hanging="360"/>
      </w:pPr>
      <w:rPr>
        <w:rFonts w:ascii="Wingdings 2" w:hAnsi="Wingdings 2" w:cs="StarSymbol"/>
        <w:sz w:val="18"/>
        <w:szCs w:val="18"/>
      </w:rPr>
    </w:lvl>
    <w:lvl w:ilvl="2">
      <w:start w:val="1"/>
      <w:numFmt w:val="bullet"/>
      <w:lvlText w:val="■"/>
      <w:lvlJc w:val="left"/>
      <w:pPr>
        <w:tabs>
          <w:tab w:val="num" w:pos="1577"/>
        </w:tabs>
        <w:ind w:left="1577" w:hanging="360"/>
      </w:pPr>
      <w:rPr>
        <w:rFonts w:ascii="StarSymbol" w:hAnsi="StarSymbol" w:cs="StarSymbol"/>
        <w:sz w:val="18"/>
        <w:szCs w:val="18"/>
      </w:rPr>
    </w:lvl>
    <w:lvl w:ilvl="3">
      <w:start w:val="1"/>
      <w:numFmt w:val="bullet"/>
      <w:lvlText w:val=""/>
      <w:lvlJc w:val="left"/>
      <w:pPr>
        <w:tabs>
          <w:tab w:val="num" w:pos="1937"/>
        </w:tabs>
        <w:ind w:left="1937" w:hanging="360"/>
      </w:pPr>
      <w:rPr>
        <w:rFonts w:ascii="Wingdings" w:hAnsi="Wingdings" w:cs="StarSymbol"/>
        <w:sz w:val="18"/>
        <w:szCs w:val="18"/>
      </w:rPr>
    </w:lvl>
    <w:lvl w:ilvl="4">
      <w:start w:val="1"/>
      <w:numFmt w:val="bullet"/>
      <w:lvlText w:val=""/>
      <w:lvlJc w:val="left"/>
      <w:pPr>
        <w:tabs>
          <w:tab w:val="num" w:pos="2297"/>
        </w:tabs>
        <w:ind w:left="2297" w:hanging="360"/>
      </w:pPr>
      <w:rPr>
        <w:rFonts w:ascii="Wingdings 2" w:hAnsi="Wingdings 2" w:cs="StarSymbol"/>
        <w:sz w:val="18"/>
        <w:szCs w:val="18"/>
      </w:rPr>
    </w:lvl>
    <w:lvl w:ilvl="5">
      <w:start w:val="1"/>
      <w:numFmt w:val="bullet"/>
      <w:lvlText w:val="■"/>
      <w:lvlJc w:val="left"/>
      <w:pPr>
        <w:tabs>
          <w:tab w:val="num" w:pos="2657"/>
        </w:tabs>
        <w:ind w:left="2657" w:hanging="360"/>
      </w:pPr>
      <w:rPr>
        <w:rFonts w:ascii="StarSymbol" w:hAnsi="StarSymbol" w:cs="StarSymbol"/>
        <w:sz w:val="18"/>
        <w:szCs w:val="18"/>
      </w:rPr>
    </w:lvl>
    <w:lvl w:ilvl="6">
      <w:start w:val="1"/>
      <w:numFmt w:val="bullet"/>
      <w:lvlText w:val=""/>
      <w:lvlJc w:val="left"/>
      <w:pPr>
        <w:tabs>
          <w:tab w:val="num" w:pos="3017"/>
        </w:tabs>
        <w:ind w:left="3017" w:hanging="360"/>
      </w:pPr>
      <w:rPr>
        <w:rFonts w:ascii="Wingdings" w:hAnsi="Wingdings" w:cs="StarSymbol"/>
        <w:sz w:val="18"/>
        <w:szCs w:val="18"/>
      </w:rPr>
    </w:lvl>
    <w:lvl w:ilvl="7">
      <w:start w:val="1"/>
      <w:numFmt w:val="bullet"/>
      <w:lvlText w:val=""/>
      <w:lvlJc w:val="left"/>
      <w:pPr>
        <w:tabs>
          <w:tab w:val="num" w:pos="3377"/>
        </w:tabs>
        <w:ind w:left="3377" w:hanging="360"/>
      </w:pPr>
      <w:rPr>
        <w:rFonts w:ascii="Wingdings 2" w:hAnsi="Wingdings 2" w:cs="StarSymbol"/>
        <w:sz w:val="18"/>
        <w:szCs w:val="18"/>
      </w:rPr>
    </w:lvl>
    <w:lvl w:ilvl="8">
      <w:start w:val="1"/>
      <w:numFmt w:val="bullet"/>
      <w:lvlText w:val="■"/>
      <w:lvlJc w:val="left"/>
      <w:pPr>
        <w:tabs>
          <w:tab w:val="num" w:pos="3737"/>
        </w:tabs>
        <w:ind w:left="3737" w:hanging="360"/>
      </w:pPr>
      <w:rPr>
        <w:rFonts w:ascii="StarSymbol" w:hAnsi="StarSymbol"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nsid w:val="03200D0B"/>
    <w:multiLevelType w:val="hybridMultilevel"/>
    <w:tmpl w:val="BB9E4D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0ACB4CF5"/>
    <w:multiLevelType w:val="hybridMultilevel"/>
    <w:tmpl w:val="05F87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B875B50"/>
    <w:multiLevelType w:val="hybridMultilevel"/>
    <w:tmpl w:val="46D49E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DA77877"/>
    <w:multiLevelType w:val="hybridMultilevel"/>
    <w:tmpl w:val="5CC6A00A"/>
    <w:lvl w:ilvl="0" w:tplc="300A0001">
      <w:start w:val="1"/>
      <w:numFmt w:val="bullet"/>
      <w:lvlText w:val=""/>
      <w:lvlJc w:val="left"/>
      <w:pPr>
        <w:ind w:left="3572" w:hanging="360"/>
      </w:pPr>
      <w:rPr>
        <w:rFonts w:ascii="Symbol" w:hAnsi="Symbol" w:hint="default"/>
      </w:rPr>
    </w:lvl>
    <w:lvl w:ilvl="1" w:tplc="300A0003" w:tentative="1">
      <w:start w:val="1"/>
      <w:numFmt w:val="bullet"/>
      <w:lvlText w:val="o"/>
      <w:lvlJc w:val="left"/>
      <w:pPr>
        <w:ind w:left="4292" w:hanging="360"/>
      </w:pPr>
      <w:rPr>
        <w:rFonts w:ascii="Courier New" w:hAnsi="Courier New" w:cs="Courier New" w:hint="default"/>
      </w:rPr>
    </w:lvl>
    <w:lvl w:ilvl="2" w:tplc="300A0005" w:tentative="1">
      <w:start w:val="1"/>
      <w:numFmt w:val="bullet"/>
      <w:lvlText w:val=""/>
      <w:lvlJc w:val="left"/>
      <w:pPr>
        <w:ind w:left="5012" w:hanging="360"/>
      </w:pPr>
      <w:rPr>
        <w:rFonts w:ascii="Wingdings" w:hAnsi="Wingdings" w:hint="default"/>
      </w:rPr>
    </w:lvl>
    <w:lvl w:ilvl="3" w:tplc="300A0001" w:tentative="1">
      <w:start w:val="1"/>
      <w:numFmt w:val="bullet"/>
      <w:lvlText w:val=""/>
      <w:lvlJc w:val="left"/>
      <w:pPr>
        <w:ind w:left="5732" w:hanging="360"/>
      </w:pPr>
      <w:rPr>
        <w:rFonts w:ascii="Symbol" w:hAnsi="Symbol" w:hint="default"/>
      </w:rPr>
    </w:lvl>
    <w:lvl w:ilvl="4" w:tplc="300A0003" w:tentative="1">
      <w:start w:val="1"/>
      <w:numFmt w:val="bullet"/>
      <w:lvlText w:val="o"/>
      <w:lvlJc w:val="left"/>
      <w:pPr>
        <w:ind w:left="6452" w:hanging="360"/>
      </w:pPr>
      <w:rPr>
        <w:rFonts w:ascii="Courier New" w:hAnsi="Courier New" w:cs="Courier New" w:hint="default"/>
      </w:rPr>
    </w:lvl>
    <w:lvl w:ilvl="5" w:tplc="300A0005" w:tentative="1">
      <w:start w:val="1"/>
      <w:numFmt w:val="bullet"/>
      <w:lvlText w:val=""/>
      <w:lvlJc w:val="left"/>
      <w:pPr>
        <w:ind w:left="7172" w:hanging="360"/>
      </w:pPr>
      <w:rPr>
        <w:rFonts w:ascii="Wingdings" w:hAnsi="Wingdings" w:hint="default"/>
      </w:rPr>
    </w:lvl>
    <w:lvl w:ilvl="6" w:tplc="300A0001" w:tentative="1">
      <w:start w:val="1"/>
      <w:numFmt w:val="bullet"/>
      <w:lvlText w:val=""/>
      <w:lvlJc w:val="left"/>
      <w:pPr>
        <w:ind w:left="7892" w:hanging="360"/>
      </w:pPr>
      <w:rPr>
        <w:rFonts w:ascii="Symbol" w:hAnsi="Symbol" w:hint="default"/>
      </w:rPr>
    </w:lvl>
    <w:lvl w:ilvl="7" w:tplc="300A0003" w:tentative="1">
      <w:start w:val="1"/>
      <w:numFmt w:val="bullet"/>
      <w:lvlText w:val="o"/>
      <w:lvlJc w:val="left"/>
      <w:pPr>
        <w:ind w:left="8612" w:hanging="360"/>
      </w:pPr>
      <w:rPr>
        <w:rFonts w:ascii="Courier New" w:hAnsi="Courier New" w:cs="Courier New" w:hint="default"/>
      </w:rPr>
    </w:lvl>
    <w:lvl w:ilvl="8" w:tplc="300A0005" w:tentative="1">
      <w:start w:val="1"/>
      <w:numFmt w:val="bullet"/>
      <w:lvlText w:val=""/>
      <w:lvlJc w:val="left"/>
      <w:pPr>
        <w:ind w:left="9332" w:hanging="360"/>
      </w:pPr>
      <w:rPr>
        <w:rFonts w:ascii="Wingdings" w:hAnsi="Wingdings" w:hint="default"/>
      </w:rPr>
    </w:lvl>
  </w:abstractNum>
  <w:abstractNum w:abstractNumId="13">
    <w:nsid w:val="0EAA3145"/>
    <w:multiLevelType w:val="hybridMultilevel"/>
    <w:tmpl w:val="CEDC6DBA"/>
    <w:lvl w:ilvl="0" w:tplc="300A0001">
      <w:start w:val="1"/>
      <w:numFmt w:val="bullet"/>
      <w:lvlText w:val=""/>
      <w:lvlJc w:val="left"/>
      <w:pPr>
        <w:ind w:left="2852" w:hanging="360"/>
      </w:pPr>
      <w:rPr>
        <w:rFonts w:ascii="Symbol" w:hAnsi="Symbol" w:hint="default"/>
      </w:rPr>
    </w:lvl>
    <w:lvl w:ilvl="1" w:tplc="300A0003" w:tentative="1">
      <w:start w:val="1"/>
      <w:numFmt w:val="bullet"/>
      <w:lvlText w:val="o"/>
      <w:lvlJc w:val="left"/>
      <w:pPr>
        <w:ind w:left="3572" w:hanging="360"/>
      </w:pPr>
      <w:rPr>
        <w:rFonts w:ascii="Courier New" w:hAnsi="Courier New" w:cs="Courier New" w:hint="default"/>
      </w:rPr>
    </w:lvl>
    <w:lvl w:ilvl="2" w:tplc="300A0005" w:tentative="1">
      <w:start w:val="1"/>
      <w:numFmt w:val="bullet"/>
      <w:lvlText w:val=""/>
      <w:lvlJc w:val="left"/>
      <w:pPr>
        <w:ind w:left="4292" w:hanging="360"/>
      </w:pPr>
      <w:rPr>
        <w:rFonts w:ascii="Wingdings" w:hAnsi="Wingdings" w:hint="default"/>
      </w:rPr>
    </w:lvl>
    <w:lvl w:ilvl="3" w:tplc="300A0001" w:tentative="1">
      <w:start w:val="1"/>
      <w:numFmt w:val="bullet"/>
      <w:lvlText w:val=""/>
      <w:lvlJc w:val="left"/>
      <w:pPr>
        <w:ind w:left="5012" w:hanging="360"/>
      </w:pPr>
      <w:rPr>
        <w:rFonts w:ascii="Symbol" w:hAnsi="Symbol" w:hint="default"/>
      </w:rPr>
    </w:lvl>
    <w:lvl w:ilvl="4" w:tplc="300A0003" w:tentative="1">
      <w:start w:val="1"/>
      <w:numFmt w:val="bullet"/>
      <w:lvlText w:val="o"/>
      <w:lvlJc w:val="left"/>
      <w:pPr>
        <w:ind w:left="5732" w:hanging="360"/>
      </w:pPr>
      <w:rPr>
        <w:rFonts w:ascii="Courier New" w:hAnsi="Courier New" w:cs="Courier New" w:hint="default"/>
      </w:rPr>
    </w:lvl>
    <w:lvl w:ilvl="5" w:tplc="300A0005" w:tentative="1">
      <w:start w:val="1"/>
      <w:numFmt w:val="bullet"/>
      <w:lvlText w:val=""/>
      <w:lvlJc w:val="left"/>
      <w:pPr>
        <w:ind w:left="6452" w:hanging="360"/>
      </w:pPr>
      <w:rPr>
        <w:rFonts w:ascii="Wingdings" w:hAnsi="Wingdings" w:hint="default"/>
      </w:rPr>
    </w:lvl>
    <w:lvl w:ilvl="6" w:tplc="300A0001" w:tentative="1">
      <w:start w:val="1"/>
      <w:numFmt w:val="bullet"/>
      <w:lvlText w:val=""/>
      <w:lvlJc w:val="left"/>
      <w:pPr>
        <w:ind w:left="7172" w:hanging="360"/>
      </w:pPr>
      <w:rPr>
        <w:rFonts w:ascii="Symbol" w:hAnsi="Symbol" w:hint="default"/>
      </w:rPr>
    </w:lvl>
    <w:lvl w:ilvl="7" w:tplc="300A0003" w:tentative="1">
      <w:start w:val="1"/>
      <w:numFmt w:val="bullet"/>
      <w:lvlText w:val="o"/>
      <w:lvlJc w:val="left"/>
      <w:pPr>
        <w:ind w:left="7892" w:hanging="360"/>
      </w:pPr>
      <w:rPr>
        <w:rFonts w:ascii="Courier New" w:hAnsi="Courier New" w:cs="Courier New" w:hint="default"/>
      </w:rPr>
    </w:lvl>
    <w:lvl w:ilvl="8" w:tplc="300A0005" w:tentative="1">
      <w:start w:val="1"/>
      <w:numFmt w:val="bullet"/>
      <w:lvlText w:val=""/>
      <w:lvlJc w:val="left"/>
      <w:pPr>
        <w:ind w:left="8612" w:hanging="360"/>
      </w:pPr>
      <w:rPr>
        <w:rFonts w:ascii="Wingdings" w:hAnsi="Wingdings" w:hint="default"/>
      </w:rPr>
    </w:lvl>
  </w:abstractNum>
  <w:abstractNum w:abstractNumId="14">
    <w:nsid w:val="21DF1AAA"/>
    <w:multiLevelType w:val="hybridMultilevel"/>
    <w:tmpl w:val="423C77F6"/>
    <w:lvl w:ilvl="0" w:tplc="300A0001">
      <w:start w:val="1"/>
      <w:numFmt w:val="bullet"/>
      <w:lvlText w:val=""/>
      <w:lvlJc w:val="left"/>
      <w:pPr>
        <w:ind w:left="2487" w:hanging="360"/>
      </w:pPr>
      <w:rPr>
        <w:rFonts w:ascii="Symbol" w:hAnsi="Symbol" w:hint="default"/>
      </w:rPr>
    </w:lvl>
    <w:lvl w:ilvl="1" w:tplc="300A0003" w:tentative="1">
      <w:start w:val="1"/>
      <w:numFmt w:val="bullet"/>
      <w:lvlText w:val="o"/>
      <w:lvlJc w:val="left"/>
      <w:pPr>
        <w:ind w:left="3207" w:hanging="360"/>
      </w:pPr>
      <w:rPr>
        <w:rFonts w:ascii="Courier New" w:hAnsi="Courier New" w:cs="Courier New" w:hint="default"/>
      </w:rPr>
    </w:lvl>
    <w:lvl w:ilvl="2" w:tplc="300A0005" w:tentative="1">
      <w:start w:val="1"/>
      <w:numFmt w:val="bullet"/>
      <w:lvlText w:val=""/>
      <w:lvlJc w:val="left"/>
      <w:pPr>
        <w:ind w:left="3927" w:hanging="360"/>
      </w:pPr>
      <w:rPr>
        <w:rFonts w:ascii="Wingdings" w:hAnsi="Wingdings" w:hint="default"/>
      </w:rPr>
    </w:lvl>
    <w:lvl w:ilvl="3" w:tplc="300A0001" w:tentative="1">
      <w:start w:val="1"/>
      <w:numFmt w:val="bullet"/>
      <w:lvlText w:val=""/>
      <w:lvlJc w:val="left"/>
      <w:pPr>
        <w:ind w:left="4647" w:hanging="360"/>
      </w:pPr>
      <w:rPr>
        <w:rFonts w:ascii="Symbol" w:hAnsi="Symbol" w:hint="default"/>
      </w:rPr>
    </w:lvl>
    <w:lvl w:ilvl="4" w:tplc="300A0003" w:tentative="1">
      <w:start w:val="1"/>
      <w:numFmt w:val="bullet"/>
      <w:lvlText w:val="o"/>
      <w:lvlJc w:val="left"/>
      <w:pPr>
        <w:ind w:left="5367" w:hanging="360"/>
      </w:pPr>
      <w:rPr>
        <w:rFonts w:ascii="Courier New" w:hAnsi="Courier New" w:cs="Courier New" w:hint="default"/>
      </w:rPr>
    </w:lvl>
    <w:lvl w:ilvl="5" w:tplc="300A0005" w:tentative="1">
      <w:start w:val="1"/>
      <w:numFmt w:val="bullet"/>
      <w:lvlText w:val=""/>
      <w:lvlJc w:val="left"/>
      <w:pPr>
        <w:ind w:left="6087" w:hanging="360"/>
      </w:pPr>
      <w:rPr>
        <w:rFonts w:ascii="Wingdings" w:hAnsi="Wingdings" w:hint="default"/>
      </w:rPr>
    </w:lvl>
    <w:lvl w:ilvl="6" w:tplc="300A0001" w:tentative="1">
      <w:start w:val="1"/>
      <w:numFmt w:val="bullet"/>
      <w:lvlText w:val=""/>
      <w:lvlJc w:val="left"/>
      <w:pPr>
        <w:ind w:left="6807" w:hanging="360"/>
      </w:pPr>
      <w:rPr>
        <w:rFonts w:ascii="Symbol" w:hAnsi="Symbol" w:hint="default"/>
      </w:rPr>
    </w:lvl>
    <w:lvl w:ilvl="7" w:tplc="300A0003" w:tentative="1">
      <w:start w:val="1"/>
      <w:numFmt w:val="bullet"/>
      <w:lvlText w:val="o"/>
      <w:lvlJc w:val="left"/>
      <w:pPr>
        <w:ind w:left="7527" w:hanging="360"/>
      </w:pPr>
      <w:rPr>
        <w:rFonts w:ascii="Courier New" w:hAnsi="Courier New" w:cs="Courier New" w:hint="default"/>
      </w:rPr>
    </w:lvl>
    <w:lvl w:ilvl="8" w:tplc="300A0005" w:tentative="1">
      <w:start w:val="1"/>
      <w:numFmt w:val="bullet"/>
      <w:lvlText w:val=""/>
      <w:lvlJc w:val="left"/>
      <w:pPr>
        <w:ind w:left="8247" w:hanging="360"/>
      </w:pPr>
      <w:rPr>
        <w:rFonts w:ascii="Wingdings" w:hAnsi="Wingdings" w:hint="default"/>
      </w:rPr>
    </w:lvl>
  </w:abstractNum>
  <w:abstractNum w:abstractNumId="15">
    <w:nsid w:val="289A5F65"/>
    <w:multiLevelType w:val="hybridMultilevel"/>
    <w:tmpl w:val="CC568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602F64"/>
    <w:multiLevelType w:val="hybridMultilevel"/>
    <w:tmpl w:val="BB9E4D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26F7CC4"/>
    <w:multiLevelType w:val="hybridMultilevel"/>
    <w:tmpl w:val="CC568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FD92369"/>
    <w:multiLevelType w:val="hybridMultilevel"/>
    <w:tmpl w:val="32A8A03A"/>
    <w:lvl w:ilvl="0" w:tplc="300A0001">
      <w:start w:val="1"/>
      <w:numFmt w:val="bullet"/>
      <w:lvlText w:val=""/>
      <w:lvlJc w:val="left"/>
      <w:pPr>
        <w:ind w:left="2852" w:hanging="360"/>
      </w:pPr>
      <w:rPr>
        <w:rFonts w:ascii="Symbol" w:hAnsi="Symbol" w:hint="default"/>
      </w:rPr>
    </w:lvl>
    <w:lvl w:ilvl="1" w:tplc="300A0003" w:tentative="1">
      <w:start w:val="1"/>
      <w:numFmt w:val="bullet"/>
      <w:lvlText w:val="o"/>
      <w:lvlJc w:val="left"/>
      <w:pPr>
        <w:ind w:left="3572" w:hanging="360"/>
      </w:pPr>
      <w:rPr>
        <w:rFonts w:ascii="Courier New" w:hAnsi="Courier New" w:cs="Courier New" w:hint="default"/>
      </w:rPr>
    </w:lvl>
    <w:lvl w:ilvl="2" w:tplc="300A0005" w:tentative="1">
      <w:start w:val="1"/>
      <w:numFmt w:val="bullet"/>
      <w:lvlText w:val=""/>
      <w:lvlJc w:val="left"/>
      <w:pPr>
        <w:ind w:left="4292" w:hanging="360"/>
      </w:pPr>
      <w:rPr>
        <w:rFonts w:ascii="Wingdings" w:hAnsi="Wingdings" w:hint="default"/>
      </w:rPr>
    </w:lvl>
    <w:lvl w:ilvl="3" w:tplc="300A0001" w:tentative="1">
      <w:start w:val="1"/>
      <w:numFmt w:val="bullet"/>
      <w:lvlText w:val=""/>
      <w:lvlJc w:val="left"/>
      <w:pPr>
        <w:ind w:left="5012" w:hanging="360"/>
      </w:pPr>
      <w:rPr>
        <w:rFonts w:ascii="Symbol" w:hAnsi="Symbol" w:hint="default"/>
      </w:rPr>
    </w:lvl>
    <w:lvl w:ilvl="4" w:tplc="300A0003" w:tentative="1">
      <w:start w:val="1"/>
      <w:numFmt w:val="bullet"/>
      <w:lvlText w:val="o"/>
      <w:lvlJc w:val="left"/>
      <w:pPr>
        <w:ind w:left="5732" w:hanging="360"/>
      </w:pPr>
      <w:rPr>
        <w:rFonts w:ascii="Courier New" w:hAnsi="Courier New" w:cs="Courier New" w:hint="default"/>
      </w:rPr>
    </w:lvl>
    <w:lvl w:ilvl="5" w:tplc="300A0005" w:tentative="1">
      <w:start w:val="1"/>
      <w:numFmt w:val="bullet"/>
      <w:lvlText w:val=""/>
      <w:lvlJc w:val="left"/>
      <w:pPr>
        <w:ind w:left="6452" w:hanging="360"/>
      </w:pPr>
      <w:rPr>
        <w:rFonts w:ascii="Wingdings" w:hAnsi="Wingdings" w:hint="default"/>
      </w:rPr>
    </w:lvl>
    <w:lvl w:ilvl="6" w:tplc="300A0001" w:tentative="1">
      <w:start w:val="1"/>
      <w:numFmt w:val="bullet"/>
      <w:lvlText w:val=""/>
      <w:lvlJc w:val="left"/>
      <w:pPr>
        <w:ind w:left="7172" w:hanging="360"/>
      </w:pPr>
      <w:rPr>
        <w:rFonts w:ascii="Symbol" w:hAnsi="Symbol" w:hint="default"/>
      </w:rPr>
    </w:lvl>
    <w:lvl w:ilvl="7" w:tplc="300A0003" w:tentative="1">
      <w:start w:val="1"/>
      <w:numFmt w:val="bullet"/>
      <w:lvlText w:val="o"/>
      <w:lvlJc w:val="left"/>
      <w:pPr>
        <w:ind w:left="7892" w:hanging="360"/>
      </w:pPr>
      <w:rPr>
        <w:rFonts w:ascii="Courier New" w:hAnsi="Courier New" w:cs="Courier New" w:hint="default"/>
      </w:rPr>
    </w:lvl>
    <w:lvl w:ilvl="8" w:tplc="300A0005" w:tentative="1">
      <w:start w:val="1"/>
      <w:numFmt w:val="bullet"/>
      <w:lvlText w:val=""/>
      <w:lvlJc w:val="left"/>
      <w:pPr>
        <w:ind w:left="8612" w:hanging="360"/>
      </w:pPr>
      <w:rPr>
        <w:rFonts w:ascii="Wingdings" w:hAnsi="Wingdings" w:hint="default"/>
      </w:rPr>
    </w:lvl>
  </w:abstractNum>
  <w:abstractNum w:abstractNumId="19">
    <w:nsid w:val="40C17A52"/>
    <w:multiLevelType w:val="hybridMultilevel"/>
    <w:tmpl w:val="C618257A"/>
    <w:lvl w:ilvl="0" w:tplc="0C0A0001">
      <w:start w:val="1"/>
      <w:numFmt w:val="bullet"/>
      <w:lvlText w:val=""/>
      <w:lvlJc w:val="left"/>
      <w:pPr>
        <w:ind w:left="2852" w:hanging="360"/>
      </w:pPr>
      <w:rPr>
        <w:rFonts w:ascii="Symbol" w:hAnsi="Symbol" w:hint="default"/>
      </w:rPr>
    </w:lvl>
    <w:lvl w:ilvl="1" w:tplc="0C0A0003" w:tentative="1">
      <w:start w:val="1"/>
      <w:numFmt w:val="bullet"/>
      <w:lvlText w:val="o"/>
      <w:lvlJc w:val="left"/>
      <w:pPr>
        <w:ind w:left="3572" w:hanging="360"/>
      </w:pPr>
      <w:rPr>
        <w:rFonts w:ascii="Courier New" w:hAnsi="Courier New" w:cs="Courier New" w:hint="default"/>
      </w:rPr>
    </w:lvl>
    <w:lvl w:ilvl="2" w:tplc="0C0A0005" w:tentative="1">
      <w:start w:val="1"/>
      <w:numFmt w:val="bullet"/>
      <w:lvlText w:val=""/>
      <w:lvlJc w:val="left"/>
      <w:pPr>
        <w:ind w:left="4292" w:hanging="360"/>
      </w:pPr>
      <w:rPr>
        <w:rFonts w:ascii="Wingdings" w:hAnsi="Wingdings" w:hint="default"/>
      </w:rPr>
    </w:lvl>
    <w:lvl w:ilvl="3" w:tplc="0C0A0001" w:tentative="1">
      <w:start w:val="1"/>
      <w:numFmt w:val="bullet"/>
      <w:lvlText w:val=""/>
      <w:lvlJc w:val="left"/>
      <w:pPr>
        <w:ind w:left="5012" w:hanging="360"/>
      </w:pPr>
      <w:rPr>
        <w:rFonts w:ascii="Symbol" w:hAnsi="Symbol" w:hint="default"/>
      </w:rPr>
    </w:lvl>
    <w:lvl w:ilvl="4" w:tplc="0C0A0003" w:tentative="1">
      <w:start w:val="1"/>
      <w:numFmt w:val="bullet"/>
      <w:lvlText w:val="o"/>
      <w:lvlJc w:val="left"/>
      <w:pPr>
        <w:ind w:left="5732" w:hanging="360"/>
      </w:pPr>
      <w:rPr>
        <w:rFonts w:ascii="Courier New" w:hAnsi="Courier New" w:cs="Courier New" w:hint="default"/>
      </w:rPr>
    </w:lvl>
    <w:lvl w:ilvl="5" w:tplc="0C0A0005" w:tentative="1">
      <w:start w:val="1"/>
      <w:numFmt w:val="bullet"/>
      <w:lvlText w:val=""/>
      <w:lvlJc w:val="left"/>
      <w:pPr>
        <w:ind w:left="6452" w:hanging="360"/>
      </w:pPr>
      <w:rPr>
        <w:rFonts w:ascii="Wingdings" w:hAnsi="Wingdings" w:hint="default"/>
      </w:rPr>
    </w:lvl>
    <w:lvl w:ilvl="6" w:tplc="0C0A0001" w:tentative="1">
      <w:start w:val="1"/>
      <w:numFmt w:val="bullet"/>
      <w:lvlText w:val=""/>
      <w:lvlJc w:val="left"/>
      <w:pPr>
        <w:ind w:left="7172" w:hanging="360"/>
      </w:pPr>
      <w:rPr>
        <w:rFonts w:ascii="Symbol" w:hAnsi="Symbol" w:hint="default"/>
      </w:rPr>
    </w:lvl>
    <w:lvl w:ilvl="7" w:tplc="0C0A0003" w:tentative="1">
      <w:start w:val="1"/>
      <w:numFmt w:val="bullet"/>
      <w:lvlText w:val="o"/>
      <w:lvlJc w:val="left"/>
      <w:pPr>
        <w:ind w:left="7892" w:hanging="360"/>
      </w:pPr>
      <w:rPr>
        <w:rFonts w:ascii="Courier New" w:hAnsi="Courier New" w:cs="Courier New" w:hint="default"/>
      </w:rPr>
    </w:lvl>
    <w:lvl w:ilvl="8" w:tplc="0C0A0005" w:tentative="1">
      <w:start w:val="1"/>
      <w:numFmt w:val="bullet"/>
      <w:lvlText w:val=""/>
      <w:lvlJc w:val="left"/>
      <w:pPr>
        <w:ind w:left="8612" w:hanging="360"/>
      </w:pPr>
      <w:rPr>
        <w:rFonts w:ascii="Wingdings" w:hAnsi="Wingdings" w:hint="default"/>
      </w:rPr>
    </w:lvl>
  </w:abstractNum>
  <w:abstractNum w:abstractNumId="20">
    <w:nsid w:val="42D3499E"/>
    <w:multiLevelType w:val="hybridMultilevel"/>
    <w:tmpl w:val="CFB4A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544165A"/>
    <w:multiLevelType w:val="hybridMultilevel"/>
    <w:tmpl w:val="6BBC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557F76"/>
    <w:multiLevelType w:val="hybridMultilevel"/>
    <w:tmpl w:val="3AA66BD2"/>
    <w:lvl w:ilvl="0" w:tplc="300A0001">
      <w:start w:val="1"/>
      <w:numFmt w:val="bullet"/>
      <w:lvlText w:val=""/>
      <w:lvlJc w:val="left"/>
      <w:pPr>
        <w:ind w:left="3207" w:hanging="360"/>
      </w:pPr>
      <w:rPr>
        <w:rFonts w:ascii="Symbol" w:hAnsi="Symbol" w:hint="default"/>
      </w:rPr>
    </w:lvl>
    <w:lvl w:ilvl="1" w:tplc="300A0003" w:tentative="1">
      <w:start w:val="1"/>
      <w:numFmt w:val="bullet"/>
      <w:lvlText w:val="o"/>
      <w:lvlJc w:val="left"/>
      <w:pPr>
        <w:ind w:left="3927" w:hanging="360"/>
      </w:pPr>
      <w:rPr>
        <w:rFonts w:ascii="Courier New" w:hAnsi="Courier New" w:cs="Courier New" w:hint="default"/>
      </w:rPr>
    </w:lvl>
    <w:lvl w:ilvl="2" w:tplc="300A0005" w:tentative="1">
      <w:start w:val="1"/>
      <w:numFmt w:val="bullet"/>
      <w:lvlText w:val=""/>
      <w:lvlJc w:val="left"/>
      <w:pPr>
        <w:ind w:left="4647" w:hanging="360"/>
      </w:pPr>
      <w:rPr>
        <w:rFonts w:ascii="Wingdings" w:hAnsi="Wingdings" w:hint="default"/>
      </w:rPr>
    </w:lvl>
    <w:lvl w:ilvl="3" w:tplc="300A0001" w:tentative="1">
      <w:start w:val="1"/>
      <w:numFmt w:val="bullet"/>
      <w:lvlText w:val=""/>
      <w:lvlJc w:val="left"/>
      <w:pPr>
        <w:ind w:left="5367" w:hanging="360"/>
      </w:pPr>
      <w:rPr>
        <w:rFonts w:ascii="Symbol" w:hAnsi="Symbol" w:hint="default"/>
      </w:rPr>
    </w:lvl>
    <w:lvl w:ilvl="4" w:tplc="300A0003" w:tentative="1">
      <w:start w:val="1"/>
      <w:numFmt w:val="bullet"/>
      <w:lvlText w:val="o"/>
      <w:lvlJc w:val="left"/>
      <w:pPr>
        <w:ind w:left="6087" w:hanging="360"/>
      </w:pPr>
      <w:rPr>
        <w:rFonts w:ascii="Courier New" w:hAnsi="Courier New" w:cs="Courier New" w:hint="default"/>
      </w:rPr>
    </w:lvl>
    <w:lvl w:ilvl="5" w:tplc="300A0005" w:tentative="1">
      <w:start w:val="1"/>
      <w:numFmt w:val="bullet"/>
      <w:lvlText w:val=""/>
      <w:lvlJc w:val="left"/>
      <w:pPr>
        <w:ind w:left="6807" w:hanging="360"/>
      </w:pPr>
      <w:rPr>
        <w:rFonts w:ascii="Wingdings" w:hAnsi="Wingdings" w:hint="default"/>
      </w:rPr>
    </w:lvl>
    <w:lvl w:ilvl="6" w:tplc="300A0001" w:tentative="1">
      <w:start w:val="1"/>
      <w:numFmt w:val="bullet"/>
      <w:lvlText w:val=""/>
      <w:lvlJc w:val="left"/>
      <w:pPr>
        <w:ind w:left="7527" w:hanging="360"/>
      </w:pPr>
      <w:rPr>
        <w:rFonts w:ascii="Symbol" w:hAnsi="Symbol" w:hint="default"/>
      </w:rPr>
    </w:lvl>
    <w:lvl w:ilvl="7" w:tplc="300A0003" w:tentative="1">
      <w:start w:val="1"/>
      <w:numFmt w:val="bullet"/>
      <w:lvlText w:val="o"/>
      <w:lvlJc w:val="left"/>
      <w:pPr>
        <w:ind w:left="8247" w:hanging="360"/>
      </w:pPr>
      <w:rPr>
        <w:rFonts w:ascii="Courier New" w:hAnsi="Courier New" w:cs="Courier New" w:hint="default"/>
      </w:rPr>
    </w:lvl>
    <w:lvl w:ilvl="8" w:tplc="300A0005" w:tentative="1">
      <w:start w:val="1"/>
      <w:numFmt w:val="bullet"/>
      <w:lvlText w:val=""/>
      <w:lvlJc w:val="left"/>
      <w:pPr>
        <w:ind w:left="8967" w:hanging="360"/>
      </w:pPr>
      <w:rPr>
        <w:rFonts w:ascii="Wingdings" w:hAnsi="Wingdings" w:hint="default"/>
      </w:rPr>
    </w:lvl>
  </w:abstractNum>
  <w:abstractNum w:abstractNumId="23">
    <w:nsid w:val="56F41753"/>
    <w:multiLevelType w:val="hybridMultilevel"/>
    <w:tmpl w:val="F4D4FF18"/>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24">
    <w:nsid w:val="5BFB0655"/>
    <w:multiLevelType w:val="hybridMultilevel"/>
    <w:tmpl w:val="148215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61151CD4"/>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6">
    <w:nsid w:val="6D407BAF"/>
    <w:multiLevelType w:val="hybridMultilevel"/>
    <w:tmpl w:val="523EA0C2"/>
    <w:lvl w:ilvl="0" w:tplc="0C0A0001">
      <w:start w:val="1"/>
      <w:numFmt w:val="bullet"/>
      <w:lvlText w:val=""/>
      <w:lvlJc w:val="left"/>
      <w:pPr>
        <w:ind w:left="2852" w:hanging="360"/>
      </w:pPr>
      <w:rPr>
        <w:rFonts w:ascii="Symbol" w:hAnsi="Symbol" w:hint="default"/>
      </w:rPr>
    </w:lvl>
    <w:lvl w:ilvl="1" w:tplc="0C0A0003" w:tentative="1">
      <w:start w:val="1"/>
      <w:numFmt w:val="bullet"/>
      <w:lvlText w:val="o"/>
      <w:lvlJc w:val="left"/>
      <w:pPr>
        <w:ind w:left="3572" w:hanging="360"/>
      </w:pPr>
      <w:rPr>
        <w:rFonts w:ascii="Courier New" w:hAnsi="Courier New" w:cs="Courier New" w:hint="default"/>
      </w:rPr>
    </w:lvl>
    <w:lvl w:ilvl="2" w:tplc="0C0A0005" w:tentative="1">
      <w:start w:val="1"/>
      <w:numFmt w:val="bullet"/>
      <w:lvlText w:val=""/>
      <w:lvlJc w:val="left"/>
      <w:pPr>
        <w:ind w:left="4292" w:hanging="360"/>
      </w:pPr>
      <w:rPr>
        <w:rFonts w:ascii="Wingdings" w:hAnsi="Wingdings" w:hint="default"/>
      </w:rPr>
    </w:lvl>
    <w:lvl w:ilvl="3" w:tplc="0C0A0001" w:tentative="1">
      <w:start w:val="1"/>
      <w:numFmt w:val="bullet"/>
      <w:lvlText w:val=""/>
      <w:lvlJc w:val="left"/>
      <w:pPr>
        <w:ind w:left="5012" w:hanging="360"/>
      </w:pPr>
      <w:rPr>
        <w:rFonts w:ascii="Symbol" w:hAnsi="Symbol" w:hint="default"/>
      </w:rPr>
    </w:lvl>
    <w:lvl w:ilvl="4" w:tplc="0C0A0003" w:tentative="1">
      <w:start w:val="1"/>
      <w:numFmt w:val="bullet"/>
      <w:lvlText w:val="o"/>
      <w:lvlJc w:val="left"/>
      <w:pPr>
        <w:ind w:left="5732" w:hanging="360"/>
      </w:pPr>
      <w:rPr>
        <w:rFonts w:ascii="Courier New" w:hAnsi="Courier New" w:cs="Courier New" w:hint="default"/>
      </w:rPr>
    </w:lvl>
    <w:lvl w:ilvl="5" w:tplc="0C0A0005" w:tentative="1">
      <w:start w:val="1"/>
      <w:numFmt w:val="bullet"/>
      <w:lvlText w:val=""/>
      <w:lvlJc w:val="left"/>
      <w:pPr>
        <w:ind w:left="6452" w:hanging="360"/>
      </w:pPr>
      <w:rPr>
        <w:rFonts w:ascii="Wingdings" w:hAnsi="Wingdings" w:hint="default"/>
      </w:rPr>
    </w:lvl>
    <w:lvl w:ilvl="6" w:tplc="0C0A0001" w:tentative="1">
      <w:start w:val="1"/>
      <w:numFmt w:val="bullet"/>
      <w:lvlText w:val=""/>
      <w:lvlJc w:val="left"/>
      <w:pPr>
        <w:ind w:left="7172" w:hanging="360"/>
      </w:pPr>
      <w:rPr>
        <w:rFonts w:ascii="Symbol" w:hAnsi="Symbol" w:hint="default"/>
      </w:rPr>
    </w:lvl>
    <w:lvl w:ilvl="7" w:tplc="0C0A0003" w:tentative="1">
      <w:start w:val="1"/>
      <w:numFmt w:val="bullet"/>
      <w:lvlText w:val="o"/>
      <w:lvlJc w:val="left"/>
      <w:pPr>
        <w:ind w:left="7892" w:hanging="360"/>
      </w:pPr>
      <w:rPr>
        <w:rFonts w:ascii="Courier New" w:hAnsi="Courier New" w:cs="Courier New" w:hint="default"/>
      </w:rPr>
    </w:lvl>
    <w:lvl w:ilvl="8" w:tplc="0C0A0005" w:tentative="1">
      <w:start w:val="1"/>
      <w:numFmt w:val="bullet"/>
      <w:lvlText w:val=""/>
      <w:lvlJc w:val="left"/>
      <w:pPr>
        <w:ind w:left="8612" w:hanging="360"/>
      </w:pPr>
      <w:rPr>
        <w:rFonts w:ascii="Wingdings" w:hAnsi="Wingdings" w:hint="default"/>
      </w:rPr>
    </w:lvl>
  </w:abstractNum>
  <w:abstractNum w:abstractNumId="27">
    <w:nsid w:val="786872D3"/>
    <w:multiLevelType w:val="hybridMultilevel"/>
    <w:tmpl w:val="0952F1A2"/>
    <w:lvl w:ilvl="0" w:tplc="6E70259A">
      <w:start w:val="1"/>
      <w:numFmt w:val="bullet"/>
      <w:lvlText w:val="-"/>
      <w:lvlJc w:val="left"/>
      <w:pPr>
        <w:ind w:left="2880" w:hanging="360"/>
      </w:pPr>
      <w:rPr>
        <w:rFonts w:ascii="Times New Roman" w:eastAsia="DejaVu Sans" w:hAnsi="Times New Roman" w:cs="Times New Roman" w:hint="default"/>
      </w:rPr>
    </w:lvl>
    <w:lvl w:ilvl="1" w:tplc="300A0003" w:tentative="1">
      <w:start w:val="1"/>
      <w:numFmt w:val="bullet"/>
      <w:lvlText w:val="o"/>
      <w:lvlJc w:val="left"/>
      <w:pPr>
        <w:ind w:left="3600" w:hanging="360"/>
      </w:pPr>
      <w:rPr>
        <w:rFonts w:ascii="Courier New" w:hAnsi="Courier New" w:cs="Courier New" w:hint="default"/>
      </w:rPr>
    </w:lvl>
    <w:lvl w:ilvl="2" w:tplc="300A0005" w:tentative="1">
      <w:start w:val="1"/>
      <w:numFmt w:val="bullet"/>
      <w:lvlText w:val=""/>
      <w:lvlJc w:val="left"/>
      <w:pPr>
        <w:ind w:left="4320" w:hanging="360"/>
      </w:pPr>
      <w:rPr>
        <w:rFonts w:ascii="Wingdings" w:hAnsi="Wingdings" w:hint="default"/>
      </w:rPr>
    </w:lvl>
    <w:lvl w:ilvl="3" w:tplc="300A0001" w:tentative="1">
      <w:start w:val="1"/>
      <w:numFmt w:val="bullet"/>
      <w:lvlText w:val=""/>
      <w:lvlJc w:val="left"/>
      <w:pPr>
        <w:ind w:left="5040" w:hanging="360"/>
      </w:pPr>
      <w:rPr>
        <w:rFonts w:ascii="Symbol" w:hAnsi="Symbol" w:hint="default"/>
      </w:rPr>
    </w:lvl>
    <w:lvl w:ilvl="4" w:tplc="300A0003" w:tentative="1">
      <w:start w:val="1"/>
      <w:numFmt w:val="bullet"/>
      <w:lvlText w:val="o"/>
      <w:lvlJc w:val="left"/>
      <w:pPr>
        <w:ind w:left="5760" w:hanging="360"/>
      </w:pPr>
      <w:rPr>
        <w:rFonts w:ascii="Courier New" w:hAnsi="Courier New" w:cs="Courier New" w:hint="default"/>
      </w:rPr>
    </w:lvl>
    <w:lvl w:ilvl="5" w:tplc="300A0005" w:tentative="1">
      <w:start w:val="1"/>
      <w:numFmt w:val="bullet"/>
      <w:lvlText w:val=""/>
      <w:lvlJc w:val="left"/>
      <w:pPr>
        <w:ind w:left="6480" w:hanging="360"/>
      </w:pPr>
      <w:rPr>
        <w:rFonts w:ascii="Wingdings" w:hAnsi="Wingdings" w:hint="default"/>
      </w:rPr>
    </w:lvl>
    <w:lvl w:ilvl="6" w:tplc="300A0001" w:tentative="1">
      <w:start w:val="1"/>
      <w:numFmt w:val="bullet"/>
      <w:lvlText w:val=""/>
      <w:lvlJc w:val="left"/>
      <w:pPr>
        <w:ind w:left="7200" w:hanging="360"/>
      </w:pPr>
      <w:rPr>
        <w:rFonts w:ascii="Symbol" w:hAnsi="Symbol" w:hint="default"/>
      </w:rPr>
    </w:lvl>
    <w:lvl w:ilvl="7" w:tplc="300A0003" w:tentative="1">
      <w:start w:val="1"/>
      <w:numFmt w:val="bullet"/>
      <w:lvlText w:val="o"/>
      <w:lvlJc w:val="left"/>
      <w:pPr>
        <w:ind w:left="7920" w:hanging="360"/>
      </w:pPr>
      <w:rPr>
        <w:rFonts w:ascii="Courier New" w:hAnsi="Courier New" w:cs="Courier New" w:hint="default"/>
      </w:rPr>
    </w:lvl>
    <w:lvl w:ilvl="8" w:tplc="300A0005" w:tentative="1">
      <w:start w:val="1"/>
      <w:numFmt w:val="bullet"/>
      <w:lvlText w:val=""/>
      <w:lvlJc w:val="left"/>
      <w:pPr>
        <w:ind w:left="8640" w:hanging="360"/>
      </w:pPr>
      <w:rPr>
        <w:rFonts w:ascii="Wingdings" w:hAnsi="Wingdings" w:hint="default"/>
      </w:rPr>
    </w:lvl>
  </w:abstractNum>
  <w:abstractNum w:abstractNumId="28">
    <w:nsid w:val="7C5772DF"/>
    <w:multiLevelType w:val="hybridMultilevel"/>
    <w:tmpl w:val="2C8670D0"/>
    <w:lvl w:ilvl="0" w:tplc="300A0001">
      <w:start w:val="1"/>
      <w:numFmt w:val="bullet"/>
      <w:lvlText w:val=""/>
      <w:lvlJc w:val="left"/>
      <w:pPr>
        <w:ind w:left="2132" w:hanging="360"/>
      </w:pPr>
      <w:rPr>
        <w:rFonts w:ascii="Symbol" w:hAnsi="Symbol" w:hint="default"/>
      </w:rPr>
    </w:lvl>
    <w:lvl w:ilvl="1" w:tplc="300A0003" w:tentative="1">
      <w:start w:val="1"/>
      <w:numFmt w:val="bullet"/>
      <w:lvlText w:val="o"/>
      <w:lvlJc w:val="left"/>
      <w:pPr>
        <w:ind w:left="2852" w:hanging="360"/>
      </w:pPr>
      <w:rPr>
        <w:rFonts w:ascii="Courier New" w:hAnsi="Courier New" w:cs="Courier New" w:hint="default"/>
      </w:rPr>
    </w:lvl>
    <w:lvl w:ilvl="2" w:tplc="300A0005" w:tentative="1">
      <w:start w:val="1"/>
      <w:numFmt w:val="bullet"/>
      <w:lvlText w:val=""/>
      <w:lvlJc w:val="left"/>
      <w:pPr>
        <w:ind w:left="3572" w:hanging="360"/>
      </w:pPr>
      <w:rPr>
        <w:rFonts w:ascii="Wingdings" w:hAnsi="Wingdings" w:hint="default"/>
      </w:rPr>
    </w:lvl>
    <w:lvl w:ilvl="3" w:tplc="300A0001" w:tentative="1">
      <w:start w:val="1"/>
      <w:numFmt w:val="bullet"/>
      <w:lvlText w:val=""/>
      <w:lvlJc w:val="left"/>
      <w:pPr>
        <w:ind w:left="4292" w:hanging="360"/>
      </w:pPr>
      <w:rPr>
        <w:rFonts w:ascii="Symbol" w:hAnsi="Symbol" w:hint="default"/>
      </w:rPr>
    </w:lvl>
    <w:lvl w:ilvl="4" w:tplc="300A0003" w:tentative="1">
      <w:start w:val="1"/>
      <w:numFmt w:val="bullet"/>
      <w:lvlText w:val="o"/>
      <w:lvlJc w:val="left"/>
      <w:pPr>
        <w:ind w:left="5012" w:hanging="360"/>
      </w:pPr>
      <w:rPr>
        <w:rFonts w:ascii="Courier New" w:hAnsi="Courier New" w:cs="Courier New" w:hint="default"/>
      </w:rPr>
    </w:lvl>
    <w:lvl w:ilvl="5" w:tplc="300A0005" w:tentative="1">
      <w:start w:val="1"/>
      <w:numFmt w:val="bullet"/>
      <w:lvlText w:val=""/>
      <w:lvlJc w:val="left"/>
      <w:pPr>
        <w:ind w:left="5732" w:hanging="360"/>
      </w:pPr>
      <w:rPr>
        <w:rFonts w:ascii="Wingdings" w:hAnsi="Wingdings" w:hint="default"/>
      </w:rPr>
    </w:lvl>
    <w:lvl w:ilvl="6" w:tplc="300A0001" w:tentative="1">
      <w:start w:val="1"/>
      <w:numFmt w:val="bullet"/>
      <w:lvlText w:val=""/>
      <w:lvlJc w:val="left"/>
      <w:pPr>
        <w:ind w:left="6452" w:hanging="360"/>
      </w:pPr>
      <w:rPr>
        <w:rFonts w:ascii="Symbol" w:hAnsi="Symbol" w:hint="default"/>
      </w:rPr>
    </w:lvl>
    <w:lvl w:ilvl="7" w:tplc="300A0003" w:tentative="1">
      <w:start w:val="1"/>
      <w:numFmt w:val="bullet"/>
      <w:lvlText w:val="o"/>
      <w:lvlJc w:val="left"/>
      <w:pPr>
        <w:ind w:left="7172" w:hanging="360"/>
      </w:pPr>
      <w:rPr>
        <w:rFonts w:ascii="Courier New" w:hAnsi="Courier New" w:cs="Courier New" w:hint="default"/>
      </w:rPr>
    </w:lvl>
    <w:lvl w:ilvl="8" w:tplc="300A0005" w:tentative="1">
      <w:start w:val="1"/>
      <w:numFmt w:val="bullet"/>
      <w:lvlText w:val=""/>
      <w:lvlJc w:val="left"/>
      <w:pPr>
        <w:ind w:left="789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6"/>
  </w:num>
  <w:num w:numId="11">
    <w:abstractNumId w:val="19"/>
  </w:num>
  <w:num w:numId="12">
    <w:abstractNumId w:val="24"/>
  </w:num>
  <w:num w:numId="13">
    <w:abstractNumId w:val="10"/>
  </w:num>
  <w:num w:numId="14">
    <w:abstractNumId w:val="21"/>
  </w:num>
  <w:num w:numId="15">
    <w:abstractNumId w:val="11"/>
  </w:num>
  <w:num w:numId="16">
    <w:abstractNumId w:val="17"/>
  </w:num>
  <w:num w:numId="17">
    <w:abstractNumId w:val="15"/>
  </w:num>
  <w:num w:numId="18">
    <w:abstractNumId w:val="20"/>
  </w:num>
  <w:num w:numId="19">
    <w:abstractNumId w:val="12"/>
  </w:num>
  <w:num w:numId="20">
    <w:abstractNumId w:val="14"/>
  </w:num>
  <w:num w:numId="21">
    <w:abstractNumId w:val="22"/>
  </w:num>
  <w:num w:numId="22">
    <w:abstractNumId w:val="25"/>
  </w:num>
  <w:num w:numId="23">
    <w:abstractNumId w:val="27"/>
  </w:num>
  <w:num w:numId="24">
    <w:abstractNumId w:val="16"/>
  </w:num>
  <w:num w:numId="25">
    <w:abstractNumId w:val="9"/>
  </w:num>
  <w:num w:numId="26">
    <w:abstractNumId w:val="18"/>
  </w:num>
  <w:num w:numId="27">
    <w:abstractNumId w:val="13"/>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D9A"/>
    <w:rsid w:val="000007C9"/>
    <w:rsid w:val="00012D71"/>
    <w:rsid w:val="000141F6"/>
    <w:rsid w:val="00031458"/>
    <w:rsid w:val="00031CDD"/>
    <w:rsid w:val="00032996"/>
    <w:rsid w:val="00045446"/>
    <w:rsid w:val="00045685"/>
    <w:rsid w:val="00073057"/>
    <w:rsid w:val="00076D69"/>
    <w:rsid w:val="00087091"/>
    <w:rsid w:val="00090BB8"/>
    <w:rsid w:val="0009118E"/>
    <w:rsid w:val="000A1F49"/>
    <w:rsid w:val="000A41BB"/>
    <w:rsid w:val="000A504B"/>
    <w:rsid w:val="000A6641"/>
    <w:rsid w:val="000C20A2"/>
    <w:rsid w:val="0011197B"/>
    <w:rsid w:val="00174790"/>
    <w:rsid w:val="001747C7"/>
    <w:rsid w:val="0019159C"/>
    <w:rsid w:val="001B0B9E"/>
    <w:rsid w:val="001B75DF"/>
    <w:rsid w:val="001C3B87"/>
    <w:rsid w:val="00212782"/>
    <w:rsid w:val="00221F45"/>
    <w:rsid w:val="00230DC5"/>
    <w:rsid w:val="002538FD"/>
    <w:rsid w:val="00271AEC"/>
    <w:rsid w:val="00287C6E"/>
    <w:rsid w:val="002953C2"/>
    <w:rsid w:val="003001D3"/>
    <w:rsid w:val="00315E19"/>
    <w:rsid w:val="00322B15"/>
    <w:rsid w:val="00324F12"/>
    <w:rsid w:val="0034633D"/>
    <w:rsid w:val="003602AB"/>
    <w:rsid w:val="0037173D"/>
    <w:rsid w:val="00375092"/>
    <w:rsid w:val="003A121B"/>
    <w:rsid w:val="003A2C74"/>
    <w:rsid w:val="003C1009"/>
    <w:rsid w:val="003C1292"/>
    <w:rsid w:val="003D20D7"/>
    <w:rsid w:val="0040544A"/>
    <w:rsid w:val="00407E64"/>
    <w:rsid w:val="00412274"/>
    <w:rsid w:val="00423334"/>
    <w:rsid w:val="00423A9D"/>
    <w:rsid w:val="0043143C"/>
    <w:rsid w:val="00442949"/>
    <w:rsid w:val="0046297C"/>
    <w:rsid w:val="00476F76"/>
    <w:rsid w:val="00494769"/>
    <w:rsid w:val="004A06A8"/>
    <w:rsid w:val="004D0E8C"/>
    <w:rsid w:val="004D12ED"/>
    <w:rsid w:val="004F11B8"/>
    <w:rsid w:val="005273C2"/>
    <w:rsid w:val="00532E90"/>
    <w:rsid w:val="00556561"/>
    <w:rsid w:val="0056347B"/>
    <w:rsid w:val="00567D95"/>
    <w:rsid w:val="00586E82"/>
    <w:rsid w:val="0059571B"/>
    <w:rsid w:val="005C29F6"/>
    <w:rsid w:val="005C6EE2"/>
    <w:rsid w:val="005D4EFE"/>
    <w:rsid w:val="005E1E4B"/>
    <w:rsid w:val="005E3945"/>
    <w:rsid w:val="005F0434"/>
    <w:rsid w:val="006169F3"/>
    <w:rsid w:val="006573CE"/>
    <w:rsid w:val="00666870"/>
    <w:rsid w:val="00682C5F"/>
    <w:rsid w:val="006925E9"/>
    <w:rsid w:val="006B4E54"/>
    <w:rsid w:val="006C01CB"/>
    <w:rsid w:val="006C5D72"/>
    <w:rsid w:val="00704AE0"/>
    <w:rsid w:val="007059AB"/>
    <w:rsid w:val="00711A5B"/>
    <w:rsid w:val="007143DE"/>
    <w:rsid w:val="00732ACD"/>
    <w:rsid w:val="00732E67"/>
    <w:rsid w:val="0073581B"/>
    <w:rsid w:val="00740772"/>
    <w:rsid w:val="007514F5"/>
    <w:rsid w:val="007523C9"/>
    <w:rsid w:val="00765EBB"/>
    <w:rsid w:val="00771D5E"/>
    <w:rsid w:val="007818D1"/>
    <w:rsid w:val="007C55A9"/>
    <w:rsid w:val="007D10CA"/>
    <w:rsid w:val="007D51BF"/>
    <w:rsid w:val="007F1D33"/>
    <w:rsid w:val="007F4404"/>
    <w:rsid w:val="00801D47"/>
    <w:rsid w:val="00813883"/>
    <w:rsid w:val="00866B41"/>
    <w:rsid w:val="008A1383"/>
    <w:rsid w:val="008A5250"/>
    <w:rsid w:val="008B081C"/>
    <w:rsid w:val="008B2EC1"/>
    <w:rsid w:val="008C3A42"/>
    <w:rsid w:val="008D6C82"/>
    <w:rsid w:val="008E06ED"/>
    <w:rsid w:val="008E0EB7"/>
    <w:rsid w:val="008F4005"/>
    <w:rsid w:val="00901A6B"/>
    <w:rsid w:val="00907B1E"/>
    <w:rsid w:val="00941BBB"/>
    <w:rsid w:val="00952535"/>
    <w:rsid w:val="00967566"/>
    <w:rsid w:val="00977604"/>
    <w:rsid w:val="009B3FE5"/>
    <w:rsid w:val="009B6E5B"/>
    <w:rsid w:val="009C4841"/>
    <w:rsid w:val="009D1C8C"/>
    <w:rsid w:val="009E6F2A"/>
    <w:rsid w:val="009E7E82"/>
    <w:rsid w:val="00A243CE"/>
    <w:rsid w:val="00A37E1E"/>
    <w:rsid w:val="00A61EEF"/>
    <w:rsid w:val="00A65895"/>
    <w:rsid w:val="00A66AFE"/>
    <w:rsid w:val="00AE35AC"/>
    <w:rsid w:val="00AF045E"/>
    <w:rsid w:val="00B04D4A"/>
    <w:rsid w:val="00B42FAA"/>
    <w:rsid w:val="00B64FDD"/>
    <w:rsid w:val="00B97B92"/>
    <w:rsid w:val="00BA411F"/>
    <w:rsid w:val="00BB63BF"/>
    <w:rsid w:val="00BD1921"/>
    <w:rsid w:val="00BD5C0B"/>
    <w:rsid w:val="00BF7213"/>
    <w:rsid w:val="00BF73CB"/>
    <w:rsid w:val="00C17974"/>
    <w:rsid w:val="00C63F71"/>
    <w:rsid w:val="00C77373"/>
    <w:rsid w:val="00C77A04"/>
    <w:rsid w:val="00C919DF"/>
    <w:rsid w:val="00C967E2"/>
    <w:rsid w:val="00CE1FA4"/>
    <w:rsid w:val="00D121D4"/>
    <w:rsid w:val="00D20A4D"/>
    <w:rsid w:val="00D222A1"/>
    <w:rsid w:val="00D246DE"/>
    <w:rsid w:val="00D25A22"/>
    <w:rsid w:val="00D92D9A"/>
    <w:rsid w:val="00DA4EC9"/>
    <w:rsid w:val="00E2373D"/>
    <w:rsid w:val="00E344B3"/>
    <w:rsid w:val="00E42CE2"/>
    <w:rsid w:val="00EA01F7"/>
    <w:rsid w:val="00EA5476"/>
    <w:rsid w:val="00EC1C17"/>
    <w:rsid w:val="00EC2116"/>
    <w:rsid w:val="00ED5B13"/>
    <w:rsid w:val="00EF14E3"/>
    <w:rsid w:val="00F12070"/>
    <w:rsid w:val="00F2008A"/>
    <w:rsid w:val="00F333D8"/>
    <w:rsid w:val="00F42D67"/>
    <w:rsid w:val="00F7466A"/>
    <w:rsid w:val="00F77256"/>
    <w:rsid w:val="00F966FD"/>
    <w:rsid w:val="00FA1A6C"/>
    <w:rsid w:val="00FC4311"/>
    <w:rsid w:val="00FF15F8"/>
    <w:rsid w:val="00FF260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97B"/>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Encabezado1"/>
    <w:next w:val="Textoindependiente"/>
    <w:qFormat/>
    <w:pPr>
      <w:numPr>
        <w:numId w:val="1"/>
      </w:numPr>
      <w:spacing w:before="238" w:after="238"/>
      <w:ind w:left="1287"/>
      <w:outlineLvl w:val="0"/>
    </w:pPr>
    <w:rPr>
      <w:rFonts w:ascii="Arial" w:hAnsi="Arial"/>
      <w:b/>
      <w:bCs/>
      <w:sz w:val="24"/>
      <w:szCs w:val="32"/>
    </w:rPr>
  </w:style>
  <w:style w:type="paragraph" w:styleId="Ttulo2">
    <w:name w:val="heading 2"/>
    <w:basedOn w:val="Encabezado1"/>
    <w:next w:val="Textoindependiente"/>
    <w:qFormat/>
    <w:pPr>
      <w:numPr>
        <w:ilvl w:val="1"/>
        <w:numId w:val="1"/>
      </w:numPr>
      <w:spacing w:before="0" w:after="170"/>
      <w:outlineLvl w:val="1"/>
    </w:pPr>
    <w:rPr>
      <w:rFonts w:ascii="Arial" w:hAnsi="Arial"/>
      <w:b/>
      <w:bCs/>
      <w:sz w:val="20"/>
      <w:szCs w:val="36"/>
    </w:rPr>
  </w:style>
  <w:style w:type="paragraph" w:styleId="Ttulo3">
    <w:name w:val="heading 3"/>
    <w:basedOn w:val="Encabezado1"/>
    <w:next w:val="Textoindependiente"/>
    <w:qFormat/>
    <w:pPr>
      <w:numPr>
        <w:ilvl w:val="2"/>
        <w:numId w:val="1"/>
      </w:numPr>
      <w:spacing w:before="0" w:after="119"/>
      <w:outlineLvl w:val="2"/>
    </w:pPr>
    <w:rPr>
      <w:rFonts w:ascii="Arial" w:hAnsi="Arial"/>
      <w:b/>
      <w:bCs/>
      <w:sz w:val="20"/>
    </w:rPr>
  </w:style>
  <w:style w:type="paragraph" w:styleId="Ttulo8">
    <w:name w:val="heading 8"/>
    <w:basedOn w:val="Encabezado1"/>
    <w:next w:val="Textoindependiente"/>
    <w:qFormat/>
    <w:pPr>
      <w:numPr>
        <w:ilvl w:val="7"/>
        <w:numId w:val="1"/>
      </w:numPr>
      <w:outlineLvl w:val="7"/>
    </w:pPr>
    <w:rPr>
      <w:b/>
      <w:bCs/>
      <w:sz w:val="21"/>
      <w:szCs w:val="21"/>
    </w:rPr>
  </w:style>
  <w:style w:type="paragraph" w:styleId="Ttulo9">
    <w:name w:val="heading 9"/>
    <w:basedOn w:val="Encabezado1"/>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sz w:val="24"/>
      <w:szCs w:val="24"/>
      <w:lang w:val="es-ES_tradnl"/>
    </w:rPr>
  </w:style>
  <w:style w:type="character" w:customStyle="1" w:styleId="WW8Num2z0">
    <w:name w:val="WW8Num2z0"/>
    <w:rPr>
      <w:sz w:val="24"/>
      <w:szCs w:val="24"/>
      <w:lang w:val="es-ES_tradnl"/>
    </w:rPr>
  </w:style>
  <w:style w:type="character" w:customStyle="1" w:styleId="WW8Num3z0">
    <w:name w:val="WW8Num3z0"/>
    <w:rPr>
      <w:rFonts w:ascii="Symbol" w:hAnsi="Symbol"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Symbol" w:hAnsi="Symbol"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Symbol" w:hAnsi="Symbol"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7z3">
    <w:name w:val="WW8Num7z3"/>
    <w:rPr>
      <w:rFonts w:ascii="Wingdings" w:hAnsi="Wingdings"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8z3">
    <w:name w:val="WW8Num8z3"/>
    <w:rPr>
      <w:rFonts w:ascii="Wingdings" w:hAnsi="Wingdings"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9z3">
    <w:name w:val="WW8Num9z3"/>
    <w:rPr>
      <w:rFonts w:ascii="Wingdings" w:hAnsi="Wingdings" w:cs="StarSymbol"/>
      <w:sz w:val="18"/>
      <w:szCs w:val="18"/>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3">
    <w:name w:val="WW8Num3z3"/>
    <w:rPr>
      <w:rFonts w:ascii="Wingdings" w:hAnsi="Wingdings" w:cs="StarSymbol"/>
      <w:sz w:val="18"/>
      <w:szCs w:val="18"/>
    </w:rPr>
  </w:style>
  <w:style w:type="character" w:customStyle="1" w:styleId="WW8Num4z3">
    <w:name w:val="WW8Num4z3"/>
    <w:rPr>
      <w:rFonts w:ascii="Wingdings" w:hAnsi="Wingdings" w:cs="StarSymbol"/>
      <w:sz w:val="18"/>
      <w:szCs w:val="18"/>
    </w:rPr>
  </w:style>
  <w:style w:type="character" w:customStyle="1" w:styleId="WW8Num5z3">
    <w:name w:val="WW8Num5z3"/>
    <w:rPr>
      <w:rFonts w:ascii="Wingdings" w:hAnsi="Wingdings" w:cs="StarSymbol"/>
      <w:sz w:val="18"/>
      <w:szCs w:val="18"/>
    </w:rPr>
  </w:style>
  <w:style w:type="character" w:customStyle="1" w:styleId="WW8Num6z3">
    <w:name w:val="WW8Num6z3"/>
    <w:rPr>
      <w:rFonts w:ascii="Wingdings" w:hAnsi="Wingdings" w:cs="StarSymbol"/>
      <w:sz w:val="18"/>
      <w:szCs w:val="18"/>
    </w:rPr>
  </w:style>
  <w:style w:type="character" w:customStyle="1" w:styleId="WW8Num10z0">
    <w:name w:val="WW8Num10z0"/>
    <w:rPr>
      <w:rFonts w:ascii="Wingdings" w:hAnsi="Wingdings" w:cs="StarSymbol"/>
      <w:sz w:val="18"/>
      <w:szCs w:val="18"/>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1z0">
    <w:name w:val="WW8Num11z0"/>
    <w:rPr>
      <w:rFonts w:ascii="Symbol" w:hAnsi="Symbol" w:cs="StarSymbol"/>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11z3">
    <w:name w:val="WW8Num11z3"/>
    <w:rPr>
      <w:rFonts w:ascii="Wingdings" w:hAnsi="Wingdings" w:cs="StarSymbol"/>
      <w:sz w:val="18"/>
      <w:szCs w:val="18"/>
    </w:rPr>
  </w:style>
  <w:style w:type="character" w:customStyle="1" w:styleId="WW8Num12z0">
    <w:name w:val="WW8Num12z0"/>
    <w:rPr>
      <w:rFonts w:ascii="Symbol" w:hAnsi="Symbol" w:cs="StarSymbol"/>
      <w:sz w:val="18"/>
      <w:szCs w:val="18"/>
    </w:rPr>
  </w:style>
  <w:style w:type="character" w:customStyle="1" w:styleId="WW8Num12z1">
    <w:name w:val="WW8Num12z1"/>
    <w:rPr>
      <w:rFonts w:ascii="Wingdings 2" w:hAnsi="Wingdings 2" w:cs="StarSymbol"/>
      <w:sz w:val="18"/>
      <w:szCs w:val="18"/>
    </w:rPr>
  </w:style>
  <w:style w:type="character" w:customStyle="1" w:styleId="WW8Num12z2">
    <w:name w:val="WW8Num12z2"/>
    <w:rPr>
      <w:rFonts w:ascii="StarSymbol" w:hAnsi="StarSymbol" w:cs="StarSymbol"/>
      <w:sz w:val="18"/>
      <w:szCs w:val="18"/>
    </w:rPr>
  </w:style>
  <w:style w:type="character" w:customStyle="1" w:styleId="WW8Num12z3">
    <w:name w:val="WW8Num12z3"/>
    <w:rPr>
      <w:rFonts w:ascii="Wingdings" w:hAnsi="Wingdings" w:cs="StarSymbol"/>
      <w:sz w:val="18"/>
      <w:szCs w:val="18"/>
    </w:rPr>
  </w:style>
  <w:style w:type="character" w:customStyle="1" w:styleId="WW8Num13z0">
    <w:name w:val="WW8Num13z0"/>
    <w:rPr>
      <w:rFonts w:ascii="Symbol" w:hAnsi="Symbol" w:cs="StarSymbol"/>
      <w:sz w:val="18"/>
      <w:szCs w:val="18"/>
    </w:rPr>
  </w:style>
  <w:style w:type="character" w:customStyle="1" w:styleId="WW8Num13z1">
    <w:name w:val="WW8Num13z1"/>
    <w:rPr>
      <w:rFonts w:ascii="Wingdings 2" w:hAnsi="Wingdings 2" w:cs="StarSymbol"/>
      <w:sz w:val="18"/>
      <w:szCs w:val="18"/>
    </w:rPr>
  </w:style>
  <w:style w:type="character" w:customStyle="1" w:styleId="WW8Num13z2">
    <w:name w:val="WW8Num13z2"/>
    <w:rPr>
      <w:rFonts w:ascii="StarSymbol" w:hAnsi="StarSymbol" w:cs="StarSymbol"/>
      <w:sz w:val="18"/>
      <w:szCs w:val="18"/>
    </w:rPr>
  </w:style>
  <w:style w:type="character" w:customStyle="1" w:styleId="WW8Num13z3">
    <w:name w:val="WW8Num13z3"/>
    <w:rPr>
      <w:rFonts w:ascii="Wingdings" w:hAnsi="Wingdings"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Wingdings 2" w:hAnsi="Wingdings 2" w:cs="StarSymbol"/>
      <w:sz w:val="18"/>
      <w:szCs w:val="18"/>
    </w:rPr>
  </w:style>
  <w:style w:type="character" w:customStyle="1" w:styleId="WW8Num14z2">
    <w:name w:val="WW8Num14z2"/>
    <w:rPr>
      <w:rFonts w:ascii="StarSymbol" w:hAnsi="StarSymbol" w:cs="StarSymbol"/>
      <w:sz w:val="18"/>
      <w:szCs w:val="18"/>
    </w:rPr>
  </w:style>
  <w:style w:type="character" w:customStyle="1" w:styleId="WW8Num14z3">
    <w:name w:val="WW8Num14z3"/>
    <w:rPr>
      <w:rFonts w:ascii="Wingdings" w:hAnsi="Wingdings" w:cs="StarSymbol"/>
      <w:sz w:val="18"/>
      <w:szCs w:val="18"/>
    </w:rPr>
  </w:style>
  <w:style w:type="character" w:customStyle="1" w:styleId="WW8Num15z0">
    <w:name w:val="WW8Num15z0"/>
    <w:rPr>
      <w:rFonts w:ascii="Symbol" w:hAnsi="Symbol" w:cs="StarSymbol"/>
      <w:sz w:val="18"/>
      <w:szCs w:val="18"/>
    </w:rPr>
  </w:style>
  <w:style w:type="character" w:customStyle="1" w:styleId="WW8Num15z1">
    <w:name w:val="WW8Num15z1"/>
    <w:rPr>
      <w:rFonts w:ascii="Wingdings 2" w:hAnsi="Wingdings 2" w:cs="StarSymbol"/>
      <w:sz w:val="18"/>
      <w:szCs w:val="18"/>
    </w:rPr>
  </w:style>
  <w:style w:type="character" w:customStyle="1" w:styleId="WW8Num15z2">
    <w:name w:val="WW8Num15z2"/>
    <w:rPr>
      <w:rFonts w:ascii="StarSymbol" w:hAnsi="StarSymbol" w:cs="StarSymbol"/>
      <w:sz w:val="18"/>
      <w:szCs w:val="18"/>
    </w:rPr>
  </w:style>
  <w:style w:type="character" w:customStyle="1" w:styleId="WW8Num15z3">
    <w:name w:val="WW8Num15z3"/>
    <w:rPr>
      <w:rFonts w:ascii="Wingdings" w:hAnsi="Wingdings" w:cs="StarSymbol"/>
      <w:sz w:val="18"/>
      <w:szCs w:val="18"/>
    </w:rPr>
  </w:style>
  <w:style w:type="character" w:customStyle="1" w:styleId="WW8Num16z0">
    <w:name w:val="WW8Num16z0"/>
    <w:rPr>
      <w:rFonts w:ascii="Symbol" w:hAnsi="Symbol" w:cs="StarSymbol"/>
      <w:sz w:val="18"/>
      <w:szCs w:val="18"/>
    </w:rPr>
  </w:style>
  <w:style w:type="character" w:customStyle="1" w:styleId="WW8Num16z1">
    <w:name w:val="WW8Num16z1"/>
    <w:rPr>
      <w:rFonts w:ascii="Wingdings 2" w:hAnsi="Wingdings 2" w:cs="StarSymbol"/>
      <w:sz w:val="18"/>
      <w:szCs w:val="18"/>
    </w:rPr>
  </w:style>
  <w:style w:type="character" w:customStyle="1" w:styleId="WW8Num16z2">
    <w:name w:val="WW8Num16z2"/>
    <w:rPr>
      <w:rFonts w:ascii="StarSymbol" w:hAnsi="StarSymbol" w:cs="StarSymbol"/>
      <w:sz w:val="18"/>
      <w:szCs w:val="18"/>
    </w:rPr>
  </w:style>
  <w:style w:type="character" w:customStyle="1" w:styleId="WW8Num16z3">
    <w:name w:val="WW8Num16z3"/>
    <w:rPr>
      <w:rFonts w:ascii="Wingdings" w:hAnsi="Wingdings" w:cs="StarSymbol"/>
      <w:sz w:val="18"/>
      <w:szCs w:val="18"/>
    </w:rPr>
  </w:style>
  <w:style w:type="character" w:customStyle="1" w:styleId="WW8Num17z0">
    <w:name w:val="WW8Num17z0"/>
    <w:rPr>
      <w:rFonts w:ascii="Symbol" w:hAnsi="Symbol" w:cs="StarSymbol"/>
      <w:sz w:val="18"/>
      <w:szCs w:val="18"/>
    </w:rPr>
  </w:style>
  <w:style w:type="character" w:customStyle="1" w:styleId="WW8Num17z1">
    <w:name w:val="WW8Num17z1"/>
    <w:rPr>
      <w:rFonts w:ascii="Wingdings 2" w:hAnsi="Wingdings 2" w:cs="StarSymbol"/>
      <w:sz w:val="18"/>
      <w:szCs w:val="18"/>
    </w:rPr>
  </w:style>
  <w:style w:type="character" w:customStyle="1" w:styleId="WW8Num17z2">
    <w:name w:val="WW8Num17z2"/>
    <w:rPr>
      <w:rFonts w:ascii="StarSymbol" w:hAnsi="StarSymbol" w:cs="StarSymbol"/>
      <w:sz w:val="18"/>
      <w:szCs w:val="18"/>
    </w:rPr>
  </w:style>
  <w:style w:type="character" w:customStyle="1" w:styleId="WW8Num17z3">
    <w:name w:val="WW8Num17z3"/>
    <w:rPr>
      <w:rFonts w:ascii="Wingdings" w:hAnsi="Wingdings" w:cs="StarSymbol"/>
      <w:sz w:val="18"/>
      <w:szCs w:val="18"/>
    </w:rPr>
  </w:style>
  <w:style w:type="character" w:customStyle="1" w:styleId="WW8Num18z0">
    <w:name w:val="WW8Num18z0"/>
    <w:rPr>
      <w:rFonts w:ascii="Symbol" w:hAnsi="Symbol" w:cs="StarSymbol"/>
      <w:sz w:val="18"/>
      <w:szCs w:val="18"/>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8z3">
    <w:name w:val="WW8Num18z3"/>
    <w:rPr>
      <w:rFonts w:ascii="Wingdings" w:hAnsi="Wingdings" w:cs="StarSymbol"/>
      <w:sz w:val="18"/>
      <w:szCs w:val="18"/>
    </w:rPr>
  </w:style>
  <w:style w:type="character" w:customStyle="1" w:styleId="WW8Num19z0">
    <w:name w:val="WW8Num19z0"/>
    <w:rPr>
      <w:rFonts w:ascii="Symbol" w:hAnsi="Symbol" w:cs="StarSymbol"/>
      <w:sz w:val="18"/>
      <w:szCs w:val="18"/>
    </w:rPr>
  </w:style>
  <w:style w:type="character" w:customStyle="1" w:styleId="WW8Num19z1">
    <w:name w:val="WW8Num19z1"/>
    <w:rPr>
      <w:rFonts w:ascii="Wingdings 2" w:hAnsi="Wingdings 2" w:cs="StarSymbol"/>
      <w:sz w:val="18"/>
      <w:szCs w:val="18"/>
    </w:rPr>
  </w:style>
  <w:style w:type="character" w:customStyle="1" w:styleId="WW8Num19z2">
    <w:name w:val="WW8Num19z2"/>
    <w:rPr>
      <w:rFonts w:ascii="StarSymbol" w:hAnsi="StarSymbol" w:cs="StarSymbol"/>
      <w:sz w:val="18"/>
      <w:szCs w:val="18"/>
    </w:rPr>
  </w:style>
  <w:style w:type="character" w:customStyle="1" w:styleId="WW8Num19z3">
    <w:name w:val="WW8Num19z3"/>
    <w:rPr>
      <w:rFonts w:ascii="Wingdings" w:hAnsi="Wingdings" w:cs="StarSymbol"/>
      <w:sz w:val="18"/>
      <w:szCs w:val="18"/>
    </w:rPr>
  </w:style>
  <w:style w:type="character" w:customStyle="1" w:styleId="WW8Num20z0">
    <w:name w:val="WW8Num20z0"/>
    <w:rPr>
      <w:rFonts w:ascii="Symbol" w:hAnsi="Symbol" w:cs="StarSymbol"/>
      <w:sz w:val="18"/>
      <w:szCs w:val="18"/>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cs="StarSymbol"/>
      <w:sz w:val="18"/>
      <w:szCs w:val="18"/>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WW8Num22z0">
    <w:name w:val="WW8Num22z0"/>
    <w:rPr>
      <w:rFonts w:ascii="Symbol" w:hAnsi="Symbol" w:cs="StarSymbol"/>
      <w:sz w:val="18"/>
      <w:szCs w:val="18"/>
    </w:rPr>
  </w:style>
  <w:style w:type="character" w:customStyle="1" w:styleId="WW8Num22z1">
    <w:name w:val="WW8Num22z1"/>
    <w:rPr>
      <w:rFonts w:ascii="Wingdings 2" w:hAnsi="Wingdings 2" w:cs="StarSymbol"/>
      <w:sz w:val="18"/>
      <w:szCs w:val="18"/>
    </w:rPr>
  </w:style>
  <w:style w:type="character" w:customStyle="1" w:styleId="WW8Num22z2">
    <w:name w:val="WW8Num22z2"/>
    <w:rPr>
      <w:rFonts w:ascii="StarSymbol" w:hAnsi="StarSymbol" w:cs="StarSymbol"/>
      <w:sz w:val="18"/>
      <w:szCs w:val="18"/>
    </w:rPr>
  </w:style>
  <w:style w:type="character" w:customStyle="1" w:styleId="WW8Num22z3">
    <w:name w:val="WW8Num22z3"/>
    <w:rPr>
      <w:rFonts w:ascii="Wingdings" w:hAnsi="Wingdings" w:cs="StarSymbol"/>
      <w:sz w:val="18"/>
      <w:szCs w:val="18"/>
    </w:rPr>
  </w:style>
  <w:style w:type="character" w:customStyle="1" w:styleId="WW-Absatz-Standardschriftart1111">
    <w:name w:val="WW-Absatz-Standardschriftart1111"/>
  </w:style>
  <w:style w:type="character" w:customStyle="1" w:styleId="Smbolodenotaalpie">
    <w:name w:val="Símbolo de nota al pie"/>
  </w:style>
  <w:style w:type="character" w:customStyle="1" w:styleId="Carcterdenumeracin">
    <w:name w:val="Carácter de numeración"/>
    <w:rPr>
      <w:sz w:val="24"/>
      <w:szCs w:val="24"/>
      <w:lang w:val="es-ES_tradnl"/>
    </w:rPr>
  </w:style>
  <w:style w:type="character" w:customStyle="1" w:styleId="Vietas">
    <w:name w:val="Viñeta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Refdenotaalpie1">
    <w:name w:val="Ref. de nota al pie1"/>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customStyle="1" w:styleId="Encabezado2">
    <w:name w:val="Encabezado2"/>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link w:val="TextoindependienteCar"/>
    <w:semiHidden/>
    <w:pPr>
      <w:spacing w:after="120"/>
    </w:pPr>
    <w:rPr>
      <w:rFonts w:ascii="Arial" w:hAnsi="Arial"/>
      <w:sz w:val="20"/>
    </w:r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sz w:val="28"/>
      <w:szCs w:val="28"/>
    </w:rPr>
  </w:style>
  <w:style w:type="paragraph" w:styleId="Sangradetextonormal">
    <w:name w:val="Body Text Indent"/>
    <w:basedOn w:val="Textoindependiente"/>
    <w:semiHidden/>
    <w:pPr>
      <w:ind w:left="283"/>
    </w:pPr>
  </w:style>
  <w:style w:type="paragraph" w:customStyle="1" w:styleId="Encabezado10">
    <w:name w:val="Encabezado 10"/>
    <w:basedOn w:val="Encabezado1"/>
    <w:next w:val="Textoindependiente"/>
    <w:rPr>
      <w:b/>
      <w:bCs/>
      <w:sz w:val="21"/>
      <w:szCs w:val="21"/>
    </w:rPr>
  </w:style>
  <w:style w:type="paragraph" w:styleId="Encabezado">
    <w:name w:val="header"/>
    <w:basedOn w:val="Normal"/>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Tabla">
    <w:name w:val="Tabla"/>
    <w:basedOn w:val="Etiqueta"/>
  </w:style>
  <w:style w:type="paragraph" w:customStyle="1" w:styleId="Texto">
    <w:name w:val="Texto"/>
    <w:basedOn w:val="Etiqueta"/>
  </w:style>
  <w:style w:type="paragraph" w:styleId="Textonotapie">
    <w:name w:val="footnote text"/>
    <w:basedOn w:val="Normal"/>
    <w:semiHidden/>
    <w:pPr>
      <w:suppressLineNumbers/>
      <w:ind w:left="283" w:hanging="283"/>
    </w:pPr>
    <w:rPr>
      <w:sz w:val="20"/>
      <w:szCs w:val="20"/>
    </w:rPr>
  </w:style>
  <w:style w:type="paragraph" w:customStyle="1" w:styleId="Encabezadodelndice">
    <w:name w:val="Encabezado del índice"/>
    <w:basedOn w:val="Encabezado1"/>
    <w:pPr>
      <w:suppressLineNumbers/>
    </w:pPr>
    <w:rPr>
      <w:b/>
      <w:bCs/>
      <w:sz w:val="32"/>
      <w:szCs w:val="32"/>
    </w:rPr>
  </w:style>
  <w:style w:type="paragraph" w:styleId="TDC1">
    <w:name w:val="toc 1"/>
    <w:basedOn w:val="ndice"/>
    <w:uiPriority w:val="39"/>
    <w:pPr>
      <w:tabs>
        <w:tab w:val="right" w:leader="dot" w:pos="9637"/>
      </w:tabs>
      <w:spacing w:before="238" w:after="62"/>
    </w:pPr>
    <w:rPr>
      <w:rFonts w:ascii="Arial" w:hAnsi="Arial"/>
      <w:sz w:val="20"/>
    </w:rPr>
  </w:style>
  <w:style w:type="paragraph" w:styleId="TDC2">
    <w:name w:val="toc 2"/>
    <w:basedOn w:val="ndice"/>
    <w:uiPriority w:val="39"/>
    <w:pPr>
      <w:tabs>
        <w:tab w:val="right" w:leader="dot" w:pos="9920"/>
      </w:tabs>
      <w:ind w:left="283"/>
    </w:pPr>
    <w:rPr>
      <w:rFonts w:ascii="Arial" w:hAnsi="Arial"/>
      <w:sz w:val="20"/>
    </w:rPr>
  </w:style>
  <w:style w:type="paragraph" w:styleId="TDC3">
    <w:name w:val="toc 3"/>
    <w:basedOn w:val="ndice"/>
    <w:uiPriority w:val="39"/>
    <w:pPr>
      <w:tabs>
        <w:tab w:val="right" w:leader="dot" w:pos="10203"/>
      </w:tabs>
      <w:ind w:left="566"/>
    </w:pPr>
    <w:rPr>
      <w:rFonts w:ascii="Arial" w:hAnsi="Arial"/>
      <w:sz w:val="20"/>
    </w:rPr>
  </w:style>
  <w:style w:type="paragraph" w:styleId="TDC4">
    <w:name w:val="toc 4"/>
    <w:basedOn w:val="ndice"/>
    <w:semiHidden/>
    <w:pPr>
      <w:tabs>
        <w:tab w:val="right" w:leader="dot" w:pos="10486"/>
      </w:tabs>
      <w:ind w:left="849"/>
    </w:pPr>
  </w:style>
  <w:style w:type="paragraph" w:styleId="TDC5">
    <w:name w:val="toc 5"/>
    <w:basedOn w:val="ndice"/>
    <w:semiHidden/>
    <w:pPr>
      <w:tabs>
        <w:tab w:val="right" w:leader="dot" w:pos="10769"/>
      </w:tabs>
      <w:ind w:left="1132"/>
    </w:pPr>
  </w:style>
  <w:style w:type="paragraph" w:styleId="TDC6">
    <w:name w:val="toc 6"/>
    <w:basedOn w:val="ndice"/>
    <w:semiHidden/>
    <w:pPr>
      <w:tabs>
        <w:tab w:val="right" w:leader="dot" w:pos="11052"/>
      </w:tabs>
      <w:ind w:left="1415"/>
    </w:pPr>
  </w:style>
  <w:style w:type="paragraph" w:styleId="TDC7">
    <w:name w:val="toc 7"/>
    <w:basedOn w:val="ndice"/>
    <w:semiHidden/>
    <w:pPr>
      <w:tabs>
        <w:tab w:val="right" w:leader="dot" w:pos="11335"/>
      </w:tabs>
      <w:ind w:left="1698"/>
    </w:pPr>
  </w:style>
  <w:style w:type="paragraph" w:styleId="TDC8">
    <w:name w:val="toc 8"/>
    <w:basedOn w:val="ndice"/>
    <w:semiHidden/>
    <w:pPr>
      <w:tabs>
        <w:tab w:val="right" w:leader="dot" w:pos="11618"/>
      </w:tabs>
      <w:ind w:left="1981"/>
    </w:pPr>
  </w:style>
  <w:style w:type="paragraph" w:styleId="TDC9">
    <w:name w:val="toc 9"/>
    <w:basedOn w:val="ndice"/>
    <w:semiHidden/>
    <w:pPr>
      <w:tabs>
        <w:tab w:val="right" w:leader="dot" w:pos="11901"/>
      </w:tabs>
      <w:ind w:left="2264"/>
    </w:pPr>
  </w:style>
  <w:style w:type="paragraph" w:customStyle="1" w:styleId="ndicel10">
    <w:name w:val="Índicel 10"/>
    <w:basedOn w:val="ndice"/>
    <w:pPr>
      <w:tabs>
        <w:tab w:val="right" w:leader="dot" w:pos="12184"/>
      </w:tabs>
      <w:ind w:left="2547"/>
    </w:pPr>
  </w:style>
  <w:style w:type="paragraph" w:styleId="Ttulo">
    <w:name w:val="Title"/>
    <w:basedOn w:val="Normal"/>
    <w:next w:val="Normal"/>
    <w:link w:val="TtuloCar"/>
    <w:qFormat/>
    <w:pPr>
      <w:spacing w:line="100" w:lineRule="atLeast"/>
      <w:jc w:val="center"/>
    </w:pPr>
    <w:rPr>
      <w:rFonts w:ascii="Arial" w:hAnsi="Arial"/>
      <w:b/>
      <w:sz w:val="36"/>
    </w:rPr>
  </w:style>
  <w:style w:type="paragraph" w:styleId="Subttulo">
    <w:name w:val="Subtitle"/>
    <w:basedOn w:val="Encabezado1"/>
    <w:next w:val="Textoindependiente"/>
    <w:qFormat/>
    <w:pPr>
      <w:jc w:val="center"/>
    </w:pPr>
    <w:rPr>
      <w:i/>
      <w:iCs/>
    </w:rPr>
  </w:style>
  <w:style w:type="paragraph" w:customStyle="1" w:styleId="Contenidodelista">
    <w:name w:val="Contenido de lista"/>
    <w:basedOn w:val="Normal"/>
    <w:pPr>
      <w:ind w:left="567"/>
    </w:pPr>
  </w:style>
  <w:style w:type="paragraph" w:customStyle="1" w:styleId="Encabezamientodelista">
    <w:name w:val="Encabezamiento de lista"/>
    <w:basedOn w:val="Normal"/>
    <w:next w:val="Contenidodelista"/>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NfoAzul">
    <w:name w:val="NfoAzul"/>
    <w:basedOn w:val="InfoBlue"/>
    <w:rPr>
      <w:color w:val="0047FF"/>
      <w:sz w:val="14"/>
    </w:rPr>
  </w:style>
  <w:style w:type="paragraph" w:customStyle="1" w:styleId="Textoindependiente1">
    <w:name w:val="Texto independiente1"/>
    <w:basedOn w:val="Normal"/>
  </w:style>
  <w:style w:type="paragraph" w:customStyle="1" w:styleId="Ttulo21">
    <w:name w:val="Título 21"/>
    <w:basedOn w:val="Encabezado1"/>
    <w:next w:val="Textoindependiente"/>
    <w:pPr>
      <w:spacing w:before="0" w:after="170"/>
    </w:pPr>
    <w:rPr>
      <w:rFonts w:ascii="Arial" w:hAnsi="Arial"/>
      <w:b/>
      <w:bCs/>
      <w:sz w:val="20"/>
      <w:szCs w:val="36"/>
    </w:rPr>
  </w:style>
  <w:style w:type="paragraph" w:customStyle="1" w:styleId="Contenidodelmarco">
    <w:name w:val="Contenido del marco"/>
    <w:basedOn w:val="Textoindependiente"/>
  </w:style>
  <w:style w:type="paragraph" w:styleId="NormalWeb">
    <w:name w:val="Normal (Web)"/>
    <w:basedOn w:val="Normal"/>
    <w:uiPriority w:val="99"/>
    <w:semiHidden/>
    <w:unhideWhenUsed/>
    <w:rsid w:val="006C5D72"/>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Default">
    <w:name w:val="Default"/>
    <w:rsid w:val="00F77256"/>
    <w:pPr>
      <w:autoSpaceDE w:val="0"/>
      <w:autoSpaceDN w:val="0"/>
      <w:adjustRightInd w:val="0"/>
    </w:pPr>
    <w:rPr>
      <w:rFonts w:ascii="Arial" w:hAnsi="Arial" w:cs="Arial"/>
      <w:color w:val="000000"/>
      <w:sz w:val="24"/>
      <w:szCs w:val="24"/>
      <w:lang w:val="es-ES" w:eastAsia="es-ES"/>
    </w:rPr>
  </w:style>
  <w:style w:type="character" w:customStyle="1" w:styleId="TextoindependienteCar">
    <w:name w:val="Texto independiente Car"/>
    <w:link w:val="Textoindependiente"/>
    <w:semiHidden/>
    <w:rsid w:val="0011197B"/>
    <w:rPr>
      <w:rFonts w:ascii="Arial" w:eastAsia="DejaVu Sans" w:hAnsi="Arial" w:cs="DejaVu Sans"/>
      <w:szCs w:val="24"/>
      <w:lang w:val="es-VE" w:eastAsia="es-ES_tradnl" w:bidi="es-ES_tradnl"/>
    </w:rPr>
  </w:style>
  <w:style w:type="character" w:customStyle="1" w:styleId="PiedepginaCar">
    <w:name w:val="Pie de página Car"/>
    <w:link w:val="Piedepgina"/>
    <w:uiPriority w:val="99"/>
    <w:rsid w:val="00FC4311"/>
    <w:rPr>
      <w:rFonts w:ascii="Nimbus Roman No9 L" w:eastAsia="DejaVu Sans" w:hAnsi="Nimbus Roman No9 L" w:cs="DejaVu Sans"/>
      <w:sz w:val="24"/>
      <w:szCs w:val="24"/>
      <w:lang w:val="es-VE" w:eastAsia="es-ES_tradnl" w:bidi="es-ES_tradnl"/>
    </w:rPr>
  </w:style>
  <w:style w:type="paragraph" w:customStyle="1" w:styleId="table">
    <w:name w:val="table"/>
    <w:basedOn w:val="Normal"/>
    <w:rsid w:val="008E0EB7"/>
    <w:pPr>
      <w:keepLines/>
      <w:suppressAutoHyphens w:val="0"/>
      <w:autoSpaceDE w:val="0"/>
      <w:autoSpaceDN w:val="0"/>
      <w:adjustRightInd w:val="0"/>
      <w:spacing w:before="60" w:after="60"/>
    </w:pPr>
    <w:rPr>
      <w:rFonts w:ascii="Arial" w:eastAsia="Times New Roman" w:hAnsi="Arial" w:cs="Arial"/>
      <w:color w:val="000000"/>
      <w:sz w:val="20"/>
      <w:szCs w:val="20"/>
      <w:lang w:val="en-US" w:eastAsia="en-US" w:bidi="ar-SA"/>
    </w:rPr>
  </w:style>
  <w:style w:type="paragraph" w:styleId="Sinespaciado">
    <w:name w:val="No Spacing"/>
    <w:uiPriority w:val="1"/>
    <w:qFormat/>
    <w:rsid w:val="008E0EB7"/>
    <w:rPr>
      <w:rFonts w:ascii="Calibri" w:eastAsia="Calibri" w:hAnsi="Calibri"/>
      <w:sz w:val="22"/>
      <w:szCs w:val="22"/>
      <w:lang w:eastAsia="en-US"/>
    </w:rPr>
  </w:style>
  <w:style w:type="character" w:customStyle="1" w:styleId="TtuloCar">
    <w:name w:val="Título Car"/>
    <w:link w:val="Ttulo"/>
    <w:rsid w:val="009D1C8C"/>
    <w:rPr>
      <w:rFonts w:ascii="Arial" w:eastAsia="DejaVu Sans" w:hAnsi="Arial" w:cs="DejaVu Sans"/>
      <w:b/>
      <w:sz w:val="36"/>
      <w:szCs w:val="24"/>
      <w:lang w:val="es-VE" w:eastAsia="es-ES_tradnl" w:bidi="es-ES_tradnl"/>
    </w:rPr>
  </w:style>
  <w:style w:type="paragraph" w:styleId="Textodeglobo">
    <w:name w:val="Balloon Text"/>
    <w:basedOn w:val="Normal"/>
    <w:link w:val="TextodegloboCar"/>
    <w:uiPriority w:val="99"/>
    <w:semiHidden/>
    <w:unhideWhenUsed/>
    <w:rsid w:val="009D1C8C"/>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C8C"/>
    <w:rPr>
      <w:rFonts w:ascii="Tahoma" w:eastAsia="DejaVu Sans" w:hAnsi="Tahoma" w:cs="Tahoma"/>
      <w:sz w:val="16"/>
      <w:szCs w:val="16"/>
      <w:lang w:val="es-VE" w:eastAsia="es-ES_tradnl" w:bidi="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97B"/>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Encabezado1"/>
    <w:next w:val="Textoindependiente"/>
    <w:qFormat/>
    <w:pPr>
      <w:numPr>
        <w:numId w:val="1"/>
      </w:numPr>
      <w:spacing w:before="238" w:after="238"/>
      <w:ind w:left="1287"/>
      <w:outlineLvl w:val="0"/>
    </w:pPr>
    <w:rPr>
      <w:rFonts w:ascii="Arial" w:hAnsi="Arial"/>
      <w:b/>
      <w:bCs/>
      <w:sz w:val="24"/>
      <w:szCs w:val="32"/>
    </w:rPr>
  </w:style>
  <w:style w:type="paragraph" w:styleId="Ttulo2">
    <w:name w:val="heading 2"/>
    <w:basedOn w:val="Encabezado1"/>
    <w:next w:val="Textoindependiente"/>
    <w:qFormat/>
    <w:pPr>
      <w:numPr>
        <w:ilvl w:val="1"/>
        <w:numId w:val="1"/>
      </w:numPr>
      <w:spacing w:before="0" w:after="170"/>
      <w:outlineLvl w:val="1"/>
    </w:pPr>
    <w:rPr>
      <w:rFonts w:ascii="Arial" w:hAnsi="Arial"/>
      <w:b/>
      <w:bCs/>
      <w:sz w:val="20"/>
      <w:szCs w:val="36"/>
    </w:rPr>
  </w:style>
  <w:style w:type="paragraph" w:styleId="Ttulo3">
    <w:name w:val="heading 3"/>
    <w:basedOn w:val="Encabezado1"/>
    <w:next w:val="Textoindependiente"/>
    <w:qFormat/>
    <w:pPr>
      <w:numPr>
        <w:ilvl w:val="2"/>
        <w:numId w:val="1"/>
      </w:numPr>
      <w:spacing w:before="0" w:after="119"/>
      <w:outlineLvl w:val="2"/>
    </w:pPr>
    <w:rPr>
      <w:rFonts w:ascii="Arial" w:hAnsi="Arial"/>
      <w:b/>
      <w:bCs/>
      <w:sz w:val="20"/>
    </w:rPr>
  </w:style>
  <w:style w:type="paragraph" w:styleId="Ttulo8">
    <w:name w:val="heading 8"/>
    <w:basedOn w:val="Encabezado1"/>
    <w:next w:val="Textoindependiente"/>
    <w:qFormat/>
    <w:pPr>
      <w:numPr>
        <w:ilvl w:val="7"/>
        <w:numId w:val="1"/>
      </w:numPr>
      <w:outlineLvl w:val="7"/>
    </w:pPr>
    <w:rPr>
      <w:b/>
      <w:bCs/>
      <w:sz w:val="21"/>
      <w:szCs w:val="21"/>
    </w:rPr>
  </w:style>
  <w:style w:type="paragraph" w:styleId="Ttulo9">
    <w:name w:val="heading 9"/>
    <w:basedOn w:val="Encabezado1"/>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sz w:val="24"/>
      <w:szCs w:val="24"/>
      <w:lang w:val="es-ES_tradnl"/>
    </w:rPr>
  </w:style>
  <w:style w:type="character" w:customStyle="1" w:styleId="WW8Num2z0">
    <w:name w:val="WW8Num2z0"/>
    <w:rPr>
      <w:sz w:val="24"/>
      <w:szCs w:val="24"/>
      <w:lang w:val="es-ES_tradnl"/>
    </w:rPr>
  </w:style>
  <w:style w:type="character" w:customStyle="1" w:styleId="WW8Num3z0">
    <w:name w:val="WW8Num3z0"/>
    <w:rPr>
      <w:rFonts w:ascii="Symbol" w:hAnsi="Symbol"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Symbol" w:hAnsi="Symbol"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Symbol" w:hAnsi="Symbol"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7z3">
    <w:name w:val="WW8Num7z3"/>
    <w:rPr>
      <w:rFonts w:ascii="Wingdings" w:hAnsi="Wingdings"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8z3">
    <w:name w:val="WW8Num8z3"/>
    <w:rPr>
      <w:rFonts w:ascii="Wingdings" w:hAnsi="Wingdings"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9z3">
    <w:name w:val="WW8Num9z3"/>
    <w:rPr>
      <w:rFonts w:ascii="Wingdings" w:hAnsi="Wingdings" w:cs="StarSymbol"/>
      <w:sz w:val="18"/>
      <w:szCs w:val="18"/>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3">
    <w:name w:val="WW8Num3z3"/>
    <w:rPr>
      <w:rFonts w:ascii="Wingdings" w:hAnsi="Wingdings" w:cs="StarSymbol"/>
      <w:sz w:val="18"/>
      <w:szCs w:val="18"/>
    </w:rPr>
  </w:style>
  <w:style w:type="character" w:customStyle="1" w:styleId="WW8Num4z3">
    <w:name w:val="WW8Num4z3"/>
    <w:rPr>
      <w:rFonts w:ascii="Wingdings" w:hAnsi="Wingdings" w:cs="StarSymbol"/>
      <w:sz w:val="18"/>
      <w:szCs w:val="18"/>
    </w:rPr>
  </w:style>
  <w:style w:type="character" w:customStyle="1" w:styleId="WW8Num5z3">
    <w:name w:val="WW8Num5z3"/>
    <w:rPr>
      <w:rFonts w:ascii="Wingdings" w:hAnsi="Wingdings" w:cs="StarSymbol"/>
      <w:sz w:val="18"/>
      <w:szCs w:val="18"/>
    </w:rPr>
  </w:style>
  <w:style w:type="character" w:customStyle="1" w:styleId="WW8Num6z3">
    <w:name w:val="WW8Num6z3"/>
    <w:rPr>
      <w:rFonts w:ascii="Wingdings" w:hAnsi="Wingdings" w:cs="StarSymbol"/>
      <w:sz w:val="18"/>
      <w:szCs w:val="18"/>
    </w:rPr>
  </w:style>
  <w:style w:type="character" w:customStyle="1" w:styleId="WW8Num10z0">
    <w:name w:val="WW8Num10z0"/>
    <w:rPr>
      <w:rFonts w:ascii="Wingdings" w:hAnsi="Wingdings" w:cs="StarSymbol"/>
      <w:sz w:val="18"/>
      <w:szCs w:val="18"/>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1z0">
    <w:name w:val="WW8Num11z0"/>
    <w:rPr>
      <w:rFonts w:ascii="Symbol" w:hAnsi="Symbol" w:cs="StarSymbol"/>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11z3">
    <w:name w:val="WW8Num11z3"/>
    <w:rPr>
      <w:rFonts w:ascii="Wingdings" w:hAnsi="Wingdings" w:cs="StarSymbol"/>
      <w:sz w:val="18"/>
      <w:szCs w:val="18"/>
    </w:rPr>
  </w:style>
  <w:style w:type="character" w:customStyle="1" w:styleId="WW8Num12z0">
    <w:name w:val="WW8Num12z0"/>
    <w:rPr>
      <w:rFonts w:ascii="Symbol" w:hAnsi="Symbol" w:cs="StarSymbol"/>
      <w:sz w:val="18"/>
      <w:szCs w:val="18"/>
    </w:rPr>
  </w:style>
  <w:style w:type="character" w:customStyle="1" w:styleId="WW8Num12z1">
    <w:name w:val="WW8Num12z1"/>
    <w:rPr>
      <w:rFonts w:ascii="Wingdings 2" w:hAnsi="Wingdings 2" w:cs="StarSymbol"/>
      <w:sz w:val="18"/>
      <w:szCs w:val="18"/>
    </w:rPr>
  </w:style>
  <w:style w:type="character" w:customStyle="1" w:styleId="WW8Num12z2">
    <w:name w:val="WW8Num12z2"/>
    <w:rPr>
      <w:rFonts w:ascii="StarSymbol" w:hAnsi="StarSymbol" w:cs="StarSymbol"/>
      <w:sz w:val="18"/>
      <w:szCs w:val="18"/>
    </w:rPr>
  </w:style>
  <w:style w:type="character" w:customStyle="1" w:styleId="WW8Num12z3">
    <w:name w:val="WW8Num12z3"/>
    <w:rPr>
      <w:rFonts w:ascii="Wingdings" w:hAnsi="Wingdings" w:cs="StarSymbol"/>
      <w:sz w:val="18"/>
      <w:szCs w:val="18"/>
    </w:rPr>
  </w:style>
  <w:style w:type="character" w:customStyle="1" w:styleId="WW8Num13z0">
    <w:name w:val="WW8Num13z0"/>
    <w:rPr>
      <w:rFonts w:ascii="Symbol" w:hAnsi="Symbol" w:cs="StarSymbol"/>
      <w:sz w:val="18"/>
      <w:szCs w:val="18"/>
    </w:rPr>
  </w:style>
  <w:style w:type="character" w:customStyle="1" w:styleId="WW8Num13z1">
    <w:name w:val="WW8Num13z1"/>
    <w:rPr>
      <w:rFonts w:ascii="Wingdings 2" w:hAnsi="Wingdings 2" w:cs="StarSymbol"/>
      <w:sz w:val="18"/>
      <w:szCs w:val="18"/>
    </w:rPr>
  </w:style>
  <w:style w:type="character" w:customStyle="1" w:styleId="WW8Num13z2">
    <w:name w:val="WW8Num13z2"/>
    <w:rPr>
      <w:rFonts w:ascii="StarSymbol" w:hAnsi="StarSymbol" w:cs="StarSymbol"/>
      <w:sz w:val="18"/>
      <w:szCs w:val="18"/>
    </w:rPr>
  </w:style>
  <w:style w:type="character" w:customStyle="1" w:styleId="WW8Num13z3">
    <w:name w:val="WW8Num13z3"/>
    <w:rPr>
      <w:rFonts w:ascii="Wingdings" w:hAnsi="Wingdings"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Wingdings 2" w:hAnsi="Wingdings 2" w:cs="StarSymbol"/>
      <w:sz w:val="18"/>
      <w:szCs w:val="18"/>
    </w:rPr>
  </w:style>
  <w:style w:type="character" w:customStyle="1" w:styleId="WW8Num14z2">
    <w:name w:val="WW8Num14z2"/>
    <w:rPr>
      <w:rFonts w:ascii="StarSymbol" w:hAnsi="StarSymbol" w:cs="StarSymbol"/>
      <w:sz w:val="18"/>
      <w:szCs w:val="18"/>
    </w:rPr>
  </w:style>
  <w:style w:type="character" w:customStyle="1" w:styleId="WW8Num14z3">
    <w:name w:val="WW8Num14z3"/>
    <w:rPr>
      <w:rFonts w:ascii="Wingdings" w:hAnsi="Wingdings" w:cs="StarSymbol"/>
      <w:sz w:val="18"/>
      <w:szCs w:val="18"/>
    </w:rPr>
  </w:style>
  <w:style w:type="character" w:customStyle="1" w:styleId="WW8Num15z0">
    <w:name w:val="WW8Num15z0"/>
    <w:rPr>
      <w:rFonts w:ascii="Symbol" w:hAnsi="Symbol" w:cs="StarSymbol"/>
      <w:sz w:val="18"/>
      <w:szCs w:val="18"/>
    </w:rPr>
  </w:style>
  <w:style w:type="character" w:customStyle="1" w:styleId="WW8Num15z1">
    <w:name w:val="WW8Num15z1"/>
    <w:rPr>
      <w:rFonts w:ascii="Wingdings 2" w:hAnsi="Wingdings 2" w:cs="StarSymbol"/>
      <w:sz w:val="18"/>
      <w:szCs w:val="18"/>
    </w:rPr>
  </w:style>
  <w:style w:type="character" w:customStyle="1" w:styleId="WW8Num15z2">
    <w:name w:val="WW8Num15z2"/>
    <w:rPr>
      <w:rFonts w:ascii="StarSymbol" w:hAnsi="StarSymbol" w:cs="StarSymbol"/>
      <w:sz w:val="18"/>
      <w:szCs w:val="18"/>
    </w:rPr>
  </w:style>
  <w:style w:type="character" w:customStyle="1" w:styleId="WW8Num15z3">
    <w:name w:val="WW8Num15z3"/>
    <w:rPr>
      <w:rFonts w:ascii="Wingdings" w:hAnsi="Wingdings" w:cs="StarSymbol"/>
      <w:sz w:val="18"/>
      <w:szCs w:val="18"/>
    </w:rPr>
  </w:style>
  <w:style w:type="character" w:customStyle="1" w:styleId="WW8Num16z0">
    <w:name w:val="WW8Num16z0"/>
    <w:rPr>
      <w:rFonts w:ascii="Symbol" w:hAnsi="Symbol" w:cs="StarSymbol"/>
      <w:sz w:val="18"/>
      <w:szCs w:val="18"/>
    </w:rPr>
  </w:style>
  <w:style w:type="character" w:customStyle="1" w:styleId="WW8Num16z1">
    <w:name w:val="WW8Num16z1"/>
    <w:rPr>
      <w:rFonts w:ascii="Wingdings 2" w:hAnsi="Wingdings 2" w:cs="StarSymbol"/>
      <w:sz w:val="18"/>
      <w:szCs w:val="18"/>
    </w:rPr>
  </w:style>
  <w:style w:type="character" w:customStyle="1" w:styleId="WW8Num16z2">
    <w:name w:val="WW8Num16z2"/>
    <w:rPr>
      <w:rFonts w:ascii="StarSymbol" w:hAnsi="StarSymbol" w:cs="StarSymbol"/>
      <w:sz w:val="18"/>
      <w:szCs w:val="18"/>
    </w:rPr>
  </w:style>
  <w:style w:type="character" w:customStyle="1" w:styleId="WW8Num16z3">
    <w:name w:val="WW8Num16z3"/>
    <w:rPr>
      <w:rFonts w:ascii="Wingdings" w:hAnsi="Wingdings" w:cs="StarSymbol"/>
      <w:sz w:val="18"/>
      <w:szCs w:val="18"/>
    </w:rPr>
  </w:style>
  <w:style w:type="character" w:customStyle="1" w:styleId="WW8Num17z0">
    <w:name w:val="WW8Num17z0"/>
    <w:rPr>
      <w:rFonts w:ascii="Symbol" w:hAnsi="Symbol" w:cs="StarSymbol"/>
      <w:sz w:val="18"/>
      <w:szCs w:val="18"/>
    </w:rPr>
  </w:style>
  <w:style w:type="character" w:customStyle="1" w:styleId="WW8Num17z1">
    <w:name w:val="WW8Num17z1"/>
    <w:rPr>
      <w:rFonts w:ascii="Wingdings 2" w:hAnsi="Wingdings 2" w:cs="StarSymbol"/>
      <w:sz w:val="18"/>
      <w:szCs w:val="18"/>
    </w:rPr>
  </w:style>
  <w:style w:type="character" w:customStyle="1" w:styleId="WW8Num17z2">
    <w:name w:val="WW8Num17z2"/>
    <w:rPr>
      <w:rFonts w:ascii="StarSymbol" w:hAnsi="StarSymbol" w:cs="StarSymbol"/>
      <w:sz w:val="18"/>
      <w:szCs w:val="18"/>
    </w:rPr>
  </w:style>
  <w:style w:type="character" w:customStyle="1" w:styleId="WW8Num17z3">
    <w:name w:val="WW8Num17z3"/>
    <w:rPr>
      <w:rFonts w:ascii="Wingdings" w:hAnsi="Wingdings" w:cs="StarSymbol"/>
      <w:sz w:val="18"/>
      <w:szCs w:val="18"/>
    </w:rPr>
  </w:style>
  <w:style w:type="character" w:customStyle="1" w:styleId="WW8Num18z0">
    <w:name w:val="WW8Num18z0"/>
    <w:rPr>
      <w:rFonts w:ascii="Symbol" w:hAnsi="Symbol" w:cs="StarSymbol"/>
      <w:sz w:val="18"/>
      <w:szCs w:val="18"/>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8z3">
    <w:name w:val="WW8Num18z3"/>
    <w:rPr>
      <w:rFonts w:ascii="Wingdings" w:hAnsi="Wingdings" w:cs="StarSymbol"/>
      <w:sz w:val="18"/>
      <w:szCs w:val="18"/>
    </w:rPr>
  </w:style>
  <w:style w:type="character" w:customStyle="1" w:styleId="WW8Num19z0">
    <w:name w:val="WW8Num19z0"/>
    <w:rPr>
      <w:rFonts w:ascii="Symbol" w:hAnsi="Symbol" w:cs="StarSymbol"/>
      <w:sz w:val="18"/>
      <w:szCs w:val="18"/>
    </w:rPr>
  </w:style>
  <w:style w:type="character" w:customStyle="1" w:styleId="WW8Num19z1">
    <w:name w:val="WW8Num19z1"/>
    <w:rPr>
      <w:rFonts w:ascii="Wingdings 2" w:hAnsi="Wingdings 2" w:cs="StarSymbol"/>
      <w:sz w:val="18"/>
      <w:szCs w:val="18"/>
    </w:rPr>
  </w:style>
  <w:style w:type="character" w:customStyle="1" w:styleId="WW8Num19z2">
    <w:name w:val="WW8Num19z2"/>
    <w:rPr>
      <w:rFonts w:ascii="StarSymbol" w:hAnsi="StarSymbol" w:cs="StarSymbol"/>
      <w:sz w:val="18"/>
      <w:szCs w:val="18"/>
    </w:rPr>
  </w:style>
  <w:style w:type="character" w:customStyle="1" w:styleId="WW8Num19z3">
    <w:name w:val="WW8Num19z3"/>
    <w:rPr>
      <w:rFonts w:ascii="Wingdings" w:hAnsi="Wingdings" w:cs="StarSymbol"/>
      <w:sz w:val="18"/>
      <w:szCs w:val="18"/>
    </w:rPr>
  </w:style>
  <w:style w:type="character" w:customStyle="1" w:styleId="WW8Num20z0">
    <w:name w:val="WW8Num20z0"/>
    <w:rPr>
      <w:rFonts w:ascii="Symbol" w:hAnsi="Symbol" w:cs="StarSymbol"/>
      <w:sz w:val="18"/>
      <w:szCs w:val="18"/>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cs="StarSymbol"/>
      <w:sz w:val="18"/>
      <w:szCs w:val="18"/>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WW8Num22z0">
    <w:name w:val="WW8Num22z0"/>
    <w:rPr>
      <w:rFonts w:ascii="Symbol" w:hAnsi="Symbol" w:cs="StarSymbol"/>
      <w:sz w:val="18"/>
      <w:szCs w:val="18"/>
    </w:rPr>
  </w:style>
  <w:style w:type="character" w:customStyle="1" w:styleId="WW8Num22z1">
    <w:name w:val="WW8Num22z1"/>
    <w:rPr>
      <w:rFonts w:ascii="Wingdings 2" w:hAnsi="Wingdings 2" w:cs="StarSymbol"/>
      <w:sz w:val="18"/>
      <w:szCs w:val="18"/>
    </w:rPr>
  </w:style>
  <w:style w:type="character" w:customStyle="1" w:styleId="WW8Num22z2">
    <w:name w:val="WW8Num22z2"/>
    <w:rPr>
      <w:rFonts w:ascii="StarSymbol" w:hAnsi="StarSymbol" w:cs="StarSymbol"/>
      <w:sz w:val="18"/>
      <w:szCs w:val="18"/>
    </w:rPr>
  </w:style>
  <w:style w:type="character" w:customStyle="1" w:styleId="WW8Num22z3">
    <w:name w:val="WW8Num22z3"/>
    <w:rPr>
      <w:rFonts w:ascii="Wingdings" w:hAnsi="Wingdings" w:cs="StarSymbol"/>
      <w:sz w:val="18"/>
      <w:szCs w:val="18"/>
    </w:rPr>
  </w:style>
  <w:style w:type="character" w:customStyle="1" w:styleId="WW-Absatz-Standardschriftart1111">
    <w:name w:val="WW-Absatz-Standardschriftart1111"/>
  </w:style>
  <w:style w:type="character" w:customStyle="1" w:styleId="Smbolodenotaalpie">
    <w:name w:val="Símbolo de nota al pie"/>
  </w:style>
  <w:style w:type="character" w:customStyle="1" w:styleId="Carcterdenumeracin">
    <w:name w:val="Carácter de numeración"/>
    <w:rPr>
      <w:sz w:val="24"/>
      <w:szCs w:val="24"/>
      <w:lang w:val="es-ES_tradnl"/>
    </w:rPr>
  </w:style>
  <w:style w:type="character" w:customStyle="1" w:styleId="Vietas">
    <w:name w:val="Viñeta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customStyle="1" w:styleId="Refdenotaalpie1">
    <w:name w:val="Ref. de nota al pie1"/>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customStyle="1" w:styleId="Encabezado2">
    <w:name w:val="Encabezado2"/>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link w:val="TextoindependienteCar"/>
    <w:semiHidden/>
    <w:pPr>
      <w:spacing w:after="120"/>
    </w:pPr>
    <w:rPr>
      <w:rFonts w:ascii="Arial" w:hAnsi="Arial"/>
      <w:sz w:val="20"/>
    </w:r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sz w:val="28"/>
      <w:szCs w:val="28"/>
    </w:rPr>
  </w:style>
  <w:style w:type="paragraph" w:styleId="Sangradetextonormal">
    <w:name w:val="Body Text Indent"/>
    <w:basedOn w:val="Textoindependiente"/>
    <w:semiHidden/>
    <w:pPr>
      <w:ind w:left="283"/>
    </w:pPr>
  </w:style>
  <w:style w:type="paragraph" w:customStyle="1" w:styleId="Encabezado10">
    <w:name w:val="Encabezado 10"/>
    <w:basedOn w:val="Encabezado1"/>
    <w:next w:val="Textoindependiente"/>
    <w:rPr>
      <w:b/>
      <w:bCs/>
      <w:sz w:val="21"/>
      <w:szCs w:val="21"/>
    </w:rPr>
  </w:style>
  <w:style w:type="paragraph" w:styleId="Encabezado">
    <w:name w:val="header"/>
    <w:basedOn w:val="Normal"/>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Tabla">
    <w:name w:val="Tabla"/>
    <w:basedOn w:val="Etiqueta"/>
  </w:style>
  <w:style w:type="paragraph" w:customStyle="1" w:styleId="Texto">
    <w:name w:val="Texto"/>
    <w:basedOn w:val="Etiqueta"/>
  </w:style>
  <w:style w:type="paragraph" w:styleId="Textonotapie">
    <w:name w:val="footnote text"/>
    <w:basedOn w:val="Normal"/>
    <w:semiHidden/>
    <w:pPr>
      <w:suppressLineNumbers/>
      <w:ind w:left="283" w:hanging="283"/>
    </w:pPr>
    <w:rPr>
      <w:sz w:val="20"/>
      <w:szCs w:val="20"/>
    </w:rPr>
  </w:style>
  <w:style w:type="paragraph" w:customStyle="1" w:styleId="Encabezadodelndice">
    <w:name w:val="Encabezado del índice"/>
    <w:basedOn w:val="Encabezado1"/>
    <w:pPr>
      <w:suppressLineNumbers/>
    </w:pPr>
    <w:rPr>
      <w:b/>
      <w:bCs/>
      <w:sz w:val="32"/>
      <w:szCs w:val="32"/>
    </w:rPr>
  </w:style>
  <w:style w:type="paragraph" w:styleId="TDC1">
    <w:name w:val="toc 1"/>
    <w:basedOn w:val="ndice"/>
    <w:uiPriority w:val="39"/>
    <w:pPr>
      <w:tabs>
        <w:tab w:val="right" w:leader="dot" w:pos="9637"/>
      </w:tabs>
      <w:spacing w:before="238" w:after="62"/>
    </w:pPr>
    <w:rPr>
      <w:rFonts w:ascii="Arial" w:hAnsi="Arial"/>
      <w:sz w:val="20"/>
    </w:rPr>
  </w:style>
  <w:style w:type="paragraph" w:styleId="TDC2">
    <w:name w:val="toc 2"/>
    <w:basedOn w:val="ndice"/>
    <w:uiPriority w:val="39"/>
    <w:pPr>
      <w:tabs>
        <w:tab w:val="right" w:leader="dot" w:pos="9920"/>
      </w:tabs>
      <w:ind w:left="283"/>
    </w:pPr>
    <w:rPr>
      <w:rFonts w:ascii="Arial" w:hAnsi="Arial"/>
      <w:sz w:val="20"/>
    </w:rPr>
  </w:style>
  <w:style w:type="paragraph" w:styleId="TDC3">
    <w:name w:val="toc 3"/>
    <w:basedOn w:val="ndice"/>
    <w:uiPriority w:val="39"/>
    <w:pPr>
      <w:tabs>
        <w:tab w:val="right" w:leader="dot" w:pos="10203"/>
      </w:tabs>
      <w:ind w:left="566"/>
    </w:pPr>
    <w:rPr>
      <w:rFonts w:ascii="Arial" w:hAnsi="Arial"/>
      <w:sz w:val="20"/>
    </w:rPr>
  </w:style>
  <w:style w:type="paragraph" w:styleId="TDC4">
    <w:name w:val="toc 4"/>
    <w:basedOn w:val="ndice"/>
    <w:semiHidden/>
    <w:pPr>
      <w:tabs>
        <w:tab w:val="right" w:leader="dot" w:pos="10486"/>
      </w:tabs>
      <w:ind w:left="849"/>
    </w:pPr>
  </w:style>
  <w:style w:type="paragraph" w:styleId="TDC5">
    <w:name w:val="toc 5"/>
    <w:basedOn w:val="ndice"/>
    <w:semiHidden/>
    <w:pPr>
      <w:tabs>
        <w:tab w:val="right" w:leader="dot" w:pos="10769"/>
      </w:tabs>
      <w:ind w:left="1132"/>
    </w:pPr>
  </w:style>
  <w:style w:type="paragraph" w:styleId="TDC6">
    <w:name w:val="toc 6"/>
    <w:basedOn w:val="ndice"/>
    <w:semiHidden/>
    <w:pPr>
      <w:tabs>
        <w:tab w:val="right" w:leader="dot" w:pos="11052"/>
      </w:tabs>
      <w:ind w:left="1415"/>
    </w:pPr>
  </w:style>
  <w:style w:type="paragraph" w:styleId="TDC7">
    <w:name w:val="toc 7"/>
    <w:basedOn w:val="ndice"/>
    <w:semiHidden/>
    <w:pPr>
      <w:tabs>
        <w:tab w:val="right" w:leader="dot" w:pos="11335"/>
      </w:tabs>
      <w:ind w:left="1698"/>
    </w:pPr>
  </w:style>
  <w:style w:type="paragraph" w:styleId="TDC8">
    <w:name w:val="toc 8"/>
    <w:basedOn w:val="ndice"/>
    <w:semiHidden/>
    <w:pPr>
      <w:tabs>
        <w:tab w:val="right" w:leader="dot" w:pos="11618"/>
      </w:tabs>
      <w:ind w:left="1981"/>
    </w:pPr>
  </w:style>
  <w:style w:type="paragraph" w:styleId="TDC9">
    <w:name w:val="toc 9"/>
    <w:basedOn w:val="ndice"/>
    <w:semiHidden/>
    <w:pPr>
      <w:tabs>
        <w:tab w:val="right" w:leader="dot" w:pos="11901"/>
      </w:tabs>
      <w:ind w:left="2264"/>
    </w:pPr>
  </w:style>
  <w:style w:type="paragraph" w:customStyle="1" w:styleId="ndicel10">
    <w:name w:val="Índicel 10"/>
    <w:basedOn w:val="ndice"/>
    <w:pPr>
      <w:tabs>
        <w:tab w:val="right" w:leader="dot" w:pos="12184"/>
      </w:tabs>
      <w:ind w:left="2547"/>
    </w:pPr>
  </w:style>
  <w:style w:type="paragraph" w:styleId="Ttulo">
    <w:name w:val="Title"/>
    <w:basedOn w:val="Normal"/>
    <w:next w:val="Normal"/>
    <w:link w:val="TtuloCar"/>
    <w:qFormat/>
    <w:pPr>
      <w:spacing w:line="100" w:lineRule="atLeast"/>
      <w:jc w:val="center"/>
    </w:pPr>
    <w:rPr>
      <w:rFonts w:ascii="Arial" w:hAnsi="Arial"/>
      <w:b/>
      <w:sz w:val="36"/>
    </w:rPr>
  </w:style>
  <w:style w:type="paragraph" w:styleId="Subttulo">
    <w:name w:val="Subtitle"/>
    <w:basedOn w:val="Encabezado1"/>
    <w:next w:val="Textoindependiente"/>
    <w:qFormat/>
    <w:pPr>
      <w:jc w:val="center"/>
    </w:pPr>
    <w:rPr>
      <w:i/>
      <w:iCs/>
    </w:rPr>
  </w:style>
  <w:style w:type="paragraph" w:customStyle="1" w:styleId="Contenidodelista">
    <w:name w:val="Contenido de lista"/>
    <w:basedOn w:val="Normal"/>
    <w:pPr>
      <w:ind w:left="567"/>
    </w:pPr>
  </w:style>
  <w:style w:type="paragraph" w:customStyle="1" w:styleId="Encabezamientodelista">
    <w:name w:val="Encabezamiento de lista"/>
    <w:basedOn w:val="Normal"/>
    <w:next w:val="Contenidodelista"/>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NfoAzul">
    <w:name w:val="NfoAzul"/>
    <w:basedOn w:val="InfoBlue"/>
    <w:rPr>
      <w:color w:val="0047FF"/>
      <w:sz w:val="14"/>
    </w:rPr>
  </w:style>
  <w:style w:type="paragraph" w:customStyle="1" w:styleId="Textoindependiente1">
    <w:name w:val="Texto independiente1"/>
    <w:basedOn w:val="Normal"/>
  </w:style>
  <w:style w:type="paragraph" w:customStyle="1" w:styleId="Ttulo21">
    <w:name w:val="Título 21"/>
    <w:basedOn w:val="Encabezado1"/>
    <w:next w:val="Textoindependiente"/>
    <w:pPr>
      <w:spacing w:before="0" w:after="170"/>
    </w:pPr>
    <w:rPr>
      <w:rFonts w:ascii="Arial" w:hAnsi="Arial"/>
      <w:b/>
      <w:bCs/>
      <w:sz w:val="20"/>
      <w:szCs w:val="36"/>
    </w:rPr>
  </w:style>
  <w:style w:type="paragraph" w:customStyle="1" w:styleId="Contenidodelmarco">
    <w:name w:val="Contenido del marco"/>
    <w:basedOn w:val="Textoindependiente"/>
  </w:style>
  <w:style w:type="paragraph" w:styleId="NormalWeb">
    <w:name w:val="Normal (Web)"/>
    <w:basedOn w:val="Normal"/>
    <w:uiPriority w:val="99"/>
    <w:semiHidden/>
    <w:unhideWhenUsed/>
    <w:rsid w:val="006C5D72"/>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Default">
    <w:name w:val="Default"/>
    <w:rsid w:val="00F77256"/>
    <w:pPr>
      <w:autoSpaceDE w:val="0"/>
      <w:autoSpaceDN w:val="0"/>
      <w:adjustRightInd w:val="0"/>
    </w:pPr>
    <w:rPr>
      <w:rFonts w:ascii="Arial" w:hAnsi="Arial" w:cs="Arial"/>
      <w:color w:val="000000"/>
      <w:sz w:val="24"/>
      <w:szCs w:val="24"/>
      <w:lang w:val="es-ES" w:eastAsia="es-ES"/>
    </w:rPr>
  </w:style>
  <w:style w:type="character" w:customStyle="1" w:styleId="TextoindependienteCar">
    <w:name w:val="Texto independiente Car"/>
    <w:link w:val="Textoindependiente"/>
    <w:semiHidden/>
    <w:rsid w:val="0011197B"/>
    <w:rPr>
      <w:rFonts w:ascii="Arial" w:eastAsia="DejaVu Sans" w:hAnsi="Arial" w:cs="DejaVu Sans"/>
      <w:szCs w:val="24"/>
      <w:lang w:val="es-VE" w:eastAsia="es-ES_tradnl" w:bidi="es-ES_tradnl"/>
    </w:rPr>
  </w:style>
  <w:style w:type="character" w:customStyle="1" w:styleId="PiedepginaCar">
    <w:name w:val="Pie de página Car"/>
    <w:link w:val="Piedepgina"/>
    <w:uiPriority w:val="99"/>
    <w:rsid w:val="00FC4311"/>
    <w:rPr>
      <w:rFonts w:ascii="Nimbus Roman No9 L" w:eastAsia="DejaVu Sans" w:hAnsi="Nimbus Roman No9 L" w:cs="DejaVu Sans"/>
      <w:sz w:val="24"/>
      <w:szCs w:val="24"/>
      <w:lang w:val="es-VE" w:eastAsia="es-ES_tradnl" w:bidi="es-ES_tradnl"/>
    </w:rPr>
  </w:style>
  <w:style w:type="paragraph" w:customStyle="1" w:styleId="table">
    <w:name w:val="table"/>
    <w:basedOn w:val="Normal"/>
    <w:rsid w:val="008E0EB7"/>
    <w:pPr>
      <w:keepLines/>
      <w:suppressAutoHyphens w:val="0"/>
      <w:autoSpaceDE w:val="0"/>
      <w:autoSpaceDN w:val="0"/>
      <w:adjustRightInd w:val="0"/>
      <w:spacing w:before="60" w:after="60"/>
    </w:pPr>
    <w:rPr>
      <w:rFonts w:ascii="Arial" w:eastAsia="Times New Roman" w:hAnsi="Arial" w:cs="Arial"/>
      <w:color w:val="000000"/>
      <w:sz w:val="20"/>
      <w:szCs w:val="20"/>
      <w:lang w:val="en-US" w:eastAsia="en-US" w:bidi="ar-SA"/>
    </w:rPr>
  </w:style>
  <w:style w:type="paragraph" w:styleId="Sinespaciado">
    <w:name w:val="No Spacing"/>
    <w:uiPriority w:val="1"/>
    <w:qFormat/>
    <w:rsid w:val="008E0EB7"/>
    <w:rPr>
      <w:rFonts w:ascii="Calibri" w:eastAsia="Calibri" w:hAnsi="Calibri"/>
      <w:sz w:val="22"/>
      <w:szCs w:val="22"/>
      <w:lang w:eastAsia="en-US"/>
    </w:rPr>
  </w:style>
  <w:style w:type="character" w:customStyle="1" w:styleId="TtuloCar">
    <w:name w:val="Título Car"/>
    <w:link w:val="Ttulo"/>
    <w:rsid w:val="009D1C8C"/>
    <w:rPr>
      <w:rFonts w:ascii="Arial" w:eastAsia="DejaVu Sans" w:hAnsi="Arial" w:cs="DejaVu Sans"/>
      <w:b/>
      <w:sz w:val="36"/>
      <w:szCs w:val="24"/>
      <w:lang w:val="es-VE" w:eastAsia="es-ES_tradnl" w:bidi="es-ES_tradnl"/>
    </w:rPr>
  </w:style>
  <w:style w:type="paragraph" w:styleId="Textodeglobo">
    <w:name w:val="Balloon Text"/>
    <w:basedOn w:val="Normal"/>
    <w:link w:val="TextodegloboCar"/>
    <w:uiPriority w:val="99"/>
    <w:semiHidden/>
    <w:unhideWhenUsed/>
    <w:rsid w:val="009D1C8C"/>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C8C"/>
    <w:rPr>
      <w:rFonts w:ascii="Tahoma" w:eastAsia="DejaVu Sans" w:hAnsi="Tahoma" w:cs="Tahoma"/>
      <w:sz w:val="16"/>
      <w:szCs w:val="16"/>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276">
      <w:bodyDiv w:val="1"/>
      <w:marLeft w:val="0"/>
      <w:marRight w:val="0"/>
      <w:marTop w:val="0"/>
      <w:marBottom w:val="0"/>
      <w:divBdr>
        <w:top w:val="none" w:sz="0" w:space="0" w:color="auto"/>
        <w:left w:val="none" w:sz="0" w:space="0" w:color="auto"/>
        <w:bottom w:val="none" w:sz="0" w:space="0" w:color="auto"/>
        <w:right w:val="none" w:sz="0" w:space="0" w:color="auto"/>
      </w:divBdr>
    </w:div>
    <w:div w:id="36390841">
      <w:bodyDiv w:val="1"/>
      <w:marLeft w:val="0"/>
      <w:marRight w:val="0"/>
      <w:marTop w:val="0"/>
      <w:marBottom w:val="0"/>
      <w:divBdr>
        <w:top w:val="none" w:sz="0" w:space="0" w:color="auto"/>
        <w:left w:val="none" w:sz="0" w:space="0" w:color="auto"/>
        <w:bottom w:val="none" w:sz="0" w:space="0" w:color="auto"/>
        <w:right w:val="none" w:sz="0" w:space="0" w:color="auto"/>
      </w:divBdr>
    </w:div>
    <w:div w:id="164587939">
      <w:bodyDiv w:val="1"/>
      <w:marLeft w:val="0"/>
      <w:marRight w:val="0"/>
      <w:marTop w:val="0"/>
      <w:marBottom w:val="0"/>
      <w:divBdr>
        <w:top w:val="none" w:sz="0" w:space="0" w:color="auto"/>
        <w:left w:val="none" w:sz="0" w:space="0" w:color="auto"/>
        <w:bottom w:val="none" w:sz="0" w:space="0" w:color="auto"/>
        <w:right w:val="none" w:sz="0" w:space="0" w:color="auto"/>
      </w:divBdr>
    </w:div>
    <w:div w:id="259678116">
      <w:bodyDiv w:val="1"/>
      <w:marLeft w:val="0"/>
      <w:marRight w:val="0"/>
      <w:marTop w:val="0"/>
      <w:marBottom w:val="0"/>
      <w:divBdr>
        <w:top w:val="none" w:sz="0" w:space="0" w:color="auto"/>
        <w:left w:val="none" w:sz="0" w:space="0" w:color="auto"/>
        <w:bottom w:val="none" w:sz="0" w:space="0" w:color="auto"/>
        <w:right w:val="none" w:sz="0" w:space="0" w:color="auto"/>
      </w:divBdr>
    </w:div>
    <w:div w:id="363406705">
      <w:bodyDiv w:val="1"/>
      <w:marLeft w:val="0"/>
      <w:marRight w:val="0"/>
      <w:marTop w:val="0"/>
      <w:marBottom w:val="0"/>
      <w:divBdr>
        <w:top w:val="none" w:sz="0" w:space="0" w:color="auto"/>
        <w:left w:val="none" w:sz="0" w:space="0" w:color="auto"/>
        <w:bottom w:val="none" w:sz="0" w:space="0" w:color="auto"/>
        <w:right w:val="none" w:sz="0" w:space="0" w:color="auto"/>
      </w:divBdr>
    </w:div>
    <w:div w:id="672991266">
      <w:bodyDiv w:val="1"/>
      <w:marLeft w:val="0"/>
      <w:marRight w:val="0"/>
      <w:marTop w:val="0"/>
      <w:marBottom w:val="0"/>
      <w:divBdr>
        <w:top w:val="none" w:sz="0" w:space="0" w:color="auto"/>
        <w:left w:val="none" w:sz="0" w:space="0" w:color="auto"/>
        <w:bottom w:val="none" w:sz="0" w:space="0" w:color="auto"/>
        <w:right w:val="none" w:sz="0" w:space="0" w:color="auto"/>
      </w:divBdr>
    </w:div>
    <w:div w:id="962227774">
      <w:bodyDiv w:val="1"/>
      <w:marLeft w:val="0"/>
      <w:marRight w:val="0"/>
      <w:marTop w:val="0"/>
      <w:marBottom w:val="0"/>
      <w:divBdr>
        <w:top w:val="none" w:sz="0" w:space="0" w:color="auto"/>
        <w:left w:val="none" w:sz="0" w:space="0" w:color="auto"/>
        <w:bottom w:val="none" w:sz="0" w:space="0" w:color="auto"/>
        <w:right w:val="none" w:sz="0" w:space="0" w:color="auto"/>
      </w:divBdr>
    </w:div>
    <w:div w:id="964045941">
      <w:bodyDiv w:val="1"/>
      <w:marLeft w:val="0"/>
      <w:marRight w:val="0"/>
      <w:marTop w:val="0"/>
      <w:marBottom w:val="0"/>
      <w:divBdr>
        <w:top w:val="none" w:sz="0" w:space="0" w:color="auto"/>
        <w:left w:val="none" w:sz="0" w:space="0" w:color="auto"/>
        <w:bottom w:val="none" w:sz="0" w:space="0" w:color="auto"/>
        <w:right w:val="none" w:sz="0" w:space="0" w:color="auto"/>
      </w:divBdr>
    </w:div>
    <w:div w:id="1070038574">
      <w:bodyDiv w:val="1"/>
      <w:marLeft w:val="0"/>
      <w:marRight w:val="0"/>
      <w:marTop w:val="0"/>
      <w:marBottom w:val="0"/>
      <w:divBdr>
        <w:top w:val="none" w:sz="0" w:space="0" w:color="auto"/>
        <w:left w:val="none" w:sz="0" w:space="0" w:color="auto"/>
        <w:bottom w:val="none" w:sz="0" w:space="0" w:color="auto"/>
        <w:right w:val="none" w:sz="0" w:space="0" w:color="auto"/>
      </w:divBdr>
    </w:div>
    <w:div w:id="1161389328">
      <w:bodyDiv w:val="1"/>
      <w:marLeft w:val="0"/>
      <w:marRight w:val="0"/>
      <w:marTop w:val="0"/>
      <w:marBottom w:val="0"/>
      <w:divBdr>
        <w:top w:val="none" w:sz="0" w:space="0" w:color="auto"/>
        <w:left w:val="none" w:sz="0" w:space="0" w:color="auto"/>
        <w:bottom w:val="none" w:sz="0" w:space="0" w:color="auto"/>
        <w:right w:val="none" w:sz="0" w:space="0" w:color="auto"/>
      </w:divBdr>
    </w:div>
    <w:div w:id="1249728361">
      <w:bodyDiv w:val="1"/>
      <w:marLeft w:val="0"/>
      <w:marRight w:val="0"/>
      <w:marTop w:val="0"/>
      <w:marBottom w:val="0"/>
      <w:divBdr>
        <w:top w:val="none" w:sz="0" w:space="0" w:color="auto"/>
        <w:left w:val="none" w:sz="0" w:space="0" w:color="auto"/>
        <w:bottom w:val="none" w:sz="0" w:space="0" w:color="auto"/>
        <w:right w:val="none" w:sz="0" w:space="0" w:color="auto"/>
      </w:divBdr>
    </w:div>
    <w:div w:id="1429110418">
      <w:bodyDiv w:val="1"/>
      <w:marLeft w:val="0"/>
      <w:marRight w:val="0"/>
      <w:marTop w:val="0"/>
      <w:marBottom w:val="0"/>
      <w:divBdr>
        <w:top w:val="none" w:sz="0" w:space="0" w:color="auto"/>
        <w:left w:val="none" w:sz="0" w:space="0" w:color="auto"/>
        <w:bottom w:val="none" w:sz="0" w:space="0" w:color="auto"/>
        <w:right w:val="none" w:sz="0" w:space="0" w:color="auto"/>
      </w:divBdr>
    </w:div>
    <w:div w:id="1447308402">
      <w:bodyDiv w:val="1"/>
      <w:marLeft w:val="0"/>
      <w:marRight w:val="0"/>
      <w:marTop w:val="0"/>
      <w:marBottom w:val="0"/>
      <w:divBdr>
        <w:top w:val="none" w:sz="0" w:space="0" w:color="auto"/>
        <w:left w:val="none" w:sz="0" w:space="0" w:color="auto"/>
        <w:bottom w:val="none" w:sz="0" w:space="0" w:color="auto"/>
        <w:right w:val="none" w:sz="0" w:space="0" w:color="auto"/>
      </w:divBdr>
    </w:div>
    <w:div w:id="1454321801">
      <w:bodyDiv w:val="1"/>
      <w:marLeft w:val="0"/>
      <w:marRight w:val="0"/>
      <w:marTop w:val="0"/>
      <w:marBottom w:val="0"/>
      <w:divBdr>
        <w:top w:val="none" w:sz="0" w:space="0" w:color="auto"/>
        <w:left w:val="none" w:sz="0" w:space="0" w:color="auto"/>
        <w:bottom w:val="none" w:sz="0" w:space="0" w:color="auto"/>
        <w:right w:val="none" w:sz="0" w:space="0" w:color="auto"/>
      </w:divBdr>
    </w:div>
    <w:div w:id="1580210846">
      <w:bodyDiv w:val="1"/>
      <w:marLeft w:val="0"/>
      <w:marRight w:val="0"/>
      <w:marTop w:val="0"/>
      <w:marBottom w:val="0"/>
      <w:divBdr>
        <w:top w:val="none" w:sz="0" w:space="0" w:color="auto"/>
        <w:left w:val="none" w:sz="0" w:space="0" w:color="auto"/>
        <w:bottom w:val="none" w:sz="0" w:space="0" w:color="auto"/>
        <w:right w:val="none" w:sz="0" w:space="0" w:color="auto"/>
      </w:divBdr>
    </w:div>
    <w:div w:id="1941181637">
      <w:bodyDiv w:val="1"/>
      <w:marLeft w:val="0"/>
      <w:marRight w:val="0"/>
      <w:marTop w:val="0"/>
      <w:marBottom w:val="0"/>
      <w:divBdr>
        <w:top w:val="none" w:sz="0" w:space="0" w:color="auto"/>
        <w:left w:val="none" w:sz="0" w:space="0" w:color="auto"/>
        <w:bottom w:val="none" w:sz="0" w:space="0" w:color="auto"/>
        <w:right w:val="none" w:sz="0" w:space="0" w:color="auto"/>
      </w:divBdr>
    </w:div>
    <w:div w:id="1989551014">
      <w:bodyDiv w:val="1"/>
      <w:marLeft w:val="0"/>
      <w:marRight w:val="0"/>
      <w:marTop w:val="0"/>
      <w:marBottom w:val="0"/>
      <w:divBdr>
        <w:top w:val="none" w:sz="0" w:space="0" w:color="auto"/>
        <w:left w:val="none" w:sz="0" w:space="0" w:color="auto"/>
        <w:bottom w:val="none" w:sz="0" w:space="0" w:color="auto"/>
        <w:right w:val="none" w:sz="0" w:space="0" w:color="auto"/>
      </w:divBdr>
    </w:div>
    <w:div w:id="2032027713">
      <w:bodyDiv w:val="1"/>
      <w:marLeft w:val="0"/>
      <w:marRight w:val="0"/>
      <w:marTop w:val="0"/>
      <w:marBottom w:val="0"/>
      <w:divBdr>
        <w:top w:val="none" w:sz="0" w:space="0" w:color="auto"/>
        <w:left w:val="none" w:sz="0" w:space="0" w:color="auto"/>
        <w:bottom w:val="none" w:sz="0" w:space="0" w:color="auto"/>
        <w:right w:val="none" w:sz="0" w:space="0" w:color="auto"/>
      </w:divBdr>
    </w:div>
    <w:div w:id="2055739628">
      <w:bodyDiv w:val="1"/>
      <w:marLeft w:val="0"/>
      <w:marRight w:val="0"/>
      <w:marTop w:val="0"/>
      <w:marBottom w:val="0"/>
      <w:divBdr>
        <w:top w:val="none" w:sz="0" w:space="0" w:color="auto"/>
        <w:left w:val="none" w:sz="0" w:space="0" w:color="auto"/>
        <w:bottom w:val="none" w:sz="0" w:space="0" w:color="auto"/>
        <w:right w:val="none" w:sz="0" w:space="0" w:color="auto"/>
      </w:divBdr>
    </w:div>
    <w:div w:id="2082289977">
      <w:bodyDiv w:val="1"/>
      <w:marLeft w:val="0"/>
      <w:marRight w:val="0"/>
      <w:marTop w:val="0"/>
      <w:marBottom w:val="0"/>
      <w:divBdr>
        <w:top w:val="none" w:sz="0" w:space="0" w:color="auto"/>
        <w:left w:val="none" w:sz="0" w:space="0" w:color="auto"/>
        <w:bottom w:val="none" w:sz="0" w:space="0" w:color="auto"/>
        <w:right w:val="none" w:sz="0" w:space="0" w:color="auto"/>
      </w:divBdr>
    </w:div>
    <w:div w:id="20857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28.xml"/><Relationship Id="rId3" Type="http://schemas.openxmlformats.org/officeDocument/2006/relationships/styles" Target="styles.xml"/><Relationship Id="rId21" Type="http://schemas.openxmlformats.org/officeDocument/2006/relationships/footer" Target="footer12.xml"/><Relationship Id="rId34" Type="http://schemas.openxmlformats.org/officeDocument/2006/relationships/footer" Target="footer2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6.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10.xml"/><Relationship Id="rId31" Type="http://schemas.openxmlformats.org/officeDocument/2006/relationships/footer" Target="footer2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17D28-7240-4382-8936-3FDF3438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3285</Words>
  <Characters>18070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
  <LinksUpToDate>false</LinksUpToDate>
  <CharactersWithSpaces>21313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SCU[Sistema de Control de Usuarios]</dc:subject>
  <dc:creator>CENTRO DE COMPUTO</dc:creator>
  <cp:lastModifiedBy>wilo</cp:lastModifiedBy>
  <cp:revision>10</cp:revision>
  <cp:lastPrinted>2009-02-09T09:49:00Z</cp:lastPrinted>
  <dcterms:created xsi:type="dcterms:W3CDTF">2013-05-17T12:36:00Z</dcterms:created>
  <dcterms:modified xsi:type="dcterms:W3CDTF">2013-05-17T13:05:00Z</dcterms:modified>
</cp:coreProperties>
</file>